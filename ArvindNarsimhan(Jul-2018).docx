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575" w:rsidRPr="00B82CE7" w:rsidRDefault="006E6575" w:rsidP="002A5CD6">
      <w:pPr>
        <w:spacing w:line="276" w:lineRule="auto"/>
        <w:jc w:val="both"/>
        <w:rPr>
          <w:rFonts w:asciiTheme="minorHAnsi" w:hAnsiTheme="minorHAnsi" w:cstheme="minorHAnsi"/>
          <w:sz w:val="20"/>
          <w:szCs w:val="20"/>
          <w:lang w:val="fr-FR"/>
        </w:rPr>
      </w:pPr>
    </w:p>
    <w:p w:rsidR="006E6575" w:rsidRPr="000C64EB" w:rsidRDefault="006E6575" w:rsidP="0093704A">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0C64EB">
        <w:rPr>
          <w:rFonts w:asciiTheme="minorHAnsi" w:hAnsiTheme="minorHAnsi" w:cstheme="minorHAnsi"/>
          <w:b/>
          <w:iCs/>
          <w:sz w:val="20"/>
          <w:szCs w:val="20"/>
        </w:rPr>
        <w:t>Professional Objective</w:t>
      </w:r>
    </w:p>
    <w:p w:rsidR="00981A76" w:rsidRDefault="00E850AC" w:rsidP="006B0D4F">
      <w:p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 xml:space="preserve">To work in a challenging and competitive environment and </w:t>
      </w:r>
      <w:r w:rsidR="009F754C">
        <w:rPr>
          <w:rFonts w:asciiTheme="minorHAnsi" w:hAnsiTheme="minorHAnsi" w:cstheme="minorHAnsi"/>
          <w:sz w:val="20"/>
          <w:szCs w:val="20"/>
        </w:rPr>
        <w:t xml:space="preserve">to </w:t>
      </w:r>
      <w:r w:rsidRPr="00B82CE7">
        <w:rPr>
          <w:rFonts w:asciiTheme="minorHAnsi" w:hAnsiTheme="minorHAnsi" w:cstheme="minorHAnsi"/>
          <w:sz w:val="20"/>
          <w:szCs w:val="20"/>
        </w:rPr>
        <w:t>be viewed as a strong technology advocate providing robust and quality design solutions in areas</w:t>
      </w:r>
      <w:r w:rsidR="009F754C">
        <w:rPr>
          <w:rFonts w:asciiTheme="minorHAnsi" w:hAnsiTheme="minorHAnsi" w:cstheme="minorHAnsi"/>
          <w:sz w:val="20"/>
          <w:szCs w:val="20"/>
        </w:rPr>
        <w:t xml:space="preserve"> of </w:t>
      </w:r>
      <w:r w:rsidR="002E16E4" w:rsidRPr="00B82CE7">
        <w:rPr>
          <w:rFonts w:asciiTheme="minorHAnsi" w:hAnsiTheme="minorHAnsi" w:cstheme="minorHAnsi"/>
          <w:sz w:val="20"/>
          <w:szCs w:val="20"/>
        </w:rPr>
        <w:t xml:space="preserve">Software Application Design / Development and Testing, </w:t>
      </w:r>
      <w:r w:rsidRPr="00B82CE7">
        <w:rPr>
          <w:rFonts w:asciiTheme="minorHAnsi" w:hAnsiTheme="minorHAnsi" w:cstheme="minorHAnsi"/>
          <w:sz w:val="20"/>
          <w:szCs w:val="20"/>
        </w:rPr>
        <w:t>Business Application Integration</w:t>
      </w:r>
      <w:r w:rsidR="002E16E4" w:rsidRPr="00B82CE7">
        <w:rPr>
          <w:rFonts w:asciiTheme="minorHAnsi" w:hAnsiTheme="minorHAnsi" w:cstheme="minorHAnsi"/>
          <w:sz w:val="20"/>
          <w:szCs w:val="20"/>
        </w:rPr>
        <w:t xml:space="preserve"> and Cloud enablement.</w:t>
      </w:r>
      <w:r w:rsidRPr="00B82CE7">
        <w:rPr>
          <w:rFonts w:asciiTheme="minorHAnsi" w:hAnsiTheme="minorHAnsi" w:cstheme="minorHAnsi"/>
          <w:sz w:val="20"/>
          <w:szCs w:val="20"/>
        </w:rPr>
        <w:t xml:space="preserve"> </w:t>
      </w:r>
    </w:p>
    <w:p w:rsidR="000C64EB" w:rsidRPr="001B5490" w:rsidRDefault="000C64EB" w:rsidP="002A5CD6">
      <w:pPr>
        <w:spacing w:line="276" w:lineRule="auto"/>
        <w:jc w:val="both"/>
        <w:rPr>
          <w:rFonts w:asciiTheme="minorHAnsi" w:hAnsiTheme="minorHAnsi" w:cstheme="minorHAnsi"/>
          <w:sz w:val="20"/>
          <w:szCs w:val="20"/>
          <w:lang w:val="fr-FR"/>
        </w:rPr>
      </w:pPr>
    </w:p>
    <w:p w:rsidR="00F24C98" w:rsidRPr="00DE4AC2" w:rsidRDefault="00FE34FD" w:rsidP="002A5CD6">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DE4AC2">
        <w:rPr>
          <w:rFonts w:asciiTheme="minorHAnsi" w:hAnsiTheme="minorHAnsi" w:cstheme="minorHAnsi"/>
          <w:b/>
          <w:iCs/>
          <w:sz w:val="20"/>
          <w:szCs w:val="20"/>
        </w:rPr>
        <w:t>Professional</w:t>
      </w:r>
      <w:r w:rsidR="006E6575" w:rsidRPr="00DE4AC2">
        <w:rPr>
          <w:rFonts w:asciiTheme="minorHAnsi" w:hAnsiTheme="minorHAnsi" w:cstheme="minorHAnsi"/>
          <w:b/>
          <w:iCs/>
          <w:sz w:val="20"/>
          <w:szCs w:val="20"/>
        </w:rPr>
        <w:t xml:space="preserve"> Summary</w:t>
      </w:r>
    </w:p>
    <w:p w:rsidR="00053A55" w:rsidRDefault="00E725D5" w:rsidP="000C64EB">
      <w:pPr>
        <w:pStyle w:val="BioBullets"/>
        <w:numPr>
          <w:ilvl w:val="0"/>
          <w:numId w:val="32"/>
        </w:numPr>
        <w:tabs>
          <w:tab w:val="left" w:pos="360"/>
        </w:tabs>
        <w:jc w:val="both"/>
        <w:rPr>
          <w:rFonts w:asciiTheme="minorHAnsi" w:hAnsiTheme="minorHAnsi" w:cstheme="minorHAnsi"/>
          <w:sz w:val="20"/>
        </w:rPr>
      </w:pPr>
      <w:r w:rsidRPr="00053A55">
        <w:rPr>
          <w:rFonts w:asciiTheme="minorHAnsi" w:hAnsiTheme="minorHAnsi" w:cstheme="minorHAnsi"/>
          <w:sz w:val="20"/>
        </w:rPr>
        <w:t>Software</w:t>
      </w:r>
      <w:r w:rsidR="00D03F15" w:rsidRPr="00053A55">
        <w:rPr>
          <w:rFonts w:asciiTheme="minorHAnsi" w:hAnsiTheme="minorHAnsi" w:cstheme="minorHAnsi"/>
          <w:sz w:val="20"/>
        </w:rPr>
        <w:t xml:space="preserve"> Professional with </w:t>
      </w:r>
      <w:r w:rsidR="0002185F" w:rsidRPr="00053A55">
        <w:rPr>
          <w:rFonts w:asciiTheme="minorHAnsi" w:hAnsiTheme="minorHAnsi" w:cstheme="minorHAnsi"/>
          <w:b/>
          <w:sz w:val="20"/>
        </w:rPr>
        <w:t>20</w:t>
      </w:r>
      <w:r w:rsidR="00D03F15" w:rsidRPr="00053A55">
        <w:rPr>
          <w:rFonts w:asciiTheme="minorHAnsi" w:hAnsiTheme="minorHAnsi" w:cstheme="minorHAnsi"/>
          <w:b/>
          <w:sz w:val="20"/>
        </w:rPr>
        <w:t>+</w:t>
      </w:r>
      <w:r w:rsidR="00D03F15" w:rsidRPr="00053A55">
        <w:rPr>
          <w:rFonts w:asciiTheme="minorHAnsi" w:hAnsiTheme="minorHAnsi" w:cstheme="minorHAnsi"/>
          <w:sz w:val="20"/>
        </w:rPr>
        <w:t xml:space="preserve"> years of </w:t>
      </w:r>
      <w:r w:rsidR="0002185F" w:rsidRPr="00053A55">
        <w:rPr>
          <w:rFonts w:asciiTheme="minorHAnsi" w:hAnsiTheme="minorHAnsi" w:cstheme="minorHAnsi"/>
          <w:sz w:val="20"/>
        </w:rPr>
        <w:t>hands</w:t>
      </w:r>
      <w:r w:rsidR="00B76871" w:rsidRPr="00053A55">
        <w:rPr>
          <w:rFonts w:asciiTheme="minorHAnsi" w:hAnsiTheme="minorHAnsi" w:cstheme="minorHAnsi"/>
          <w:sz w:val="20"/>
        </w:rPr>
        <w:t>-</w:t>
      </w:r>
      <w:r w:rsidR="0002185F" w:rsidRPr="00053A55">
        <w:rPr>
          <w:rFonts w:asciiTheme="minorHAnsi" w:hAnsiTheme="minorHAnsi" w:cstheme="minorHAnsi"/>
          <w:sz w:val="20"/>
        </w:rPr>
        <w:t xml:space="preserve">on </w:t>
      </w:r>
      <w:r w:rsidR="00B76871" w:rsidRPr="00053A55">
        <w:rPr>
          <w:rFonts w:asciiTheme="minorHAnsi" w:hAnsiTheme="minorHAnsi" w:cstheme="minorHAnsi"/>
          <w:sz w:val="20"/>
        </w:rPr>
        <w:t>T</w:t>
      </w:r>
      <w:r w:rsidR="000F2659" w:rsidRPr="00053A55">
        <w:rPr>
          <w:rFonts w:asciiTheme="minorHAnsi" w:hAnsiTheme="minorHAnsi" w:cstheme="minorHAnsi"/>
          <w:sz w:val="20"/>
        </w:rPr>
        <w:t>echnology</w:t>
      </w:r>
      <w:r w:rsidR="001207D3" w:rsidRPr="00053A55">
        <w:rPr>
          <w:rFonts w:asciiTheme="minorHAnsi" w:hAnsiTheme="minorHAnsi" w:cstheme="minorHAnsi"/>
          <w:sz w:val="20"/>
        </w:rPr>
        <w:t xml:space="preserve"> and </w:t>
      </w:r>
      <w:r w:rsidR="00B76871" w:rsidRPr="00053A55">
        <w:rPr>
          <w:rFonts w:asciiTheme="minorHAnsi" w:hAnsiTheme="minorHAnsi" w:cstheme="minorHAnsi"/>
          <w:sz w:val="20"/>
        </w:rPr>
        <w:t>M</w:t>
      </w:r>
      <w:r w:rsidR="001207D3" w:rsidRPr="00053A55">
        <w:rPr>
          <w:rFonts w:asciiTheme="minorHAnsi" w:hAnsiTheme="minorHAnsi" w:cstheme="minorHAnsi"/>
          <w:sz w:val="20"/>
        </w:rPr>
        <w:t>anagement</w:t>
      </w:r>
      <w:r w:rsidR="000F2659" w:rsidRPr="00053A55">
        <w:rPr>
          <w:rFonts w:asciiTheme="minorHAnsi" w:hAnsiTheme="minorHAnsi" w:cstheme="minorHAnsi"/>
          <w:sz w:val="20"/>
        </w:rPr>
        <w:t xml:space="preserve"> experience</w:t>
      </w:r>
      <w:r w:rsidR="00D03F15" w:rsidRPr="00053A55">
        <w:rPr>
          <w:rFonts w:asciiTheme="minorHAnsi" w:hAnsiTheme="minorHAnsi" w:cstheme="minorHAnsi"/>
          <w:sz w:val="20"/>
        </w:rPr>
        <w:t xml:space="preserve"> in </w:t>
      </w:r>
      <w:r w:rsidR="00D03F15" w:rsidRPr="00053A55">
        <w:rPr>
          <w:rFonts w:asciiTheme="minorHAnsi" w:hAnsiTheme="minorHAnsi" w:cstheme="minorHAnsi"/>
          <w:b/>
          <w:sz w:val="20"/>
        </w:rPr>
        <w:t xml:space="preserve">Healthcare Payer </w:t>
      </w:r>
      <w:r w:rsidR="000F2659" w:rsidRPr="00053A55">
        <w:rPr>
          <w:rFonts w:asciiTheme="minorHAnsi" w:hAnsiTheme="minorHAnsi" w:cstheme="minorHAnsi"/>
          <w:b/>
          <w:sz w:val="20"/>
        </w:rPr>
        <w:t>domain</w:t>
      </w:r>
      <w:r w:rsidR="00FC30ED" w:rsidRPr="00053A55">
        <w:rPr>
          <w:rFonts w:asciiTheme="minorHAnsi" w:hAnsiTheme="minorHAnsi" w:cstheme="minorHAnsi"/>
          <w:sz w:val="20"/>
        </w:rPr>
        <w:t>.</w:t>
      </w:r>
    </w:p>
    <w:p w:rsidR="000F2659" w:rsidRPr="00053A55" w:rsidRDefault="000C69E6" w:rsidP="000C64EB">
      <w:pPr>
        <w:pStyle w:val="BioBullets"/>
        <w:numPr>
          <w:ilvl w:val="0"/>
          <w:numId w:val="32"/>
        </w:numPr>
        <w:tabs>
          <w:tab w:val="left" w:pos="360"/>
        </w:tabs>
        <w:jc w:val="both"/>
        <w:rPr>
          <w:rFonts w:asciiTheme="minorHAnsi" w:hAnsiTheme="minorHAnsi" w:cstheme="minorHAnsi"/>
          <w:sz w:val="20"/>
        </w:rPr>
      </w:pPr>
      <w:r w:rsidRPr="00053A55">
        <w:rPr>
          <w:rFonts w:asciiTheme="minorHAnsi" w:hAnsiTheme="minorHAnsi" w:cstheme="minorHAnsi"/>
          <w:sz w:val="20"/>
        </w:rPr>
        <w:t xml:space="preserve">Experience handling both </w:t>
      </w:r>
      <w:r w:rsidR="00140DC3" w:rsidRPr="00053A55">
        <w:rPr>
          <w:rFonts w:asciiTheme="minorHAnsi" w:hAnsiTheme="minorHAnsi" w:cstheme="minorHAnsi"/>
          <w:sz w:val="20"/>
        </w:rPr>
        <w:t>Technical and Management roles such as</w:t>
      </w:r>
      <w:r w:rsidR="000F2659" w:rsidRPr="00053A55">
        <w:rPr>
          <w:rFonts w:asciiTheme="minorHAnsi" w:hAnsiTheme="minorHAnsi" w:cstheme="minorHAnsi"/>
          <w:sz w:val="20"/>
        </w:rPr>
        <w:t xml:space="preserve"> </w:t>
      </w:r>
      <w:r w:rsidR="000F2659" w:rsidRPr="00053A55">
        <w:rPr>
          <w:rFonts w:asciiTheme="minorHAnsi" w:hAnsiTheme="minorHAnsi" w:cstheme="minorHAnsi"/>
          <w:b/>
          <w:sz w:val="20"/>
        </w:rPr>
        <w:t>Solution</w:t>
      </w:r>
      <w:r w:rsidR="0049773D" w:rsidRPr="00053A55">
        <w:rPr>
          <w:rFonts w:asciiTheme="minorHAnsi" w:hAnsiTheme="minorHAnsi" w:cstheme="minorHAnsi"/>
          <w:b/>
          <w:sz w:val="20"/>
        </w:rPr>
        <w:t>/Application/Data</w:t>
      </w:r>
      <w:r w:rsidR="000F2659" w:rsidRPr="00053A55">
        <w:rPr>
          <w:rFonts w:asciiTheme="minorHAnsi" w:hAnsiTheme="minorHAnsi" w:cstheme="minorHAnsi"/>
          <w:b/>
          <w:sz w:val="20"/>
        </w:rPr>
        <w:t xml:space="preserve"> Architect</w:t>
      </w:r>
      <w:r w:rsidR="00140DC3" w:rsidRPr="00053A55">
        <w:rPr>
          <w:rFonts w:asciiTheme="minorHAnsi" w:hAnsiTheme="minorHAnsi" w:cstheme="minorHAnsi"/>
          <w:b/>
          <w:sz w:val="20"/>
        </w:rPr>
        <w:t xml:space="preserve">, </w:t>
      </w:r>
      <w:r w:rsidR="00317033" w:rsidRPr="00053A55">
        <w:rPr>
          <w:rFonts w:asciiTheme="minorHAnsi" w:hAnsiTheme="minorHAnsi" w:cstheme="minorHAnsi"/>
          <w:b/>
          <w:sz w:val="20"/>
        </w:rPr>
        <w:t xml:space="preserve">API Designer, </w:t>
      </w:r>
      <w:r w:rsidR="00140DC3" w:rsidRPr="00053A55">
        <w:rPr>
          <w:rFonts w:asciiTheme="minorHAnsi" w:hAnsiTheme="minorHAnsi" w:cstheme="minorHAnsi"/>
          <w:b/>
          <w:sz w:val="20"/>
        </w:rPr>
        <w:t>Lead Software Engineer</w:t>
      </w:r>
      <w:r w:rsidR="00317033" w:rsidRPr="00053A55">
        <w:rPr>
          <w:rFonts w:asciiTheme="minorHAnsi" w:hAnsiTheme="minorHAnsi" w:cstheme="minorHAnsi"/>
          <w:b/>
          <w:sz w:val="20"/>
        </w:rPr>
        <w:t xml:space="preserve"> </w:t>
      </w:r>
      <w:r w:rsidR="00140DC3" w:rsidRPr="00053A55">
        <w:rPr>
          <w:rFonts w:asciiTheme="minorHAnsi" w:hAnsiTheme="minorHAnsi" w:cstheme="minorHAnsi"/>
          <w:sz w:val="20"/>
        </w:rPr>
        <w:t xml:space="preserve">and </w:t>
      </w:r>
      <w:r w:rsidR="00140DC3" w:rsidRPr="00053A55">
        <w:rPr>
          <w:rFonts w:asciiTheme="minorHAnsi" w:hAnsiTheme="minorHAnsi" w:cstheme="minorHAnsi"/>
          <w:b/>
          <w:sz w:val="20"/>
        </w:rPr>
        <w:t>Delivery manager</w:t>
      </w:r>
      <w:r w:rsidR="00140DC3" w:rsidRPr="00053A55">
        <w:rPr>
          <w:rFonts w:asciiTheme="minorHAnsi" w:hAnsiTheme="minorHAnsi" w:cstheme="minorHAnsi"/>
          <w:sz w:val="20"/>
        </w:rPr>
        <w:t xml:space="preserve"> </w:t>
      </w:r>
      <w:r w:rsidR="001A69B9" w:rsidRPr="00053A55">
        <w:rPr>
          <w:rFonts w:asciiTheme="minorHAnsi" w:hAnsiTheme="minorHAnsi" w:cstheme="minorHAnsi"/>
          <w:sz w:val="20"/>
        </w:rPr>
        <w:t xml:space="preserve">for </w:t>
      </w:r>
      <w:r w:rsidR="000F2659" w:rsidRPr="00053A55">
        <w:rPr>
          <w:rFonts w:asciiTheme="minorHAnsi" w:hAnsiTheme="minorHAnsi" w:cstheme="minorHAnsi"/>
          <w:sz w:val="20"/>
        </w:rPr>
        <w:t xml:space="preserve">teams spanning </w:t>
      </w:r>
      <w:r w:rsidR="009200FE" w:rsidRPr="00053A55">
        <w:rPr>
          <w:rFonts w:asciiTheme="minorHAnsi" w:hAnsiTheme="minorHAnsi" w:cstheme="minorHAnsi"/>
          <w:sz w:val="20"/>
        </w:rPr>
        <w:t>20</w:t>
      </w:r>
      <w:r w:rsidR="000F2659" w:rsidRPr="00053A55">
        <w:rPr>
          <w:rFonts w:asciiTheme="minorHAnsi" w:hAnsiTheme="minorHAnsi" w:cstheme="minorHAnsi"/>
          <w:sz w:val="20"/>
        </w:rPr>
        <w:t xml:space="preserve">+ </w:t>
      </w:r>
      <w:r w:rsidR="00515DBB" w:rsidRPr="00053A55">
        <w:rPr>
          <w:rFonts w:asciiTheme="minorHAnsi" w:hAnsiTheme="minorHAnsi" w:cstheme="minorHAnsi"/>
          <w:sz w:val="20"/>
        </w:rPr>
        <w:t>distributed developers onshore/offshore</w:t>
      </w:r>
      <w:r w:rsidR="00140DC3" w:rsidRPr="00053A55">
        <w:rPr>
          <w:rFonts w:asciiTheme="minorHAnsi" w:hAnsiTheme="minorHAnsi" w:cstheme="minorHAnsi"/>
          <w:sz w:val="20"/>
        </w:rPr>
        <w:t>.</w:t>
      </w:r>
    </w:p>
    <w:p w:rsidR="00140DC3" w:rsidRPr="00B82CE7" w:rsidRDefault="00140DC3"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Hands</w:t>
      </w:r>
      <w:r w:rsidR="00B76871">
        <w:rPr>
          <w:rFonts w:asciiTheme="minorHAnsi" w:hAnsiTheme="minorHAnsi" w:cstheme="minorHAnsi"/>
          <w:sz w:val="20"/>
        </w:rPr>
        <w:t>-on</w:t>
      </w:r>
      <w:r w:rsidRPr="00B82CE7">
        <w:rPr>
          <w:rFonts w:asciiTheme="minorHAnsi" w:hAnsiTheme="minorHAnsi" w:cstheme="minorHAnsi"/>
          <w:sz w:val="20"/>
        </w:rPr>
        <w:t xml:space="preserve"> experience</w:t>
      </w:r>
      <w:r w:rsidR="00B76871">
        <w:rPr>
          <w:rFonts w:asciiTheme="minorHAnsi" w:hAnsiTheme="minorHAnsi" w:cstheme="minorHAnsi"/>
          <w:sz w:val="20"/>
        </w:rPr>
        <w:t xml:space="preserve"> </w:t>
      </w:r>
      <w:r w:rsidR="00AB1BCB">
        <w:rPr>
          <w:rFonts w:asciiTheme="minorHAnsi" w:hAnsiTheme="minorHAnsi" w:cstheme="minorHAnsi"/>
          <w:sz w:val="20"/>
        </w:rPr>
        <w:t>with</w:t>
      </w:r>
      <w:r w:rsidRPr="00B82CE7">
        <w:rPr>
          <w:rFonts w:asciiTheme="minorHAnsi" w:hAnsiTheme="minorHAnsi" w:cstheme="minorHAnsi"/>
          <w:sz w:val="20"/>
        </w:rPr>
        <w:t xml:space="preserve"> migrating legacy applications to </w:t>
      </w:r>
      <w:r w:rsidR="00FC65E2" w:rsidRPr="00B82CE7">
        <w:rPr>
          <w:rFonts w:asciiTheme="minorHAnsi" w:hAnsiTheme="minorHAnsi" w:cstheme="minorHAnsi"/>
          <w:sz w:val="20"/>
        </w:rPr>
        <w:t xml:space="preserve">API Driven </w:t>
      </w:r>
      <w:r w:rsidRPr="00B82CE7">
        <w:rPr>
          <w:rFonts w:asciiTheme="minorHAnsi" w:hAnsiTheme="minorHAnsi" w:cstheme="minorHAnsi"/>
          <w:b/>
          <w:sz w:val="20"/>
        </w:rPr>
        <w:t>Cloud centric architecture</w:t>
      </w:r>
      <w:r w:rsidRPr="00B82CE7">
        <w:rPr>
          <w:rFonts w:asciiTheme="minorHAnsi" w:hAnsiTheme="minorHAnsi" w:cstheme="minorHAnsi"/>
          <w:sz w:val="20"/>
        </w:rPr>
        <w:t xml:space="preserve"> using </w:t>
      </w:r>
      <w:r w:rsidR="00A97796" w:rsidRPr="00B82CE7">
        <w:rPr>
          <w:rFonts w:asciiTheme="minorHAnsi" w:hAnsiTheme="minorHAnsi" w:cstheme="minorHAnsi"/>
          <w:b/>
          <w:sz w:val="20"/>
        </w:rPr>
        <w:t xml:space="preserve">Java, </w:t>
      </w:r>
      <w:r w:rsidRPr="00B82CE7">
        <w:rPr>
          <w:rFonts w:asciiTheme="minorHAnsi" w:hAnsiTheme="minorHAnsi" w:cstheme="minorHAnsi"/>
          <w:b/>
          <w:sz w:val="20"/>
        </w:rPr>
        <w:t>Spring Boot</w:t>
      </w:r>
      <w:r w:rsidRPr="00B82CE7">
        <w:rPr>
          <w:rFonts w:asciiTheme="minorHAnsi" w:hAnsiTheme="minorHAnsi" w:cstheme="minorHAnsi"/>
          <w:sz w:val="20"/>
        </w:rPr>
        <w:t xml:space="preserve">, </w:t>
      </w:r>
      <w:r w:rsidR="00FC65E2" w:rsidRPr="00B82CE7">
        <w:rPr>
          <w:rFonts w:asciiTheme="minorHAnsi" w:hAnsiTheme="minorHAnsi" w:cstheme="minorHAnsi"/>
          <w:b/>
          <w:sz w:val="20"/>
        </w:rPr>
        <w:t>Open API</w:t>
      </w:r>
      <w:r w:rsidR="00FC65E2" w:rsidRPr="00B82CE7">
        <w:rPr>
          <w:rFonts w:asciiTheme="minorHAnsi" w:hAnsiTheme="minorHAnsi" w:cstheme="minorHAnsi"/>
          <w:sz w:val="20"/>
        </w:rPr>
        <w:t xml:space="preserve">, </w:t>
      </w:r>
      <w:r w:rsidR="00FC65E2" w:rsidRPr="00B82CE7">
        <w:rPr>
          <w:rFonts w:asciiTheme="minorHAnsi" w:hAnsiTheme="minorHAnsi" w:cstheme="minorHAnsi"/>
          <w:b/>
          <w:sz w:val="20"/>
        </w:rPr>
        <w:t>Swagger,</w:t>
      </w:r>
      <w:r w:rsidR="00FC65E2" w:rsidRPr="00B82CE7">
        <w:rPr>
          <w:rFonts w:asciiTheme="minorHAnsi" w:hAnsiTheme="minorHAnsi" w:cstheme="minorHAnsi"/>
          <w:sz w:val="20"/>
        </w:rPr>
        <w:t xml:space="preserve"> </w:t>
      </w:r>
      <w:r w:rsidR="00A97796" w:rsidRPr="00B82CE7">
        <w:rPr>
          <w:rFonts w:asciiTheme="minorHAnsi" w:hAnsiTheme="minorHAnsi" w:cstheme="minorHAnsi"/>
          <w:b/>
          <w:sz w:val="20"/>
        </w:rPr>
        <w:t>Docker</w:t>
      </w:r>
      <w:r w:rsidR="00A97796" w:rsidRPr="00B82CE7">
        <w:rPr>
          <w:rFonts w:asciiTheme="minorHAnsi" w:hAnsiTheme="minorHAnsi" w:cstheme="minorHAnsi"/>
          <w:sz w:val="20"/>
        </w:rPr>
        <w:t xml:space="preserve">, </w:t>
      </w:r>
      <w:r w:rsidR="00A97796" w:rsidRPr="00B82CE7">
        <w:rPr>
          <w:rFonts w:asciiTheme="minorHAnsi" w:hAnsiTheme="minorHAnsi" w:cstheme="minorHAnsi"/>
          <w:b/>
          <w:sz w:val="20"/>
        </w:rPr>
        <w:t>Kubernetes</w:t>
      </w:r>
      <w:r w:rsidR="00A97796" w:rsidRPr="00B82CE7">
        <w:rPr>
          <w:rFonts w:asciiTheme="minorHAnsi" w:hAnsiTheme="minorHAnsi" w:cstheme="minorHAnsi"/>
          <w:sz w:val="20"/>
        </w:rPr>
        <w:t xml:space="preserve"> and Redhat </w:t>
      </w:r>
      <w:r w:rsidR="00A97796" w:rsidRPr="00B82CE7">
        <w:rPr>
          <w:rFonts w:asciiTheme="minorHAnsi" w:hAnsiTheme="minorHAnsi" w:cstheme="minorHAnsi"/>
          <w:b/>
          <w:sz w:val="20"/>
        </w:rPr>
        <w:t>Openshift</w:t>
      </w:r>
      <w:r w:rsidR="00A97796" w:rsidRPr="00B82CE7">
        <w:rPr>
          <w:rFonts w:asciiTheme="minorHAnsi" w:hAnsiTheme="minorHAnsi" w:cstheme="minorHAnsi"/>
          <w:sz w:val="20"/>
        </w:rPr>
        <w:t xml:space="preserve"> platform.</w:t>
      </w:r>
    </w:p>
    <w:p w:rsidR="00515DBB" w:rsidRPr="00B82CE7" w:rsidRDefault="00765152"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Proficient</w:t>
      </w:r>
      <w:r w:rsidR="00515DBB" w:rsidRPr="00B82CE7">
        <w:rPr>
          <w:rFonts w:asciiTheme="minorHAnsi" w:hAnsiTheme="minorHAnsi" w:cstheme="minorHAnsi"/>
          <w:sz w:val="20"/>
        </w:rPr>
        <w:t xml:space="preserve"> in developing distributed applications using </w:t>
      </w:r>
      <w:r w:rsidR="00515DBB" w:rsidRPr="00B82CE7">
        <w:rPr>
          <w:rFonts w:asciiTheme="minorHAnsi" w:hAnsiTheme="minorHAnsi" w:cstheme="minorHAnsi"/>
          <w:b/>
          <w:sz w:val="20"/>
        </w:rPr>
        <w:t>J</w:t>
      </w:r>
      <w:r w:rsidR="008D511B" w:rsidRPr="00B82CE7">
        <w:rPr>
          <w:rFonts w:asciiTheme="minorHAnsi" w:hAnsiTheme="minorHAnsi" w:cstheme="minorHAnsi"/>
          <w:b/>
          <w:sz w:val="20"/>
        </w:rPr>
        <w:t xml:space="preserve">ava </w:t>
      </w:r>
      <w:r w:rsidR="00515DBB" w:rsidRPr="00B82CE7">
        <w:rPr>
          <w:rFonts w:asciiTheme="minorHAnsi" w:hAnsiTheme="minorHAnsi" w:cstheme="minorHAnsi"/>
          <w:b/>
          <w:sz w:val="20"/>
        </w:rPr>
        <w:t>M</w:t>
      </w:r>
      <w:r w:rsidR="008D511B" w:rsidRPr="00B82CE7">
        <w:rPr>
          <w:rFonts w:asciiTheme="minorHAnsi" w:hAnsiTheme="minorHAnsi" w:cstheme="minorHAnsi"/>
          <w:b/>
          <w:sz w:val="20"/>
        </w:rPr>
        <w:t xml:space="preserve">essaging </w:t>
      </w:r>
      <w:r w:rsidR="00515DBB" w:rsidRPr="00B82CE7">
        <w:rPr>
          <w:rFonts w:asciiTheme="minorHAnsi" w:hAnsiTheme="minorHAnsi" w:cstheme="minorHAnsi"/>
          <w:b/>
          <w:sz w:val="20"/>
        </w:rPr>
        <w:t>S</w:t>
      </w:r>
      <w:r w:rsidR="008D511B" w:rsidRPr="00B82CE7">
        <w:rPr>
          <w:rFonts w:asciiTheme="minorHAnsi" w:hAnsiTheme="minorHAnsi" w:cstheme="minorHAnsi"/>
          <w:b/>
          <w:sz w:val="20"/>
        </w:rPr>
        <w:t>ervice (JMS), Kaf</w:t>
      </w:r>
      <w:r w:rsidR="003D231D" w:rsidRPr="00B82CE7">
        <w:rPr>
          <w:rFonts w:asciiTheme="minorHAnsi" w:hAnsiTheme="minorHAnsi" w:cstheme="minorHAnsi"/>
          <w:b/>
          <w:sz w:val="20"/>
        </w:rPr>
        <w:t>k</w:t>
      </w:r>
      <w:r w:rsidR="008D511B" w:rsidRPr="00B82CE7">
        <w:rPr>
          <w:rFonts w:asciiTheme="minorHAnsi" w:hAnsiTheme="minorHAnsi" w:cstheme="minorHAnsi"/>
          <w:b/>
          <w:sz w:val="20"/>
        </w:rPr>
        <w:t>a</w:t>
      </w:r>
      <w:r w:rsidR="00515DBB" w:rsidRPr="00B82CE7">
        <w:rPr>
          <w:rFonts w:asciiTheme="minorHAnsi" w:hAnsiTheme="minorHAnsi" w:cstheme="minorHAnsi"/>
          <w:sz w:val="20"/>
        </w:rPr>
        <w:t xml:space="preserve"> and </w:t>
      </w:r>
      <w:r w:rsidR="00515DBB" w:rsidRPr="00B82CE7">
        <w:rPr>
          <w:rFonts w:asciiTheme="minorHAnsi" w:hAnsiTheme="minorHAnsi" w:cstheme="minorHAnsi"/>
          <w:b/>
          <w:sz w:val="20"/>
        </w:rPr>
        <w:t>Mule ESB</w:t>
      </w:r>
      <w:r w:rsidR="00515DBB" w:rsidRPr="00B82CE7">
        <w:rPr>
          <w:rFonts w:asciiTheme="minorHAnsi" w:hAnsiTheme="minorHAnsi" w:cstheme="minorHAnsi"/>
          <w:sz w:val="20"/>
        </w:rPr>
        <w:t>.</w:t>
      </w:r>
    </w:p>
    <w:p w:rsidR="00A54377" w:rsidRPr="00B82CE7" w:rsidRDefault="00A54377"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Sound understanding of Relational Database concepts (RDBMS) with working experience in </w:t>
      </w:r>
      <w:r w:rsidRPr="00B82CE7">
        <w:rPr>
          <w:rFonts w:asciiTheme="minorHAnsi" w:hAnsiTheme="minorHAnsi" w:cstheme="minorHAnsi"/>
          <w:b/>
          <w:sz w:val="20"/>
        </w:rPr>
        <w:t>Oracle,</w:t>
      </w:r>
      <w:r w:rsidR="008C64EF" w:rsidRPr="00B82CE7">
        <w:rPr>
          <w:rFonts w:asciiTheme="minorHAnsi" w:hAnsiTheme="minorHAnsi" w:cstheme="minorHAnsi"/>
          <w:b/>
          <w:sz w:val="20"/>
        </w:rPr>
        <w:t xml:space="preserve"> MySQL,</w:t>
      </w:r>
      <w:r w:rsidRPr="00B82CE7">
        <w:rPr>
          <w:rFonts w:asciiTheme="minorHAnsi" w:hAnsiTheme="minorHAnsi" w:cstheme="minorHAnsi"/>
          <w:b/>
          <w:sz w:val="20"/>
        </w:rPr>
        <w:t xml:space="preserve"> Sybase, MS SQL Server and DB2</w:t>
      </w:r>
      <w:r w:rsidR="00030C44" w:rsidRPr="00B82CE7">
        <w:rPr>
          <w:rFonts w:asciiTheme="minorHAnsi" w:hAnsiTheme="minorHAnsi" w:cstheme="minorHAnsi"/>
          <w:sz w:val="20"/>
        </w:rPr>
        <w:t>, Data Modeling and</w:t>
      </w:r>
      <w:r w:rsidR="00E92E8B" w:rsidRPr="00B82CE7">
        <w:rPr>
          <w:rFonts w:asciiTheme="minorHAnsi" w:hAnsiTheme="minorHAnsi" w:cstheme="minorHAnsi"/>
          <w:sz w:val="20"/>
        </w:rPr>
        <w:t xml:space="preserve"> tuning complex SQL queries and stored procedures.</w:t>
      </w:r>
    </w:p>
    <w:p w:rsidR="007C0849" w:rsidRPr="00B82CE7" w:rsidRDefault="007C0849"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Strong </w:t>
      </w:r>
      <w:r w:rsidRPr="00B82CE7">
        <w:rPr>
          <w:rFonts w:asciiTheme="minorHAnsi" w:hAnsiTheme="minorHAnsi" w:cstheme="minorHAnsi"/>
          <w:b/>
          <w:sz w:val="20"/>
        </w:rPr>
        <w:t>Object Oriented Analysis</w:t>
      </w:r>
      <w:r w:rsidRPr="00B82CE7">
        <w:rPr>
          <w:rFonts w:asciiTheme="minorHAnsi" w:hAnsiTheme="minorHAnsi" w:cstheme="minorHAnsi"/>
          <w:sz w:val="20"/>
        </w:rPr>
        <w:t xml:space="preserve"> and Design skill with familiarity in O</w:t>
      </w:r>
      <w:r w:rsidR="00A1272A" w:rsidRPr="00B82CE7">
        <w:rPr>
          <w:rFonts w:asciiTheme="minorHAnsi" w:hAnsiTheme="minorHAnsi" w:cstheme="minorHAnsi"/>
          <w:sz w:val="20"/>
        </w:rPr>
        <w:t xml:space="preserve">bject </w:t>
      </w:r>
      <w:r w:rsidRPr="00B82CE7">
        <w:rPr>
          <w:rFonts w:asciiTheme="minorHAnsi" w:hAnsiTheme="minorHAnsi" w:cstheme="minorHAnsi"/>
          <w:sz w:val="20"/>
        </w:rPr>
        <w:t>O</w:t>
      </w:r>
      <w:r w:rsidR="00A1272A" w:rsidRPr="00B82CE7">
        <w:rPr>
          <w:rFonts w:asciiTheme="minorHAnsi" w:hAnsiTheme="minorHAnsi" w:cstheme="minorHAnsi"/>
          <w:sz w:val="20"/>
        </w:rPr>
        <w:t xml:space="preserve">riented </w:t>
      </w:r>
      <w:r w:rsidRPr="00B82CE7">
        <w:rPr>
          <w:rFonts w:asciiTheme="minorHAnsi" w:hAnsiTheme="minorHAnsi" w:cstheme="minorHAnsi"/>
          <w:sz w:val="20"/>
        </w:rPr>
        <w:t>languages including Java, Groovy, C/C+</w:t>
      </w:r>
      <w:r w:rsidR="00452B1C" w:rsidRPr="00B82CE7">
        <w:rPr>
          <w:rFonts w:asciiTheme="minorHAnsi" w:hAnsiTheme="minorHAnsi" w:cstheme="minorHAnsi"/>
          <w:sz w:val="20"/>
        </w:rPr>
        <w:t>+,</w:t>
      </w:r>
      <w:r w:rsidR="000D5C1F">
        <w:rPr>
          <w:rFonts w:asciiTheme="minorHAnsi" w:hAnsiTheme="minorHAnsi" w:cstheme="minorHAnsi"/>
          <w:sz w:val="20"/>
        </w:rPr>
        <w:t xml:space="preserve"> </w:t>
      </w:r>
      <w:r w:rsidRPr="00B82CE7">
        <w:rPr>
          <w:rFonts w:asciiTheme="minorHAnsi" w:hAnsiTheme="minorHAnsi" w:cstheme="minorHAnsi"/>
          <w:sz w:val="20"/>
        </w:rPr>
        <w:t xml:space="preserve">Delphi (Object </w:t>
      </w:r>
      <w:r w:rsidR="00452B1C" w:rsidRPr="00B82CE7">
        <w:rPr>
          <w:rFonts w:asciiTheme="minorHAnsi" w:hAnsiTheme="minorHAnsi" w:cstheme="minorHAnsi"/>
          <w:sz w:val="20"/>
        </w:rPr>
        <w:t>Pascal)</w:t>
      </w:r>
      <w:r w:rsidRPr="00B82CE7">
        <w:rPr>
          <w:rFonts w:asciiTheme="minorHAnsi" w:hAnsiTheme="minorHAnsi" w:cstheme="minorHAnsi"/>
          <w:sz w:val="20"/>
        </w:rPr>
        <w:t xml:space="preserve"> </w:t>
      </w:r>
      <w:r w:rsidR="00A1272A" w:rsidRPr="00B82CE7">
        <w:rPr>
          <w:rFonts w:asciiTheme="minorHAnsi" w:hAnsiTheme="minorHAnsi" w:cstheme="minorHAnsi"/>
          <w:sz w:val="20"/>
        </w:rPr>
        <w:t>and C#.</w:t>
      </w:r>
    </w:p>
    <w:p w:rsidR="00A54377" w:rsidRPr="00B82CE7" w:rsidRDefault="00A54377"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Designed and Developed </w:t>
      </w:r>
      <w:r w:rsidRPr="00B82CE7">
        <w:rPr>
          <w:rFonts w:asciiTheme="minorHAnsi" w:hAnsiTheme="minorHAnsi" w:cstheme="minorHAnsi"/>
          <w:b/>
          <w:sz w:val="20"/>
        </w:rPr>
        <w:t>high performance</w:t>
      </w:r>
      <w:r w:rsidRPr="00B82CE7">
        <w:rPr>
          <w:rFonts w:asciiTheme="minorHAnsi" w:hAnsiTheme="minorHAnsi" w:cstheme="minorHAnsi"/>
          <w:sz w:val="20"/>
        </w:rPr>
        <w:t xml:space="preserve"> and </w:t>
      </w:r>
      <w:r w:rsidRPr="00B82CE7">
        <w:rPr>
          <w:rFonts w:asciiTheme="minorHAnsi" w:hAnsiTheme="minorHAnsi" w:cstheme="minorHAnsi"/>
          <w:b/>
          <w:sz w:val="20"/>
        </w:rPr>
        <w:t>scalable</w:t>
      </w:r>
      <w:r w:rsidRPr="00B82CE7">
        <w:rPr>
          <w:rFonts w:asciiTheme="minorHAnsi" w:hAnsiTheme="minorHAnsi" w:cstheme="minorHAnsi"/>
          <w:sz w:val="20"/>
        </w:rPr>
        <w:t xml:space="preserve"> solution</w:t>
      </w:r>
      <w:r w:rsidR="00563192" w:rsidRPr="00B82CE7">
        <w:rPr>
          <w:rFonts w:asciiTheme="minorHAnsi" w:hAnsiTheme="minorHAnsi" w:cstheme="minorHAnsi"/>
          <w:sz w:val="20"/>
        </w:rPr>
        <w:t>s</w:t>
      </w:r>
      <w:r w:rsidRPr="00B82CE7">
        <w:rPr>
          <w:rFonts w:asciiTheme="minorHAnsi" w:hAnsiTheme="minorHAnsi" w:cstheme="minorHAnsi"/>
          <w:sz w:val="20"/>
        </w:rPr>
        <w:t xml:space="preserve"> addressing </w:t>
      </w:r>
      <w:r w:rsidR="009C0A38" w:rsidRPr="00B82CE7">
        <w:rPr>
          <w:rFonts w:asciiTheme="minorHAnsi" w:hAnsiTheme="minorHAnsi" w:cstheme="minorHAnsi"/>
          <w:sz w:val="20"/>
        </w:rPr>
        <w:t>long term business needs to handle large volume of data.</w:t>
      </w:r>
    </w:p>
    <w:p w:rsidR="00E850AC" w:rsidRDefault="00E850AC"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Strong functional knowledge in US Healthcare domain working in projects involving </w:t>
      </w:r>
      <w:r w:rsidRPr="00B82CE7">
        <w:rPr>
          <w:rFonts w:asciiTheme="minorHAnsi" w:hAnsiTheme="minorHAnsi" w:cstheme="minorHAnsi"/>
          <w:b/>
          <w:sz w:val="20"/>
        </w:rPr>
        <w:t>EDI</w:t>
      </w:r>
      <w:r w:rsidR="00820013" w:rsidRPr="00B82CE7">
        <w:rPr>
          <w:rFonts w:asciiTheme="minorHAnsi" w:hAnsiTheme="minorHAnsi" w:cstheme="minorHAnsi"/>
          <w:b/>
          <w:sz w:val="20"/>
        </w:rPr>
        <w:t xml:space="preserve"> (X12 837, 835 and 834 formats)</w:t>
      </w:r>
      <w:r w:rsidRPr="00B82CE7">
        <w:rPr>
          <w:rFonts w:asciiTheme="minorHAnsi" w:hAnsiTheme="minorHAnsi" w:cstheme="minorHAnsi"/>
          <w:b/>
          <w:sz w:val="20"/>
        </w:rPr>
        <w:t xml:space="preserve">, Claims processing, Benefit Administration, Enrollment and Consumer Driven Healthcare </w:t>
      </w:r>
      <w:r w:rsidRPr="00B82CE7">
        <w:rPr>
          <w:rFonts w:asciiTheme="minorHAnsi" w:hAnsiTheme="minorHAnsi" w:cstheme="minorHAnsi"/>
          <w:sz w:val="20"/>
        </w:rPr>
        <w:t xml:space="preserve">(CDHP) systems. </w:t>
      </w:r>
    </w:p>
    <w:p w:rsidR="000C69E6" w:rsidRPr="00B82CE7" w:rsidRDefault="000C69E6"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Good </w:t>
      </w:r>
      <w:r>
        <w:rPr>
          <w:rFonts w:asciiTheme="minorHAnsi" w:hAnsiTheme="minorHAnsi" w:cstheme="minorHAnsi"/>
          <w:sz w:val="20"/>
        </w:rPr>
        <w:t xml:space="preserve">at </w:t>
      </w:r>
      <w:r w:rsidRPr="00B82CE7">
        <w:rPr>
          <w:rFonts w:asciiTheme="minorHAnsi" w:hAnsiTheme="minorHAnsi" w:cstheme="minorHAnsi"/>
          <w:sz w:val="20"/>
        </w:rPr>
        <w:t xml:space="preserve">problem-solving </w:t>
      </w:r>
      <w:r>
        <w:rPr>
          <w:rFonts w:asciiTheme="minorHAnsi" w:hAnsiTheme="minorHAnsi" w:cstheme="minorHAnsi"/>
          <w:sz w:val="20"/>
        </w:rPr>
        <w:t>and</w:t>
      </w:r>
      <w:r w:rsidRPr="00B82CE7">
        <w:rPr>
          <w:rFonts w:asciiTheme="minorHAnsi" w:hAnsiTheme="minorHAnsi" w:cstheme="minorHAnsi"/>
          <w:sz w:val="20"/>
        </w:rPr>
        <w:t xml:space="preserve"> troubleshooting complex multithreaded distributed applications involving Java</w:t>
      </w:r>
      <w:r>
        <w:rPr>
          <w:rFonts w:asciiTheme="minorHAnsi" w:hAnsiTheme="minorHAnsi" w:cstheme="minorHAnsi"/>
          <w:sz w:val="20"/>
        </w:rPr>
        <w:t>/C /</w:t>
      </w:r>
      <w:r w:rsidRPr="00B82CE7">
        <w:rPr>
          <w:rFonts w:asciiTheme="minorHAnsi" w:hAnsiTheme="minorHAnsi" w:cstheme="minorHAnsi"/>
          <w:sz w:val="20"/>
        </w:rPr>
        <w:t>C++ and disturbed middleware like CORBA</w:t>
      </w:r>
      <w:r w:rsidR="00855304">
        <w:rPr>
          <w:rFonts w:asciiTheme="minorHAnsi" w:hAnsiTheme="minorHAnsi" w:cstheme="minorHAnsi"/>
          <w:sz w:val="20"/>
        </w:rPr>
        <w:t xml:space="preserve"> and</w:t>
      </w:r>
      <w:r w:rsidRPr="00B82CE7">
        <w:rPr>
          <w:rFonts w:asciiTheme="minorHAnsi" w:hAnsiTheme="minorHAnsi" w:cstheme="minorHAnsi"/>
          <w:sz w:val="20"/>
        </w:rPr>
        <w:t xml:space="preserve"> IIOP.NET</w:t>
      </w:r>
      <w:r w:rsidR="00855304">
        <w:rPr>
          <w:rFonts w:asciiTheme="minorHAnsi" w:hAnsiTheme="minorHAnsi" w:cstheme="minorHAnsi"/>
          <w:sz w:val="20"/>
        </w:rPr>
        <w:t xml:space="preserve"> </w:t>
      </w:r>
    </w:p>
    <w:p w:rsidR="00D62746" w:rsidRPr="00B82CE7" w:rsidRDefault="00FE34FD"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A proven technology specialist credited with multiple process and technology so</w:t>
      </w:r>
      <w:r w:rsidR="00D62746" w:rsidRPr="00B82CE7">
        <w:rPr>
          <w:rFonts w:asciiTheme="minorHAnsi" w:hAnsiTheme="minorHAnsi" w:cstheme="minorHAnsi"/>
          <w:sz w:val="20"/>
        </w:rPr>
        <w:t>lutions</w:t>
      </w:r>
      <w:r w:rsidR="000C69E6">
        <w:rPr>
          <w:rFonts w:asciiTheme="minorHAnsi" w:hAnsiTheme="minorHAnsi" w:cstheme="minorHAnsi"/>
          <w:sz w:val="20"/>
        </w:rPr>
        <w:t xml:space="preserve"> which were</w:t>
      </w:r>
      <w:r w:rsidR="00D62746" w:rsidRPr="00B82CE7">
        <w:rPr>
          <w:rFonts w:asciiTheme="minorHAnsi" w:hAnsiTheme="minorHAnsi" w:cstheme="minorHAnsi"/>
          <w:sz w:val="20"/>
        </w:rPr>
        <w:t xml:space="preserve"> implemented based on my</w:t>
      </w:r>
      <w:r w:rsidRPr="00B82CE7">
        <w:rPr>
          <w:rFonts w:asciiTheme="minorHAnsi" w:hAnsiTheme="minorHAnsi" w:cstheme="minorHAnsi"/>
          <w:sz w:val="20"/>
        </w:rPr>
        <w:t xml:space="preserve"> recommendations and </w:t>
      </w:r>
      <w:r w:rsidR="00D62746" w:rsidRPr="00B82CE7">
        <w:rPr>
          <w:rFonts w:asciiTheme="minorHAnsi" w:hAnsiTheme="minorHAnsi" w:cstheme="minorHAnsi"/>
          <w:sz w:val="20"/>
        </w:rPr>
        <w:t xml:space="preserve">received </w:t>
      </w:r>
      <w:r w:rsidRPr="00B82CE7">
        <w:rPr>
          <w:rFonts w:asciiTheme="minorHAnsi" w:hAnsiTheme="minorHAnsi" w:cstheme="minorHAnsi"/>
          <w:sz w:val="20"/>
        </w:rPr>
        <w:t xml:space="preserve">excellent client feedback. </w:t>
      </w:r>
    </w:p>
    <w:p w:rsidR="00D62746" w:rsidRPr="00B82CE7" w:rsidRDefault="00D62746"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Possess</w:t>
      </w:r>
      <w:r w:rsidR="00FE34FD" w:rsidRPr="00B82CE7">
        <w:rPr>
          <w:rFonts w:asciiTheme="minorHAnsi" w:hAnsiTheme="minorHAnsi" w:cstheme="minorHAnsi"/>
          <w:sz w:val="20"/>
        </w:rPr>
        <w:t xml:space="preserve"> </w:t>
      </w:r>
      <w:r w:rsidR="00FE34FD" w:rsidRPr="00B82CE7">
        <w:rPr>
          <w:rFonts w:asciiTheme="minorHAnsi" w:hAnsiTheme="minorHAnsi" w:cstheme="minorHAnsi"/>
          <w:b/>
          <w:sz w:val="20"/>
        </w:rPr>
        <w:t xml:space="preserve">natural </w:t>
      </w:r>
      <w:r w:rsidR="008314CF" w:rsidRPr="00B82CE7">
        <w:rPr>
          <w:rFonts w:asciiTheme="minorHAnsi" w:hAnsiTheme="minorHAnsi" w:cstheme="minorHAnsi"/>
          <w:b/>
          <w:sz w:val="20"/>
        </w:rPr>
        <w:t>ownership</w:t>
      </w:r>
      <w:r w:rsidR="00FE34FD" w:rsidRPr="00B82CE7">
        <w:rPr>
          <w:rFonts w:asciiTheme="minorHAnsi" w:hAnsiTheme="minorHAnsi" w:cstheme="minorHAnsi"/>
          <w:b/>
          <w:sz w:val="20"/>
        </w:rPr>
        <w:t xml:space="preserve">, </w:t>
      </w:r>
      <w:r w:rsidR="00C276ED" w:rsidRPr="00B82CE7">
        <w:rPr>
          <w:rFonts w:asciiTheme="minorHAnsi" w:hAnsiTheme="minorHAnsi" w:cstheme="minorHAnsi"/>
          <w:b/>
          <w:sz w:val="20"/>
        </w:rPr>
        <w:t xml:space="preserve">technology </w:t>
      </w:r>
      <w:r w:rsidR="00FE34FD" w:rsidRPr="00B82CE7">
        <w:rPr>
          <w:rFonts w:asciiTheme="minorHAnsi" w:hAnsiTheme="minorHAnsi" w:cstheme="minorHAnsi"/>
          <w:b/>
          <w:sz w:val="20"/>
        </w:rPr>
        <w:t>skills</w:t>
      </w:r>
      <w:r w:rsidR="00FE34FD" w:rsidRPr="00B82CE7">
        <w:rPr>
          <w:rFonts w:asciiTheme="minorHAnsi" w:hAnsiTheme="minorHAnsi" w:cstheme="minorHAnsi"/>
          <w:sz w:val="20"/>
        </w:rPr>
        <w:t xml:space="preserve"> and ha</w:t>
      </w:r>
      <w:r w:rsidRPr="00B82CE7">
        <w:rPr>
          <w:rFonts w:asciiTheme="minorHAnsi" w:hAnsiTheme="minorHAnsi" w:cstheme="minorHAnsi"/>
          <w:sz w:val="20"/>
        </w:rPr>
        <w:t>ve</w:t>
      </w:r>
      <w:r w:rsidR="00FE34FD" w:rsidRPr="00B82CE7">
        <w:rPr>
          <w:rFonts w:asciiTheme="minorHAnsi" w:hAnsiTheme="minorHAnsi" w:cstheme="minorHAnsi"/>
          <w:sz w:val="20"/>
        </w:rPr>
        <w:t xml:space="preserve"> a solid track record of bringing </w:t>
      </w:r>
      <w:r w:rsidR="00FE34FD" w:rsidRPr="00B82CE7">
        <w:rPr>
          <w:rFonts w:asciiTheme="minorHAnsi" w:hAnsiTheme="minorHAnsi" w:cstheme="minorHAnsi"/>
          <w:b/>
          <w:sz w:val="20"/>
        </w:rPr>
        <w:t>crisis situations under control</w:t>
      </w:r>
      <w:r w:rsidR="00FE34FD" w:rsidRPr="00B82CE7">
        <w:rPr>
          <w:rFonts w:asciiTheme="minorHAnsi" w:hAnsiTheme="minorHAnsi" w:cstheme="minorHAnsi"/>
          <w:sz w:val="20"/>
        </w:rPr>
        <w:t xml:space="preserve">. </w:t>
      </w:r>
    </w:p>
    <w:p w:rsidR="00C276ED" w:rsidRPr="00B82CE7" w:rsidRDefault="00C276ED"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Worked a</w:t>
      </w:r>
      <w:r w:rsidR="0091312C" w:rsidRPr="00B82CE7">
        <w:rPr>
          <w:rFonts w:asciiTheme="minorHAnsi" w:hAnsiTheme="minorHAnsi" w:cstheme="minorHAnsi"/>
          <w:sz w:val="20"/>
        </w:rPr>
        <w:t xml:space="preserve">s Delivery Manager successfully delivering to business commitments </w:t>
      </w:r>
      <w:r w:rsidR="00BA1492" w:rsidRPr="00B82CE7">
        <w:rPr>
          <w:rFonts w:asciiTheme="minorHAnsi" w:hAnsiTheme="minorHAnsi" w:cstheme="minorHAnsi"/>
          <w:sz w:val="20"/>
        </w:rPr>
        <w:t xml:space="preserve">motivating and </w:t>
      </w:r>
      <w:r w:rsidR="0091312C" w:rsidRPr="00B82CE7">
        <w:rPr>
          <w:rFonts w:asciiTheme="minorHAnsi" w:hAnsiTheme="minorHAnsi" w:cstheme="minorHAnsi"/>
          <w:sz w:val="20"/>
        </w:rPr>
        <w:t>leading</w:t>
      </w:r>
      <w:r w:rsidR="009A569E" w:rsidRPr="00B82CE7">
        <w:rPr>
          <w:rFonts w:asciiTheme="minorHAnsi" w:hAnsiTheme="minorHAnsi" w:cstheme="minorHAnsi"/>
          <w:sz w:val="20"/>
        </w:rPr>
        <w:t xml:space="preserve"> distributed</w:t>
      </w:r>
      <w:r w:rsidR="0091312C" w:rsidRPr="00B82CE7">
        <w:rPr>
          <w:rFonts w:asciiTheme="minorHAnsi" w:hAnsiTheme="minorHAnsi" w:cstheme="minorHAnsi"/>
          <w:sz w:val="20"/>
        </w:rPr>
        <w:t xml:space="preserve"> team</w:t>
      </w:r>
      <w:r w:rsidR="00484E4A" w:rsidRPr="00B82CE7">
        <w:rPr>
          <w:rFonts w:asciiTheme="minorHAnsi" w:hAnsiTheme="minorHAnsi" w:cstheme="minorHAnsi"/>
          <w:sz w:val="20"/>
        </w:rPr>
        <w:t>s</w:t>
      </w:r>
      <w:r w:rsidR="0091312C" w:rsidRPr="00B82CE7">
        <w:rPr>
          <w:rFonts w:asciiTheme="minorHAnsi" w:hAnsiTheme="minorHAnsi" w:cstheme="minorHAnsi"/>
          <w:sz w:val="20"/>
        </w:rPr>
        <w:t xml:space="preserve"> in an</w:t>
      </w:r>
      <w:r w:rsidRPr="00B82CE7">
        <w:rPr>
          <w:rFonts w:asciiTheme="minorHAnsi" w:hAnsiTheme="minorHAnsi" w:cstheme="minorHAnsi"/>
          <w:sz w:val="20"/>
        </w:rPr>
        <w:t xml:space="preserve"> </w:t>
      </w:r>
      <w:r w:rsidRPr="00B82CE7">
        <w:rPr>
          <w:rFonts w:asciiTheme="minorHAnsi" w:hAnsiTheme="minorHAnsi" w:cstheme="minorHAnsi"/>
          <w:b/>
          <w:sz w:val="20"/>
        </w:rPr>
        <w:t>onshore / offshore</w:t>
      </w:r>
      <w:r w:rsidRPr="00B82CE7">
        <w:rPr>
          <w:rFonts w:asciiTheme="minorHAnsi" w:hAnsiTheme="minorHAnsi" w:cstheme="minorHAnsi"/>
          <w:sz w:val="20"/>
        </w:rPr>
        <w:t xml:space="preserve"> model</w:t>
      </w:r>
      <w:r w:rsidR="00BA1492" w:rsidRPr="00B82CE7">
        <w:rPr>
          <w:rFonts w:asciiTheme="minorHAnsi" w:hAnsiTheme="minorHAnsi" w:cstheme="minorHAnsi"/>
          <w:sz w:val="20"/>
        </w:rPr>
        <w:t>.</w:t>
      </w:r>
      <w:r w:rsidR="0091312C" w:rsidRPr="00B82CE7">
        <w:rPr>
          <w:rFonts w:asciiTheme="minorHAnsi" w:hAnsiTheme="minorHAnsi" w:cstheme="minorHAnsi"/>
          <w:sz w:val="20"/>
        </w:rPr>
        <w:t xml:space="preserve"> </w:t>
      </w:r>
    </w:p>
    <w:p w:rsidR="00FE34FD" w:rsidRPr="000C64EB" w:rsidRDefault="00FE34FD" w:rsidP="000C64EB">
      <w:pPr>
        <w:pStyle w:val="BioBullets"/>
        <w:numPr>
          <w:ilvl w:val="0"/>
          <w:numId w:val="32"/>
        </w:numPr>
        <w:tabs>
          <w:tab w:val="left" w:pos="360"/>
        </w:tabs>
        <w:jc w:val="both"/>
        <w:rPr>
          <w:rFonts w:asciiTheme="minorHAnsi" w:hAnsiTheme="minorHAnsi" w:cstheme="minorHAnsi"/>
          <w:sz w:val="20"/>
        </w:rPr>
      </w:pPr>
      <w:r w:rsidRPr="00B82CE7">
        <w:rPr>
          <w:rFonts w:asciiTheme="minorHAnsi" w:hAnsiTheme="minorHAnsi" w:cstheme="minorHAnsi"/>
          <w:sz w:val="20"/>
        </w:rPr>
        <w:t xml:space="preserve">In summary, a </w:t>
      </w:r>
      <w:r w:rsidRPr="00B82CE7">
        <w:rPr>
          <w:rFonts w:asciiTheme="minorHAnsi" w:hAnsiTheme="minorHAnsi" w:cstheme="minorHAnsi"/>
          <w:b/>
          <w:sz w:val="20"/>
        </w:rPr>
        <w:t>self-driven professional with a positive attitude,</w:t>
      </w:r>
      <w:r w:rsidR="00C62729" w:rsidRPr="00B82CE7">
        <w:rPr>
          <w:rFonts w:asciiTheme="minorHAnsi" w:hAnsiTheme="minorHAnsi" w:cstheme="minorHAnsi"/>
          <w:b/>
          <w:sz w:val="20"/>
        </w:rPr>
        <w:t xml:space="preserve"> strong technical skills, </w:t>
      </w:r>
      <w:r w:rsidRPr="00B82CE7">
        <w:rPr>
          <w:rFonts w:asciiTheme="minorHAnsi" w:hAnsiTheme="minorHAnsi" w:cstheme="minorHAnsi"/>
          <w:b/>
          <w:sz w:val="20"/>
        </w:rPr>
        <w:t xml:space="preserve"> </w:t>
      </w:r>
      <w:r w:rsidR="00514675" w:rsidRPr="00B82CE7">
        <w:rPr>
          <w:rFonts w:asciiTheme="minorHAnsi" w:hAnsiTheme="minorHAnsi" w:cstheme="minorHAnsi"/>
          <w:b/>
          <w:sz w:val="20"/>
        </w:rPr>
        <w:t>good</w:t>
      </w:r>
      <w:r w:rsidRPr="00B82CE7">
        <w:rPr>
          <w:rFonts w:asciiTheme="minorHAnsi" w:hAnsiTheme="minorHAnsi" w:cstheme="minorHAnsi"/>
          <w:b/>
          <w:sz w:val="20"/>
        </w:rPr>
        <w:t xml:space="preserve"> communication, </w:t>
      </w:r>
      <w:r w:rsidR="00201DC1" w:rsidRPr="00B82CE7">
        <w:rPr>
          <w:rFonts w:asciiTheme="minorHAnsi" w:hAnsiTheme="minorHAnsi" w:cstheme="minorHAnsi"/>
          <w:b/>
          <w:sz w:val="20"/>
        </w:rPr>
        <w:t xml:space="preserve">deep interest to learn new </w:t>
      </w:r>
      <w:r w:rsidR="00F67F65">
        <w:rPr>
          <w:rFonts w:asciiTheme="minorHAnsi" w:hAnsiTheme="minorHAnsi" w:cstheme="minorHAnsi"/>
          <w:b/>
          <w:sz w:val="20"/>
        </w:rPr>
        <w:t>technologies</w:t>
      </w:r>
      <w:r w:rsidR="00201DC1" w:rsidRPr="00B82CE7">
        <w:rPr>
          <w:rFonts w:asciiTheme="minorHAnsi" w:hAnsiTheme="minorHAnsi" w:cstheme="minorHAnsi"/>
          <w:b/>
          <w:sz w:val="20"/>
        </w:rPr>
        <w:t xml:space="preserve">, </w:t>
      </w:r>
      <w:r w:rsidRPr="00B82CE7">
        <w:rPr>
          <w:rFonts w:asciiTheme="minorHAnsi" w:hAnsiTheme="minorHAnsi" w:cstheme="minorHAnsi"/>
          <w:b/>
          <w:sz w:val="20"/>
        </w:rPr>
        <w:t xml:space="preserve">and </w:t>
      </w:r>
      <w:r w:rsidR="00C62729" w:rsidRPr="00B82CE7">
        <w:rPr>
          <w:rFonts w:asciiTheme="minorHAnsi" w:hAnsiTheme="minorHAnsi" w:cstheme="minorHAnsi"/>
          <w:b/>
          <w:sz w:val="20"/>
        </w:rPr>
        <w:t xml:space="preserve">a passion to deliver high quality </w:t>
      </w:r>
      <w:r w:rsidR="000D168F" w:rsidRPr="00B82CE7">
        <w:rPr>
          <w:rFonts w:asciiTheme="minorHAnsi" w:hAnsiTheme="minorHAnsi" w:cstheme="minorHAnsi"/>
          <w:b/>
          <w:sz w:val="20"/>
        </w:rPr>
        <w:t xml:space="preserve">software </w:t>
      </w:r>
      <w:r w:rsidR="00C62729" w:rsidRPr="00B82CE7">
        <w:rPr>
          <w:rFonts w:asciiTheme="minorHAnsi" w:hAnsiTheme="minorHAnsi" w:cstheme="minorHAnsi"/>
          <w:b/>
          <w:sz w:val="20"/>
        </w:rPr>
        <w:t>solutions.</w:t>
      </w:r>
    </w:p>
    <w:p w:rsidR="000C64EB" w:rsidRPr="00BB7601" w:rsidRDefault="000C64EB" w:rsidP="000C64EB">
      <w:pPr>
        <w:pStyle w:val="BioBullets"/>
        <w:numPr>
          <w:ilvl w:val="0"/>
          <w:numId w:val="0"/>
        </w:numPr>
        <w:tabs>
          <w:tab w:val="left" w:pos="360"/>
        </w:tabs>
        <w:ind w:left="360"/>
        <w:jc w:val="both"/>
        <w:rPr>
          <w:rFonts w:asciiTheme="minorHAnsi" w:hAnsiTheme="minorHAnsi" w:cstheme="minorHAnsi"/>
          <w:sz w:val="20"/>
        </w:rPr>
      </w:pPr>
    </w:p>
    <w:p w:rsidR="00BB7601" w:rsidRPr="000F2832" w:rsidRDefault="00BB7601" w:rsidP="000C64EB">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0F2832">
        <w:rPr>
          <w:rFonts w:asciiTheme="minorHAnsi" w:hAnsiTheme="minorHAnsi" w:cstheme="minorHAnsi"/>
          <w:b/>
          <w:iCs/>
          <w:sz w:val="20"/>
          <w:szCs w:val="20"/>
        </w:rPr>
        <w:t>Work Experience</w:t>
      </w:r>
    </w:p>
    <w:p w:rsidR="00BB7601" w:rsidRDefault="00BB7601" w:rsidP="000C64EB">
      <w:pPr>
        <w:pStyle w:val="ListParagraph"/>
        <w:numPr>
          <w:ilvl w:val="0"/>
          <w:numId w:val="35"/>
        </w:numPr>
        <w:tabs>
          <w:tab w:val="left" w:pos="540"/>
        </w:tabs>
        <w:spacing w:line="276" w:lineRule="auto"/>
        <w:ind w:left="360"/>
        <w:jc w:val="both"/>
        <w:rPr>
          <w:rFonts w:asciiTheme="minorHAnsi" w:hAnsiTheme="minorHAnsi" w:cstheme="minorHAnsi"/>
          <w:b/>
          <w:sz w:val="20"/>
          <w:szCs w:val="20"/>
        </w:rPr>
      </w:pPr>
      <w:r w:rsidRPr="000F2832">
        <w:rPr>
          <w:rFonts w:asciiTheme="minorHAnsi" w:hAnsiTheme="minorHAnsi" w:cstheme="minorHAnsi"/>
          <w:b/>
          <w:sz w:val="20"/>
          <w:szCs w:val="20"/>
        </w:rPr>
        <w:t xml:space="preserve">IT Architecture Consultant at Optum </w:t>
      </w:r>
    </w:p>
    <w:p w:rsidR="00BB7601" w:rsidRDefault="00BB7601" w:rsidP="000C64EB">
      <w:pPr>
        <w:pStyle w:val="ListParagraph"/>
        <w:tabs>
          <w:tab w:val="left" w:pos="540"/>
        </w:tabs>
        <w:spacing w:line="276" w:lineRule="auto"/>
        <w:ind w:left="360"/>
        <w:jc w:val="both"/>
        <w:rPr>
          <w:rFonts w:asciiTheme="minorHAnsi" w:hAnsiTheme="minorHAnsi" w:cstheme="minorHAnsi"/>
          <w:sz w:val="20"/>
        </w:rPr>
      </w:pPr>
      <w:r w:rsidRPr="00525379">
        <w:rPr>
          <w:rFonts w:asciiTheme="minorHAnsi" w:hAnsiTheme="minorHAnsi" w:cstheme="minorHAnsi"/>
          <w:sz w:val="20"/>
        </w:rPr>
        <w:t>November 2010 – Present</w:t>
      </w:r>
    </w:p>
    <w:p w:rsidR="00BB7601" w:rsidRDefault="00BB7601" w:rsidP="00BB7601">
      <w:pPr>
        <w:pStyle w:val="ListParagraph"/>
        <w:numPr>
          <w:ilvl w:val="0"/>
          <w:numId w:val="35"/>
        </w:numPr>
        <w:tabs>
          <w:tab w:val="left" w:pos="540"/>
        </w:tabs>
        <w:spacing w:line="276" w:lineRule="auto"/>
        <w:ind w:left="360"/>
        <w:jc w:val="both"/>
        <w:rPr>
          <w:rFonts w:asciiTheme="minorHAnsi" w:hAnsiTheme="minorHAnsi" w:cstheme="minorHAnsi"/>
          <w:b/>
          <w:sz w:val="20"/>
          <w:szCs w:val="20"/>
        </w:rPr>
      </w:pPr>
      <w:r w:rsidRPr="000F2832">
        <w:rPr>
          <w:rFonts w:asciiTheme="minorHAnsi" w:hAnsiTheme="minorHAnsi" w:cstheme="minorHAnsi"/>
          <w:b/>
          <w:sz w:val="20"/>
          <w:szCs w:val="20"/>
        </w:rPr>
        <w:t>Senior Architect at  Cognizant Technology Solutions</w:t>
      </w:r>
    </w:p>
    <w:p w:rsidR="00981A76" w:rsidRDefault="00BB7601" w:rsidP="00981A76">
      <w:pPr>
        <w:spacing w:line="276" w:lineRule="auto"/>
        <w:ind w:firstLine="360"/>
        <w:jc w:val="both"/>
        <w:rPr>
          <w:rFonts w:asciiTheme="minorHAnsi" w:hAnsiTheme="minorHAnsi" w:cstheme="minorHAnsi"/>
          <w:b/>
          <w:sz w:val="20"/>
          <w:szCs w:val="20"/>
        </w:rPr>
      </w:pPr>
      <w:r w:rsidRPr="00525379">
        <w:rPr>
          <w:rFonts w:asciiTheme="minorHAnsi" w:hAnsiTheme="minorHAnsi" w:cstheme="minorHAnsi"/>
          <w:sz w:val="20"/>
        </w:rPr>
        <w:t>June 1998 – November 2010</w:t>
      </w:r>
      <w:r w:rsidRPr="00525379">
        <w:rPr>
          <w:rFonts w:asciiTheme="minorHAnsi" w:hAnsiTheme="minorHAnsi" w:cstheme="minorHAnsi"/>
          <w:b/>
          <w:sz w:val="20"/>
          <w:szCs w:val="20"/>
        </w:rPr>
        <w:t xml:space="preserve">      </w:t>
      </w:r>
    </w:p>
    <w:p w:rsidR="000C64EB" w:rsidRDefault="000C64EB" w:rsidP="00981A76">
      <w:pPr>
        <w:spacing w:line="276" w:lineRule="auto"/>
        <w:ind w:firstLine="360"/>
        <w:jc w:val="both"/>
        <w:rPr>
          <w:rFonts w:asciiTheme="minorHAnsi" w:hAnsiTheme="minorHAnsi" w:cstheme="minorHAnsi"/>
          <w:b/>
          <w:i/>
          <w:iCs/>
          <w:sz w:val="20"/>
          <w:szCs w:val="20"/>
          <w:u w:val="single"/>
        </w:rPr>
      </w:pPr>
    </w:p>
    <w:p w:rsidR="00981A76" w:rsidRPr="00A16955" w:rsidRDefault="00981A76" w:rsidP="00981A76">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A16955">
        <w:rPr>
          <w:rFonts w:asciiTheme="minorHAnsi" w:hAnsiTheme="minorHAnsi" w:cstheme="minorHAnsi"/>
          <w:b/>
          <w:iCs/>
          <w:sz w:val="20"/>
          <w:szCs w:val="20"/>
        </w:rPr>
        <w:t xml:space="preserve">Trainings </w:t>
      </w:r>
      <w:r>
        <w:rPr>
          <w:rFonts w:asciiTheme="minorHAnsi" w:hAnsiTheme="minorHAnsi" w:cstheme="minorHAnsi"/>
          <w:b/>
          <w:iCs/>
          <w:sz w:val="20"/>
          <w:szCs w:val="20"/>
        </w:rPr>
        <w:t>and Conferences attended</w:t>
      </w:r>
    </w:p>
    <w:p w:rsidR="00981A76" w:rsidRPr="00B82CE7" w:rsidRDefault="00981A76" w:rsidP="000C64EB">
      <w:pPr>
        <w:numPr>
          <w:ilvl w:val="0"/>
          <w:numId w:val="33"/>
        </w:num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Software Architecture Training with Mark Richards ( October 2017 )</w:t>
      </w:r>
    </w:p>
    <w:p w:rsidR="00981A76" w:rsidRPr="00B82CE7" w:rsidRDefault="00981A76" w:rsidP="000C64EB">
      <w:pPr>
        <w:numPr>
          <w:ilvl w:val="0"/>
          <w:numId w:val="33"/>
        </w:num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NFJS ( No Fluff Just Stuff ) Software Symposium  Minneapolis  (March 2016 )</w:t>
      </w:r>
    </w:p>
    <w:p w:rsidR="00981A76" w:rsidRPr="00B82CE7" w:rsidRDefault="00981A76" w:rsidP="000C64EB">
      <w:pPr>
        <w:numPr>
          <w:ilvl w:val="0"/>
          <w:numId w:val="33"/>
        </w:num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NFJS ( No Fluff Just Stuff ) Software Symposium  Minneapolis (November 2011)</w:t>
      </w:r>
    </w:p>
    <w:p w:rsidR="00981A76" w:rsidRPr="00B82CE7" w:rsidRDefault="00981A76" w:rsidP="000C64EB">
      <w:pPr>
        <w:numPr>
          <w:ilvl w:val="0"/>
          <w:numId w:val="33"/>
        </w:num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Situational Leadership - UnitedHealth Learning Academy ( January 2014 )</w:t>
      </w:r>
    </w:p>
    <w:p w:rsidR="00981A76" w:rsidRDefault="00981A76" w:rsidP="000C64EB">
      <w:pPr>
        <w:numPr>
          <w:ilvl w:val="0"/>
          <w:numId w:val="33"/>
        </w:numPr>
        <w:spacing w:line="276" w:lineRule="auto"/>
        <w:jc w:val="both"/>
        <w:rPr>
          <w:rFonts w:asciiTheme="minorHAnsi" w:hAnsiTheme="minorHAnsi" w:cstheme="minorHAnsi"/>
          <w:sz w:val="20"/>
          <w:szCs w:val="20"/>
        </w:rPr>
      </w:pPr>
      <w:r w:rsidRPr="00B82CE7">
        <w:rPr>
          <w:rFonts w:asciiTheme="minorHAnsi" w:hAnsiTheme="minorHAnsi" w:cstheme="minorHAnsi"/>
          <w:sz w:val="20"/>
          <w:szCs w:val="20"/>
        </w:rPr>
        <w:t>Clear Business and Email Writing – SpeakandWrite.com ( March 2010 )</w:t>
      </w:r>
    </w:p>
    <w:p w:rsidR="000C64EB" w:rsidRPr="00B82CE7" w:rsidRDefault="000C64EB" w:rsidP="000C64EB">
      <w:pPr>
        <w:spacing w:line="276" w:lineRule="auto"/>
        <w:ind w:left="360"/>
        <w:jc w:val="both"/>
        <w:rPr>
          <w:rFonts w:asciiTheme="minorHAnsi" w:hAnsiTheme="minorHAnsi" w:cstheme="minorHAnsi"/>
          <w:sz w:val="20"/>
          <w:szCs w:val="20"/>
        </w:rPr>
      </w:pPr>
    </w:p>
    <w:p w:rsidR="00981A76" w:rsidRPr="000F2832" w:rsidRDefault="00981A76" w:rsidP="000C64EB">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0F2832">
        <w:rPr>
          <w:rFonts w:asciiTheme="minorHAnsi" w:hAnsiTheme="minorHAnsi" w:cstheme="minorHAnsi"/>
          <w:b/>
          <w:iCs/>
          <w:sz w:val="20"/>
          <w:szCs w:val="20"/>
        </w:rPr>
        <w:t>Educational Qualification</w:t>
      </w:r>
    </w:p>
    <w:p w:rsidR="004C20A9" w:rsidRDefault="00981A76" w:rsidP="000C64EB">
      <w:pPr>
        <w:numPr>
          <w:ilvl w:val="0"/>
          <w:numId w:val="33"/>
        </w:numPr>
        <w:spacing w:line="276" w:lineRule="auto"/>
        <w:jc w:val="both"/>
        <w:rPr>
          <w:rFonts w:asciiTheme="minorHAnsi" w:hAnsiTheme="minorHAnsi" w:cstheme="minorHAnsi"/>
          <w:sz w:val="20"/>
          <w:szCs w:val="20"/>
        </w:rPr>
      </w:pPr>
      <w:r w:rsidRPr="000F2832">
        <w:rPr>
          <w:rFonts w:asciiTheme="minorHAnsi" w:hAnsiTheme="minorHAnsi" w:cstheme="minorHAnsi"/>
          <w:b/>
          <w:sz w:val="20"/>
          <w:szCs w:val="20"/>
        </w:rPr>
        <w:t xml:space="preserve">Master of Science (Honors) in Mathematics </w:t>
      </w:r>
      <w:r w:rsidR="004C20A9">
        <w:rPr>
          <w:rFonts w:asciiTheme="minorHAnsi" w:hAnsiTheme="minorHAnsi" w:cstheme="minorHAnsi"/>
          <w:b/>
          <w:sz w:val="20"/>
          <w:szCs w:val="20"/>
        </w:rPr>
        <w:t xml:space="preserve"> </w:t>
      </w:r>
      <w:r w:rsidR="004C20A9" w:rsidRPr="000F2832">
        <w:rPr>
          <w:rFonts w:asciiTheme="minorHAnsi" w:hAnsiTheme="minorHAnsi" w:cstheme="minorHAnsi"/>
          <w:sz w:val="20"/>
          <w:szCs w:val="20"/>
        </w:rPr>
        <w:t xml:space="preserve">BIRLA Institute of Technology and Science, Pilani, Rajasthan, India </w:t>
      </w:r>
    </w:p>
    <w:p w:rsidR="00F24C98" w:rsidRPr="004C20A9" w:rsidRDefault="00981A76" w:rsidP="000C64EB">
      <w:pPr>
        <w:numPr>
          <w:ilvl w:val="0"/>
          <w:numId w:val="33"/>
        </w:numPr>
        <w:spacing w:line="276" w:lineRule="auto"/>
        <w:jc w:val="both"/>
        <w:rPr>
          <w:rFonts w:asciiTheme="minorHAnsi" w:hAnsiTheme="minorHAnsi" w:cstheme="minorHAnsi"/>
          <w:sz w:val="20"/>
          <w:szCs w:val="20"/>
        </w:rPr>
      </w:pPr>
      <w:r w:rsidRPr="004C20A9">
        <w:rPr>
          <w:rFonts w:asciiTheme="minorHAnsi" w:hAnsiTheme="minorHAnsi" w:cstheme="minorHAnsi"/>
          <w:sz w:val="20"/>
          <w:szCs w:val="20"/>
        </w:rPr>
        <w:t>Bachelor</w:t>
      </w:r>
      <w:r w:rsidRPr="004C20A9">
        <w:rPr>
          <w:rFonts w:asciiTheme="minorHAnsi" w:hAnsiTheme="minorHAnsi" w:cstheme="minorHAnsi"/>
          <w:b/>
          <w:sz w:val="20"/>
          <w:szCs w:val="20"/>
        </w:rPr>
        <w:t xml:space="preserve"> of Chemical Engineering (Honors) </w:t>
      </w:r>
      <w:r w:rsidRPr="004C20A9">
        <w:rPr>
          <w:rFonts w:asciiTheme="minorHAnsi" w:hAnsiTheme="minorHAnsi" w:cstheme="minorHAnsi"/>
          <w:sz w:val="20"/>
          <w:szCs w:val="20"/>
        </w:rPr>
        <w:t>BIRLA Institute of Technology and Science, Pilani, Rajasthan, India</w:t>
      </w:r>
      <w:r w:rsidR="00BB7601" w:rsidRPr="004C20A9">
        <w:rPr>
          <w:rFonts w:asciiTheme="minorHAnsi" w:hAnsiTheme="minorHAnsi" w:cstheme="minorHAnsi"/>
          <w:b/>
          <w:sz w:val="20"/>
          <w:szCs w:val="20"/>
        </w:rPr>
        <w:t xml:space="preserve">               </w:t>
      </w:r>
      <w:r w:rsidR="002A2AB9" w:rsidRPr="004C20A9">
        <w:rPr>
          <w:rFonts w:asciiTheme="minorHAnsi" w:hAnsiTheme="minorHAnsi" w:cstheme="minorHAnsi"/>
          <w:sz w:val="20"/>
          <w:szCs w:val="20"/>
        </w:rPr>
        <w:br w:type="page"/>
      </w:r>
    </w:p>
    <w:p w:rsidR="000C69E6" w:rsidRDefault="000C69E6" w:rsidP="002A5CD6">
      <w:pPr>
        <w:spacing w:line="276" w:lineRule="auto"/>
        <w:jc w:val="both"/>
        <w:rPr>
          <w:rFonts w:asciiTheme="minorHAnsi" w:hAnsiTheme="minorHAnsi" w:cstheme="minorHAnsi"/>
          <w:b/>
          <w:iCs/>
          <w:szCs w:val="20"/>
        </w:rPr>
      </w:pPr>
    </w:p>
    <w:p w:rsidR="002A3D22" w:rsidRDefault="007E4477" w:rsidP="0093704A">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sidRPr="000C64EB">
        <w:rPr>
          <w:rFonts w:asciiTheme="minorHAnsi" w:hAnsiTheme="minorHAnsi" w:cstheme="minorHAnsi"/>
          <w:b/>
          <w:iCs/>
          <w:sz w:val="20"/>
          <w:szCs w:val="20"/>
        </w:rPr>
        <w:t>Core Competencies</w:t>
      </w:r>
    </w:p>
    <w:p w:rsidR="000C64EB" w:rsidRPr="000C64EB" w:rsidRDefault="000C64EB" w:rsidP="000C64EB">
      <w:pPr>
        <w:shd w:val="clear" w:color="auto" w:fill="FFFFFF" w:themeFill="background1"/>
        <w:spacing w:line="276" w:lineRule="auto"/>
        <w:jc w:val="both"/>
        <w:rPr>
          <w:rFonts w:asciiTheme="minorHAnsi" w:hAnsiTheme="minorHAnsi" w:cstheme="minorHAnsi"/>
          <w:b/>
          <w:iCs/>
          <w:sz w:val="20"/>
          <w:szCs w:val="20"/>
        </w:rPr>
      </w:pPr>
    </w:p>
    <w:tbl>
      <w:tblPr>
        <w:tblW w:w="1069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8"/>
        <w:gridCol w:w="8316"/>
      </w:tblGrid>
      <w:tr w:rsidR="00F24C98" w:rsidRPr="00B82CE7" w:rsidTr="00803F2D">
        <w:trPr>
          <w:trHeight w:val="567"/>
        </w:trPr>
        <w:tc>
          <w:tcPr>
            <w:tcW w:w="2378" w:type="dxa"/>
            <w:vAlign w:val="center"/>
          </w:tcPr>
          <w:p w:rsidR="00F24C98" w:rsidRPr="00B82CE7" w:rsidRDefault="00F24C98"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Programming Languages</w:t>
            </w:r>
          </w:p>
        </w:tc>
        <w:tc>
          <w:tcPr>
            <w:tcW w:w="8316" w:type="dxa"/>
            <w:vAlign w:val="center"/>
          </w:tcPr>
          <w:p w:rsidR="00F24C98" w:rsidRPr="00B82CE7" w:rsidRDefault="00F24C98" w:rsidP="00803F2D">
            <w:pPr>
              <w:snapToGrid w:val="0"/>
              <w:spacing w:line="276" w:lineRule="auto"/>
              <w:rPr>
                <w:rFonts w:asciiTheme="minorHAnsi" w:hAnsiTheme="minorHAnsi" w:cstheme="minorHAnsi"/>
                <w:sz w:val="20"/>
              </w:rPr>
            </w:pPr>
            <w:r w:rsidRPr="00B82CE7">
              <w:rPr>
                <w:rFonts w:asciiTheme="minorHAnsi" w:hAnsiTheme="minorHAnsi" w:cstheme="minorHAnsi"/>
                <w:sz w:val="20"/>
              </w:rPr>
              <w:t>Java</w:t>
            </w:r>
            <w:r w:rsidR="005240D5" w:rsidRPr="00B82CE7">
              <w:rPr>
                <w:rFonts w:asciiTheme="minorHAnsi" w:hAnsiTheme="minorHAnsi" w:cstheme="minorHAnsi"/>
                <w:sz w:val="20"/>
              </w:rPr>
              <w:t xml:space="preserve"> 6/7/8</w:t>
            </w:r>
            <w:r w:rsidRPr="00B82CE7">
              <w:rPr>
                <w:rFonts w:asciiTheme="minorHAnsi" w:hAnsiTheme="minorHAnsi" w:cstheme="minorHAnsi"/>
                <w:sz w:val="20"/>
              </w:rPr>
              <w:t xml:space="preserve">, </w:t>
            </w:r>
            <w:r w:rsidR="007350B9" w:rsidRPr="00B82CE7">
              <w:rPr>
                <w:rFonts w:asciiTheme="minorHAnsi" w:hAnsiTheme="minorHAnsi" w:cstheme="minorHAnsi"/>
                <w:sz w:val="20"/>
              </w:rPr>
              <w:t xml:space="preserve">Groovy, C/C++,  </w:t>
            </w:r>
            <w:r w:rsidR="00405936" w:rsidRPr="00B82CE7">
              <w:rPr>
                <w:rFonts w:asciiTheme="minorHAnsi" w:hAnsiTheme="minorHAnsi" w:cstheme="minorHAnsi"/>
                <w:sz w:val="20"/>
              </w:rPr>
              <w:t>C#</w:t>
            </w:r>
            <w:r w:rsidR="00507581" w:rsidRPr="00B82CE7">
              <w:rPr>
                <w:rFonts w:asciiTheme="minorHAnsi" w:hAnsiTheme="minorHAnsi" w:cstheme="minorHAnsi"/>
                <w:sz w:val="20"/>
              </w:rPr>
              <w:t>,</w:t>
            </w:r>
            <w:r w:rsidR="00405936" w:rsidRPr="00B82CE7">
              <w:rPr>
                <w:rFonts w:asciiTheme="minorHAnsi" w:hAnsiTheme="minorHAnsi" w:cstheme="minorHAnsi"/>
                <w:sz w:val="20"/>
              </w:rPr>
              <w:t xml:space="preserve"> </w:t>
            </w:r>
            <w:r w:rsidR="007350B9" w:rsidRPr="00B82CE7">
              <w:rPr>
                <w:rFonts w:asciiTheme="minorHAnsi" w:hAnsiTheme="minorHAnsi" w:cstheme="minorHAnsi"/>
                <w:sz w:val="20"/>
              </w:rPr>
              <w:t xml:space="preserve">Object Pascal, </w:t>
            </w:r>
            <w:r w:rsidR="00405936" w:rsidRPr="00B82CE7">
              <w:rPr>
                <w:rFonts w:asciiTheme="minorHAnsi" w:hAnsiTheme="minorHAnsi" w:cstheme="minorHAnsi"/>
                <w:sz w:val="20"/>
              </w:rPr>
              <w:t xml:space="preserve">Visual Basic, </w:t>
            </w:r>
            <w:r w:rsidRPr="00B82CE7">
              <w:rPr>
                <w:rFonts w:asciiTheme="minorHAnsi" w:hAnsiTheme="minorHAnsi" w:cstheme="minorHAnsi"/>
                <w:sz w:val="20"/>
              </w:rPr>
              <w:t xml:space="preserve"> Cobol,</w:t>
            </w:r>
            <w:r w:rsidR="00405936" w:rsidRPr="00B82CE7">
              <w:rPr>
                <w:rFonts w:asciiTheme="minorHAnsi" w:hAnsiTheme="minorHAnsi" w:cstheme="minorHAnsi"/>
                <w:sz w:val="20"/>
              </w:rPr>
              <w:t xml:space="preserve"> </w:t>
            </w:r>
            <w:r w:rsidR="00D00B8D" w:rsidRPr="00B82CE7">
              <w:rPr>
                <w:rFonts w:asciiTheme="minorHAnsi" w:hAnsiTheme="minorHAnsi" w:cstheme="minorHAnsi"/>
                <w:sz w:val="20"/>
              </w:rPr>
              <w:t xml:space="preserve">Perl, </w:t>
            </w:r>
            <w:r w:rsidR="00405936" w:rsidRPr="00B82CE7">
              <w:rPr>
                <w:rFonts w:asciiTheme="minorHAnsi" w:hAnsiTheme="minorHAnsi" w:cstheme="minorHAnsi"/>
                <w:sz w:val="20"/>
              </w:rPr>
              <w:t xml:space="preserve">PHP,  </w:t>
            </w:r>
            <w:r w:rsidR="007350B9" w:rsidRPr="00B82CE7">
              <w:rPr>
                <w:rFonts w:asciiTheme="minorHAnsi" w:hAnsiTheme="minorHAnsi" w:cstheme="minorHAnsi"/>
                <w:sz w:val="20"/>
              </w:rPr>
              <w:t xml:space="preserve">Bash/KSH </w:t>
            </w:r>
            <w:r w:rsidR="00405936" w:rsidRPr="00B82CE7">
              <w:rPr>
                <w:rFonts w:asciiTheme="minorHAnsi" w:hAnsiTheme="minorHAnsi" w:cstheme="minorHAnsi"/>
                <w:sz w:val="20"/>
              </w:rPr>
              <w:t>Shell scripting</w:t>
            </w:r>
            <w:r w:rsidR="00CF03C1" w:rsidRPr="00B82CE7">
              <w:rPr>
                <w:rFonts w:asciiTheme="minorHAnsi" w:hAnsiTheme="minorHAnsi" w:cstheme="minorHAnsi"/>
                <w:sz w:val="20"/>
              </w:rPr>
              <w:t>, Scala (Learning), Python (Learning)</w:t>
            </w:r>
          </w:p>
        </w:tc>
      </w:tr>
      <w:tr w:rsidR="00405936" w:rsidRPr="00B82CE7" w:rsidTr="00803F2D">
        <w:trPr>
          <w:trHeight w:val="1980"/>
        </w:trPr>
        <w:tc>
          <w:tcPr>
            <w:tcW w:w="2378" w:type="dxa"/>
            <w:vAlign w:val="center"/>
          </w:tcPr>
          <w:p w:rsidR="004003B4" w:rsidRPr="00B82CE7" w:rsidRDefault="004003B4" w:rsidP="00803F2D">
            <w:pPr>
              <w:snapToGrid w:val="0"/>
              <w:spacing w:line="276" w:lineRule="auto"/>
              <w:rPr>
                <w:rFonts w:asciiTheme="minorHAnsi" w:hAnsiTheme="minorHAnsi" w:cstheme="minorHAnsi"/>
                <w:b/>
                <w:bCs/>
                <w:color w:val="000000"/>
                <w:sz w:val="20"/>
                <w:szCs w:val="20"/>
              </w:rPr>
            </w:pPr>
          </w:p>
          <w:p w:rsidR="00405936" w:rsidRPr="00B82CE7" w:rsidRDefault="00405936"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J</w:t>
            </w:r>
            <w:r w:rsidR="00C935F0" w:rsidRPr="00B82CE7">
              <w:rPr>
                <w:rFonts w:asciiTheme="minorHAnsi" w:hAnsiTheme="minorHAnsi" w:cstheme="minorHAnsi"/>
                <w:b/>
                <w:bCs/>
                <w:color w:val="000000"/>
                <w:sz w:val="20"/>
                <w:szCs w:val="20"/>
              </w:rPr>
              <w:t xml:space="preserve">VM </w:t>
            </w:r>
            <w:r w:rsidR="00262F59" w:rsidRPr="00B82CE7">
              <w:rPr>
                <w:rFonts w:asciiTheme="minorHAnsi" w:hAnsiTheme="minorHAnsi" w:cstheme="minorHAnsi"/>
                <w:b/>
                <w:bCs/>
                <w:color w:val="000000"/>
                <w:sz w:val="20"/>
                <w:szCs w:val="20"/>
              </w:rPr>
              <w:t>Frameworks</w:t>
            </w:r>
          </w:p>
        </w:tc>
        <w:tc>
          <w:tcPr>
            <w:tcW w:w="8316" w:type="dxa"/>
            <w:vAlign w:val="center"/>
          </w:tcPr>
          <w:p w:rsidR="00C935F0" w:rsidRPr="00B82CE7" w:rsidRDefault="00C935F0" w:rsidP="00803F2D">
            <w:pPr>
              <w:snapToGrid w:val="0"/>
              <w:spacing w:line="276" w:lineRule="auto"/>
              <w:rPr>
                <w:rFonts w:asciiTheme="minorHAnsi" w:hAnsiTheme="minorHAnsi" w:cstheme="minorHAnsi"/>
                <w:sz w:val="20"/>
              </w:rPr>
            </w:pPr>
            <w:r w:rsidRPr="00242E32">
              <w:rPr>
                <w:rFonts w:asciiTheme="minorHAnsi" w:hAnsiTheme="minorHAnsi" w:cstheme="minorHAnsi"/>
                <w:b/>
                <w:sz w:val="20"/>
              </w:rPr>
              <w:t xml:space="preserve">Spring </w:t>
            </w:r>
            <w:r w:rsidR="00262F59" w:rsidRPr="00242E32">
              <w:rPr>
                <w:rFonts w:asciiTheme="minorHAnsi" w:hAnsiTheme="minorHAnsi" w:cstheme="minorHAnsi"/>
                <w:b/>
                <w:sz w:val="20"/>
              </w:rPr>
              <w:t>3.x/4</w:t>
            </w:r>
            <w:r w:rsidR="00242E32" w:rsidRPr="00242E32">
              <w:rPr>
                <w:rFonts w:asciiTheme="minorHAnsi" w:hAnsiTheme="minorHAnsi" w:cstheme="minorHAnsi"/>
                <w:b/>
                <w:sz w:val="20"/>
              </w:rPr>
              <w:t xml:space="preserve"> </w:t>
            </w:r>
            <w:r w:rsidR="00242E32" w:rsidRPr="00F67F65">
              <w:rPr>
                <w:rFonts w:asciiTheme="minorHAnsi" w:hAnsiTheme="minorHAnsi" w:cstheme="minorHAnsi"/>
                <w:sz w:val="20"/>
              </w:rPr>
              <w:t xml:space="preserve">- </w:t>
            </w:r>
            <w:r w:rsidRPr="00B82CE7">
              <w:rPr>
                <w:rFonts w:asciiTheme="minorHAnsi" w:hAnsiTheme="minorHAnsi" w:cstheme="minorHAnsi"/>
                <w:sz w:val="20"/>
              </w:rPr>
              <w:t xml:space="preserve">Spring Boot, Spring Data, Spring Security, Spring Web, </w:t>
            </w:r>
            <w:r w:rsidR="00262F59" w:rsidRPr="00B82CE7">
              <w:rPr>
                <w:rFonts w:asciiTheme="minorHAnsi" w:hAnsiTheme="minorHAnsi" w:cstheme="minorHAnsi"/>
                <w:sz w:val="20"/>
              </w:rPr>
              <w:t xml:space="preserve">Spring Ldap, </w:t>
            </w:r>
            <w:r w:rsidR="00452B1C" w:rsidRPr="00B82CE7">
              <w:rPr>
                <w:rFonts w:asciiTheme="minorHAnsi" w:hAnsiTheme="minorHAnsi" w:cstheme="minorHAnsi"/>
                <w:sz w:val="20"/>
              </w:rPr>
              <w:t>Spring JDBC</w:t>
            </w:r>
            <w:r w:rsidR="003A1BCD" w:rsidRPr="00B82CE7">
              <w:rPr>
                <w:rFonts w:asciiTheme="minorHAnsi" w:hAnsiTheme="minorHAnsi" w:cstheme="minorHAnsi"/>
                <w:sz w:val="20"/>
              </w:rPr>
              <w:t xml:space="preserve">, Spring MVC, </w:t>
            </w:r>
            <w:r w:rsidR="002A73C1" w:rsidRPr="00B82CE7">
              <w:rPr>
                <w:rFonts w:asciiTheme="minorHAnsi" w:hAnsiTheme="minorHAnsi" w:cstheme="minorHAnsi"/>
                <w:sz w:val="20"/>
              </w:rPr>
              <w:t xml:space="preserve">Spring JMS, </w:t>
            </w:r>
            <w:r w:rsidRPr="00B82CE7">
              <w:rPr>
                <w:rFonts w:asciiTheme="minorHAnsi" w:hAnsiTheme="minorHAnsi" w:cstheme="minorHAnsi"/>
                <w:sz w:val="20"/>
              </w:rPr>
              <w:t>Spring Core</w:t>
            </w:r>
            <w:r w:rsidR="000C544E" w:rsidRPr="00B82CE7">
              <w:rPr>
                <w:rFonts w:asciiTheme="minorHAnsi" w:hAnsiTheme="minorHAnsi" w:cstheme="minorHAnsi"/>
                <w:sz w:val="20"/>
              </w:rPr>
              <w:t>.</w:t>
            </w:r>
          </w:p>
          <w:p w:rsidR="00C935F0" w:rsidRPr="00B82CE7" w:rsidRDefault="00E25F1B" w:rsidP="00803F2D">
            <w:pPr>
              <w:snapToGrid w:val="0"/>
              <w:spacing w:line="276" w:lineRule="auto"/>
              <w:rPr>
                <w:rFonts w:asciiTheme="minorHAnsi" w:hAnsiTheme="minorHAnsi" w:cstheme="minorHAnsi"/>
                <w:sz w:val="20"/>
              </w:rPr>
            </w:pPr>
            <w:r w:rsidRPr="00452B1C">
              <w:rPr>
                <w:rFonts w:asciiTheme="minorHAnsi" w:hAnsiTheme="minorHAnsi" w:cstheme="minorHAnsi"/>
                <w:b/>
                <w:sz w:val="20"/>
              </w:rPr>
              <w:t>Database</w:t>
            </w:r>
            <w:r w:rsidR="00452B1C" w:rsidRPr="00452B1C">
              <w:rPr>
                <w:rFonts w:asciiTheme="minorHAnsi" w:hAnsiTheme="minorHAnsi" w:cstheme="minorHAnsi"/>
                <w:b/>
                <w:sz w:val="20"/>
              </w:rPr>
              <w:t>s</w:t>
            </w:r>
            <w:r w:rsidRPr="00452B1C">
              <w:rPr>
                <w:rFonts w:asciiTheme="minorHAnsi" w:hAnsiTheme="minorHAnsi" w:cstheme="minorHAnsi"/>
                <w:b/>
                <w:sz w:val="20"/>
              </w:rPr>
              <w:t xml:space="preserve"> </w:t>
            </w:r>
            <w:r w:rsidR="00242E32" w:rsidRPr="00F67F65">
              <w:rPr>
                <w:rFonts w:asciiTheme="minorHAnsi" w:hAnsiTheme="minorHAnsi" w:cstheme="minorHAnsi"/>
                <w:sz w:val="20"/>
              </w:rPr>
              <w:t>-</w:t>
            </w:r>
            <w:r w:rsidR="00262F59" w:rsidRPr="00B82CE7">
              <w:rPr>
                <w:rFonts w:asciiTheme="minorHAnsi" w:hAnsiTheme="minorHAnsi" w:cstheme="minorHAnsi"/>
                <w:sz w:val="20"/>
              </w:rPr>
              <w:t xml:space="preserve"> </w:t>
            </w:r>
            <w:r w:rsidRPr="00B82CE7">
              <w:rPr>
                <w:rFonts w:asciiTheme="minorHAnsi" w:hAnsiTheme="minorHAnsi" w:cstheme="minorHAnsi"/>
                <w:sz w:val="20"/>
              </w:rPr>
              <w:t xml:space="preserve">Hibernate 5, QueryDSL </w:t>
            </w:r>
            <w:r w:rsidR="007E65C8" w:rsidRPr="00B82CE7">
              <w:rPr>
                <w:rFonts w:asciiTheme="minorHAnsi" w:hAnsiTheme="minorHAnsi" w:cstheme="minorHAnsi"/>
                <w:sz w:val="20"/>
              </w:rPr>
              <w:t>4.x</w:t>
            </w:r>
          </w:p>
          <w:p w:rsidR="003A1BCD" w:rsidRPr="00B82CE7" w:rsidRDefault="003A1BCD" w:rsidP="00803F2D">
            <w:pPr>
              <w:snapToGrid w:val="0"/>
              <w:spacing w:line="276" w:lineRule="auto"/>
              <w:rPr>
                <w:rFonts w:asciiTheme="minorHAnsi" w:hAnsiTheme="minorHAnsi" w:cstheme="minorHAnsi"/>
                <w:sz w:val="20"/>
              </w:rPr>
            </w:pPr>
            <w:r w:rsidRPr="00242E32">
              <w:rPr>
                <w:rFonts w:asciiTheme="minorHAnsi" w:hAnsiTheme="minorHAnsi" w:cstheme="minorHAnsi"/>
                <w:b/>
                <w:sz w:val="20"/>
              </w:rPr>
              <w:t xml:space="preserve">Unit Testing </w:t>
            </w:r>
            <w:r w:rsidR="00242E32" w:rsidRPr="00F67F65">
              <w:rPr>
                <w:rFonts w:asciiTheme="minorHAnsi" w:hAnsiTheme="minorHAnsi" w:cstheme="minorHAnsi"/>
                <w:sz w:val="20"/>
              </w:rPr>
              <w:t>-</w:t>
            </w:r>
            <w:r w:rsidRPr="00F67F65">
              <w:rPr>
                <w:rFonts w:asciiTheme="minorHAnsi" w:hAnsiTheme="minorHAnsi" w:cstheme="minorHAnsi"/>
                <w:sz w:val="20"/>
              </w:rPr>
              <w:t xml:space="preserve"> </w:t>
            </w:r>
            <w:r w:rsidRPr="00B82CE7">
              <w:rPr>
                <w:rFonts w:asciiTheme="minorHAnsi" w:hAnsiTheme="minorHAnsi" w:cstheme="minorHAnsi"/>
                <w:sz w:val="20"/>
              </w:rPr>
              <w:t>JUnit, Hamcrest, Mockito</w:t>
            </w:r>
          </w:p>
          <w:p w:rsidR="00C87A0E" w:rsidRPr="00B82CE7" w:rsidRDefault="00C87A0E" w:rsidP="00803F2D">
            <w:pPr>
              <w:snapToGrid w:val="0"/>
              <w:spacing w:line="276" w:lineRule="auto"/>
              <w:rPr>
                <w:rFonts w:asciiTheme="minorHAnsi" w:hAnsiTheme="minorHAnsi" w:cstheme="minorHAnsi"/>
                <w:sz w:val="20"/>
              </w:rPr>
            </w:pPr>
            <w:r w:rsidRPr="00242E32">
              <w:rPr>
                <w:rFonts w:asciiTheme="minorHAnsi" w:hAnsiTheme="minorHAnsi" w:cstheme="minorHAnsi"/>
                <w:b/>
                <w:sz w:val="20"/>
              </w:rPr>
              <w:t xml:space="preserve">Rule engines </w:t>
            </w:r>
            <w:r w:rsidR="00242E32" w:rsidRPr="00F67F65">
              <w:rPr>
                <w:rFonts w:asciiTheme="minorHAnsi" w:hAnsiTheme="minorHAnsi" w:cstheme="minorHAnsi"/>
                <w:sz w:val="20"/>
              </w:rPr>
              <w:t xml:space="preserve">- </w:t>
            </w:r>
            <w:r w:rsidR="00242E32">
              <w:rPr>
                <w:rFonts w:asciiTheme="minorHAnsi" w:hAnsiTheme="minorHAnsi" w:cstheme="minorHAnsi"/>
                <w:sz w:val="20"/>
              </w:rPr>
              <w:t xml:space="preserve">Drools, </w:t>
            </w:r>
            <w:r w:rsidRPr="00B82CE7">
              <w:rPr>
                <w:rFonts w:asciiTheme="minorHAnsi" w:hAnsiTheme="minorHAnsi" w:cstheme="minorHAnsi"/>
                <w:sz w:val="20"/>
              </w:rPr>
              <w:t>IBM JRules.</w:t>
            </w:r>
          </w:p>
          <w:p w:rsidR="00A416EB" w:rsidRPr="00B82CE7" w:rsidRDefault="00A416EB" w:rsidP="00803F2D">
            <w:pPr>
              <w:snapToGrid w:val="0"/>
              <w:spacing w:line="276" w:lineRule="auto"/>
              <w:rPr>
                <w:rFonts w:asciiTheme="minorHAnsi" w:hAnsiTheme="minorHAnsi" w:cstheme="minorHAnsi"/>
                <w:sz w:val="20"/>
              </w:rPr>
            </w:pPr>
            <w:r w:rsidRPr="00242E32">
              <w:rPr>
                <w:rFonts w:asciiTheme="minorHAnsi" w:hAnsiTheme="minorHAnsi" w:cstheme="minorHAnsi"/>
                <w:b/>
                <w:sz w:val="20"/>
              </w:rPr>
              <w:t xml:space="preserve">Logging </w:t>
            </w:r>
            <w:r w:rsidR="00242E32" w:rsidRPr="00F67F65">
              <w:rPr>
                <w:rFonts w:asciiTheme="minorHAnsi" w:hAnsiTheme="minorHAnsi" w:cstheme="minorHAnsi"/>
                <w:sz w:val="20"/>
              </w:rPr>
              <w:t>-</w:t>
            </w:r>
            <w:r w:rsidRPr="00B82CE7">
              <w:rPr>
                <w:rFonts w:asciiTheme="minorHAnsi" w:hAnsiTheme="minorHAnsi" w:cstheme="minorHAnsi"/>
                <w:sz w:val="20"/>
              </w:rPr>
              <w:t xml:space="preserve"> Log4J, Log4J2, Logstash</w:t>
            </w:r>
          </w:p>
          <w:p w:rsidR="00044936" w:rsidRPr="00B82CE7" w:rsidRDefault="003A1BCD" w:rsidP="00803F2D">
            <w:pPr>
              <w:snapToGrid w:val="0"/>
              <w:spacing w:line="276" w:lineRule="auto"/>
              <w:rPr>
                <w:rFonts w:asciiTheme="minorHAnsi" w:hAnsiTheme="minorHAnsi" w:cstheme="minorHAnsi"/>
                <w:sz w:val="20"/>
              </w:rPr>
            </w:pPr>
            <w:r w:rsidRPr="00242E32">
              <w:rPr>
                <w:rFonts w:asciiTheme="minorHAnsi" w:hAnsiTheme="minorHAnsi" w:cstheme="minorHAnsi"/>
                <w:b/>
                <w:sz w:val="20"/>
              </w:rPr>
              <w:t xml:space="preserve">Others </w:t>
            </w:r>
            <w:r w:rsidR="00242E32" w:rsidRPr="00F67F65">
              <w:rPr>
                <w:rFonts w:asciiTheme="minorHAnsi" w:hAnsiTheme="minorHAnsi" w:cstheme="minorHAnsi"/>
                <w:sz w:val="20"/>
              </w:rPr>
              <w:t>-</w:t>
            </w:r>
            <w:r w:rsidRPr="00F67F65">
              <w:rPr>
                <w:rFonts w:asciiTheme="minorHAnsi" w:hAnsiTheme="minorHAnsi" w:cstheme="minorHAnsi"/>
                <w:sz w:val="20"/>
              </w:rPr>
              <w:t xml:space="preserve"> </w:t>
            </w:r>
            <w:r w:rsidR="00170BCB" w:rsidRPr="00B82CE7">
              <w:rPr>
                <w:rFonts w:asciiTheme="minorHAnsi" w:hAnsiTheme="minorHAnsi" w:cstheme="minorHAnsi"/>
                <w:sz w:val="20"/>
              </w:rPr>
              <w:t xml:space="preserve">iText, </w:t>
            </w:r>
            <w:r w:rsidRPr="00B82CE7">
              <w:rPr>
                <w:rFonts w:asciiTheme="minorHAnsi" w:hAnsiTheme="minorHAnsi" w:cstheme="minorHAnsi"/>
                <w:sz w:val="20"/>
              </w:rPr>
              <w:t>Apache  Commons, HttpCommons, Guava</w:t>
            </w:r>
            <w:r w:rsidR="007E65C8" w:rsidRPr="00B82CE7">
              <w:rPr>
                <w:rFonts w:asciiTheme="minorHAnsi" w:hAnsiTheme="minorHAnsi" w:cstheme="minorHAnsi"/>
                <w:sz w:val="20"/>
              </w:rPr>
              <w:t>, RSQL Parser, JiBX</w:t>
            </w:r>
          </w:p>
        </w:tc>
      </w:tr>
      <w:tr w:rsidR="00884EAE" w:rsidRPr="00B82CE7" w:rsidTr="00803F2D">
        <w:trPr>
          <w:trHeight w:val="846"/>
        </w:trPr>
        <w:tc>
          <w:tcPr>
            <w:tcW w:w="2378" w:type="dxa"/>
            <w:vAlign w:val="center"/>
          </w:tcPr>
          <w:p w:rsidR="00884EAE" w:rsidRPr="00B82CE7" w:rsidRDefault="00884EAE"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Cloud</w:t>
            </w:r>
          </w:p>
        </w:tc>
        <w:tc>
          <w:tcPr>
            <w:tcW w:w="8316" w:type="dxa"/>
            <w:vAlign w:val="center"/>
          </w:tcPr>
          <w:p w:rsidR="00884EAE" w:rsidRPr="00B82CE7" w:rsidRDefault="00884EAE"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 xml:space="preserve">Design </w:t>
            </w:r>
            <w:r w:rsidR="00F67F65" w:rsidRPr="00F67F65">
              <w:rPr>
                <w:rFonts w:asciiTheme="minorHAnsi" w:hAnsiTheme="minorHAnsi" w:cstheme="minorHAnsi"/>
                <w:b/>
                <w:sz w:val="20"/>
              </w:rPr>
              <w:t>-</w:t>
            </w:r>
            <w:r w:rsidRPr="00B82CE7">
              <w:rPr>
                <w:rFonts w:asciiTheme="minorHAnsi" w:hAnsiTheme="minorHAnsi" w:cstheme="minorHAnsi"/>
                <w:sz w:val="20"/>
              </w:rPr>
              <w:t xml:space="preserve"> Swagger,</w:t>
            </w:r>
            <w:r w:rsidR="00DA1689" w:rsidRPr="00B82CE7">
              <w:rPr>
                <w:rFonts w:asciiTheme="minorHAnsi" w:hAnsiTheme="minorHAnsi" w:cstheme="minorHAnsi"/>
                <w:sz w:val="20"/>
              </w:rPr>
              <w:t xml:space="preserve"> RAML</w:t>
            </w:r>
            <w:r w:rsidR="00EE287D" w:rsidRPr="00B82CE7">
              <w:rPr>
                <w:rFonts w:asciiTheme="minorHAnsi" w:hAnsiTheme="minorHAnsi" w:cstheme="minorHAnsi"/>
                <w:sz w:val="20"/>
              </w:rPr>
              <w:t xml:space="preserve">, </w:t>
            </w:r>
            <w:r w:rsidRPr="00B82CE7">
              <w:rPr>
                <w:rFonts w:asciiTheme="minorHAnsi" w:hAnsiTheme="minorHAnsi" w:cstheme="minorHAnsi"/>
                <w:sz w:val="20"/>
              </w:rPr>
              <w:t xml:space="preserve"> Stoplight</w:t>
            </w:r>
          </w:p>
          <w:p w:rsidR="00884EAE" w:rsidRPr="00B82CE7" w:rsidRDefault="00B634D3"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 xml:space="preserve">Deployment </w:t>
            </w:r>
            <w:r w:rsidR="00F67F65" w:rsidRPr="00F67F65">
              <w:rPr>
                <w:rFonts w:asciiTheme="minorHAnsi" w:hAnsiTheme="minorHAnsi" w:cstheme="minorHAnsi"/>
                <w:b/>
                <w:sz w:val="20"/>
              </w:rPr>
              <w:t>-</w:t>
            </w:r>
            <w:r w:rsidRPr="00B82CE7">
              <w:rPr>
                <w:rFonts w:asciiTheme="minorHAnsi" w:hAnsiTheme="minorHAnsi" w:cstheme="minorHAnsi"/>
                <w:sz w:val="20"/>
              </w:rPr>
              <w:t xml:space="preserve"> </w:t>
            </w:r>
            <w:r w:rsidR="00884EAE" w:rsidRPr="00B82CE7">
              <w:rPr>
                <w:rFonts w:asciiTheme="minorHAnsi" w:hAnsiTheme="minorHAnsi" w:cstheme="minorHAnsi"/>
                <w:sz w:val="20"/>
              </w:rPr>
              <w:t>Docker</w:t>
            </w:r>
            <w:r w:rsidRPr="00B82CE7">
              <w:rPr>
                <w:rFonts w:asciiTheme="minorHAnsi" w:hAnsiTheme="minorHAnsi" w:cstheme="minorHAnsi"/>
                <w:sz w:val="20"/>
              </w:rPr>
              <w:t xml:space="preserve"> and Docker compose</w:t>
            </w:r>
            <w:r w:rsidR="00884EAE" w:rsidRPr="00B82CE7">
              <w:rPr>
                <w:rFonts w:asciiTheme="minorHAnsi" w:hAnsiTheme="minorHAnsi" w:cstheme="minorHAnsi"/>
                <w:sz w:val="20"/>
              </w:rPr>
              <w:t>, Kubernetes, Red Hat Open Shit Enterprise/Origin</w:t>
            </w:r>
            <w:r w:rsidRPr="00B82CE7">
              <w:rPr>
                <w:rFonts w:asciiTheme="minorHAnsi" w:hAnsiTheme="minorHAnsi" w:cstheme="minorHAnsi"/>
                <w:sz w:val="20"/>
              </w:rPr>
              <w:t>.</w:t>
            </w:r>
          </w:p>
          <w:p w:rsidR="00B634D3" w:rsidRPr="00B82CE7" w:rsidRDefault="00F67F65"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Public Cloud -</w:t>
            </w:r>
            <w:r w:rsidR="00DD1453" w:rsidRPr="00DD1453">
              <w:rPr>
                <w:rFonts w:asciiTheme="minorHAnsi" w:hAnsiTheme="minorHAnsi" w:cstheme="minorHAnsi"/>
                <w:sz w:val="20"/>
              </w:rPr>
              <w:t xml:space="preserve"> </w:t>
            </w:r>
            <w:r w:rsidR="00B634D3" w:rsidRPr="00B82CE7">
              <w:rPr>
                <w:rFonts w:asciiTheme="minorHAnsi" w:hAnsiTheme="minorHAnsi" w:cstheme="minorHAnsi"/>
                <w:sz w:val="20"/>
              </w:rPr>
              <w:t xml:space="preserve">Azure </w:t>
            </w:r>
            <w:r>
              <w:rPr>
                <w:rFonts w:asciiTheme="minorHAnsi" w:hAnsiTheme="minorHAnsi" w:cstheme="minorHAnsi"/>
                <w:sz w:val="20"/>
              </w:rPr>
              <w:t>,</w:t>
            </w:r>
            <w:r w:rsidR="00F741EE" w:rsidRPr="00B82CE7">
              <w:rPr>
                <w:rFonts w:asciiTheme="minorHAnsi" w:hAnsiTheme="minorHAnsi" w:cstheme="minorHAnsi"/>
                <w:sz w:val="20"/>
              </w:rPr>
              <w:t>Terraform</w:t>
            </w:r>
            <w:r w:rsidR="0064189A">
              <w:rPr>
                <w:rFonts w:asciiTheme="minorHAnsi" w:hAnsiTheme="minorHAnsi" w:cstheme="minorHAnsi"/>
                <w:sz w:val="20"/>
              </w:rPr>
              <w:t xml:space="preserve"> (Learning)</w:t>
            </w:r>
          </w:p>
        </w:tc>
      </w:tr>
      <w:tr w:rsidR="009B235B" w:rsidRPr="00B82CE7" w:rsidTr="00803F2D">
        <w:trPr>
          <w:trHeight w:val="567"/>
        </w:trPr>
        <w:tc>
          <w:tcPr>
            <w:tcW w:w="2378" w:type="dxa"/>
            <w:vAlign w:val="center"/>
          </w:tcPr>
          <w:p w:rsidR="009B235B" w:rsidRPr="00B82CE7" w:rsidRDefault="009B235B"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ESB</w:t>
            </w:r>
          </w:p>
        </w:tc>
        <w:tc>
          <w:tcPr>
            <w:tcW w:w="8316" w:type="dxa"/>
            <w:vAlign w:val="center"/>
          </w:tcPr>
          <w:p w:rsidR="009B235B" w:rsidRPr="00B82CE7" w:rsidRDefault="009B235B"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Mule</w:t>
            </w:r>
            <w:r w:rsidRPr="00F67F65">
              <w:rPr>
                <w:rFonts w:asciiTheme="minorHAnsi" w:hAnsiTheme="minorHAnsi" w:cstheme="minorHAnsi"/>
                <w:sz w:val="20"/>
              </w:rPr>
              <w:t xml:space="preserve"> </w:t>
            </w:r>
            <w:r w:rsidR="00F67F65">
              <w:rPr>
                <w:rFonts w:asciiTheme="minorHAnsi" w:hAnsiTheme="minorHAnsi" w:cstheme="minorHAnsi"/>
                <w:sz w:val="20"/>
              </w:rPr>
              <w:t xml:space="preserve">- </w:t>
            </w:r>
            <w:r w:rsidRPr="00B82CE7">
              <w:rPr>
                <w:rFonts w:asciiTheme="minorHAnsi" w:hAnsiTheme="minorHAnsi" w:cstheme="minorHAnsi"/>
                <w:sz w:val="20"/>
              </w:rPr>
              <w:t>Mule Runtime</w:t>
            </w:r>
            <w:r w:rsidR="00AE54A3" w:rsidRPr="00B82CE7">
              <w:rPr>
                <w:rFonts w:asciiTheme="minorHAnsi" w:hAnsiTheme="minorHAnsi" w:cstheme="minorHAnsi"/>
                <w:sz w:val="20"/>
              </w:rPr>
              <w:t xml:space="preserve"> Engine 3.x, Management center</w:t>
            </w:r>
            <w:r w:rsidR="00896932" w:rsidRPr="00B82CE7">
              <w:rPr>
                <w:rFonts w:asciiTheme="minorHAnsi" w:hAnsiTheme="minorHAnsi" w:cstheme="minorHAnsi"/>
                <w:sz w:val="20"/>
              </w:rPr>
              <w:t>, Data weave, RAML.</w:t>
            </w:r>
          </w:p>
          <w:p w:rsidR="009B235B" w:rsidRPr="00F67F65" w:rsidRDefault="00F1369A"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 xml:space="preserve">Open ESB </w:t>
            </w:r>
            <w:r w:rsidR="00F67F65" w:rsidRPr="00F67F65">
              <w:rPr>
                <w:rFonts w:asciiTheme="minorHAnsi" w:hAnsiTheme="minorHAnsi" w:cstheme="minorHAnsi"/>
                <w:b/>
                <w:sz w:val="20"/>
              </w:rPr>
              <w:t>-</w:t>
            </w:r>
            <w:r w:rsidRPr="00F67F65">
              <w:rPr>
                <w:rFonts w:asciiTheme="minorHAnsi" w:hAnsiTheme="minorHAnsi" w:cstheme="minorHAnsi"/>
                <w:sz w:val="20"/>
              </w:rPr>
              <w:t xml:space="preserve"> </w:t>
            </w:r>
            <w:r w:rsidR="00773254" w:rsidRPr="00F67F65">
              <w:rPr>
                <w:rFonts w:asciiTheme="minorHAnsi" w:hAnsiTheme="minorHAnsi" w:cstheme="minorHAnsi"/>
                <w:sz w:val="20"/>
              </w:rPr>
              <w:t>J</w:t>
            </w:r>
            <w:r w:rsidR="009B235B" w:rsidRPr="00F67F65">
              <w:rPr>
                <w:rFonts w:asciiTheme="minorHAnsi" w:hAnsiTheme="minorHAnsi" w:cstheme="minorHAnsi"/>
                <w:sz w:val="20"/>
              </w:rPr>
              <w:t>ava JCAPS</w:t>
            </w:r>
            <w:r w:rsidRPr="00F67F65">
              <w:rPr>
                <w:rFonts w:asciiTheme="minorHAnsi" w:hAnsiTheme="minorHAnsi" w:cstheme="minorHAnsi"/>
                <w:sz w:val="20"/>
              </w:rPr>
              <w:t xml:space="preserve"> </w:t>
            </w:r>
            <w:r w:rsidR="00773254" w:rsidRPr="00F67F65">
              <w:rPr>
                <w:rFonts w:asciiTheme="minorHAnsi" w:hAnsiTheme="minorHAnsi" w:cstheme="minorHAnsi"/>
                <w:sz w:val="20"/>
              </w:rPr>
              <w:t>5</w:t>
            </w:r>
          </w:p>
        </w:tc>
      </w:tr>
      <w:tr w:rsidR="002F1B6C" w:rsidRPr="00B82CE7" w:rsidTr="00803F2D">
        <w:trPr>
          <w:trHeight w:val="846"/>
        </w:trPr>
        <w:tc>
          <w:tcPr>
            <w:tcW w:w="2378" w:type="dxa"/>
            <w:vAlign w:val="center"/>
          </w:tcPr>
          <w:p w:rsidR="002F1B6C" w:rsidRPr="00B82CE7" w:rsidRDefault="002F1B6C"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Middleware</w:t>
            </w:r>
          </w:p>
        </w:tc>
        <w:tc>
          <w:tcPr>
            <w:tcW w:w="8316" w:type="dxa"/>
            <w:vAlign w:val="center"/>
          </w:tcPr>
          <w:p w:rsidR="002F1B6C" w:rsidRPr="00F67F65" w:rsidRDefault="002F1B6C"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Kafka</w:t>
            </w:r>
            <w:r w:rsidRPr="00F67F65">
              <w:rPr>
                <w:rFonts w:asciiTheme="minorHAnsi" w:hAnsiTheme="minorHAnsi" w:cstheme="minorHAnsi"/>
                <w:sz w:val="20"/>
              </w:rPr>
              <w:t xml:space="preserve"> </w:t>
            </w:r>
            <w:r w:rsidR="00F67F65">
              <w:rPr>
                <w:rFonts w:asciiTheme="minorHAnsi" w:hAnsiTheme="minorHAnsi" w:cstheme="minorHAnsi"/>
                <w:sz w:val="20"/>
              </w:rPr>
              <w:t>-</w:t>
            </w:r>
            <w:r w:rsidRPr="00F67F65">
              <w:rPr>
                <w:rFonts w:asciiTheme="minorHAnsi" w:hAnsiTheme="minorHAnsi" w:cstheme="minorHAnsi"/>
                <w:sz w:val="20"/>
              </w:rPr>
              <w:t xml:space="preserve"> Producer / Consumer API, Connect, Streams</w:t>
            </w:r>
          </w:p>
          <w:p w:rsidR="002F1B6C" w:rsidRPr="00F67F65" w:rsidRDefault="002F1B6C"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 xml:space="preserve">JMS </w:t>
            </w:r>
            <w:r w:rsidR="00F67F65">
              <w:rPr>
                <w:rFonts w:asciiTheme="minorHAnsi" w:hAnsiTheme="minorHAnsi" w:cstheme="minorHAnsi"/>
                <w:sz w:val="20"/>
              </w:rPr>
              <w:t>-</w:t>
            </w:r>
            <w:r w:rsidRPr="00F67F65">
              <w:rPr>
                <w:rFonts w:asciiTheme="minorHAnsi" w:hAnsiTheme="minorHAnsi" w:cstheme="minorHAnsi"/>
                <w:sz w:val="20"/>
              </w:rPr>
              <w:t xml:space="preserve">  Active MQ, IBM MQ Seri</w:t>
            </w:r>
            <w:r w:rsidR="00F16C84" w:rsidRPr="00F67F65">
              <w:rPr>
                <w:rFonts w:asciiTheme="minorHAnsi" w:hAnsiTheme="minorHAnsi" w:cstheme="minorHAnsi"/>
                <w:sz w:val="20"/>
              </w:rPr>
              <w:t>es</w:t>
            </w:r>
          </w:p>
          <w:p w:rsidR="002F1B6C" w:rsidRPr="00B82CE7" w:rsidRDefault="002F1B6C" w:rsidP="00803F2D">
            <w:pPr>
              <w:snapToGrid w:val="0"/>
              <w:spacing w:line="276" w:lineRule="auto"/>
              <w:rPr>
                <w:rFonts w:asciiTheme="minorHAnsi" w:hAnsiTheme="minorHAnsi" w:cstheme="minorHAnsi"/>
                <w:sz w:val="20"/>
                <w:u w:val="single"/>
              </w:rPr>
            </w:pPr>
            <w:r w:rsidRPr="00F67F65">
              <w:rPr>
                <w:rFonts w:asciiTheme="minorHAnsi" w:hAnsiTheme="minorHAnsi" w:cstheme="minorHAnsi"/>
                <w:b/>
                <w:sz w:val="20"/>
              </w:rPr>
              <w:t>CORBA</w:t>
            </w:r>
            <w:r w:rsidRPr="00F67F65">
              <w:rPr>
                <w:rFonts w:asciiTheme="minorHAnsi" w:hAnsiTheme="minorHAnsi" w:cstheme="minorHAnsi"/>
                <w:sz w:val="20"/>
              </w:rPr>
              <w:t xml:space="preserve"> </w:t>
            </w:r>
            <w:r w:rsidR="00F67F65">
              <w:rPr>
                <w:rFonts w:asciiTheme="minorHAnsi" w:hAnsiTheme="minorHAnsi" w:cstheme="minorHAnsi"/>
                <w:sz w:val="20"/>
              </w:rPr>
              <w:t>-</w:t>
            </w:r>
            <w:r w:rsidRPr="00F67F65">
              <w:rPr>
                <w:rFonts w:asciiTheme="minorHAnsi" w:hAnsiTheme="minorHAnsi" w:cstheme="minorHAnsi"/>
                <w:sz w:val="20"/>
              </w:rPr>
              <w:t>Visibroker, TAO, JacORB</w:t>
            </w:r>
          </w:p>
        </w:tc>
      </w:tr>
      <w:tr w:rsidR="00F741EE" w:rsidRPr="00B82CE7" w:rsidTr="00803F2D">
        <w:trPr>
          <w:trHeight w:val="1702"/>
        </w:trPr>
        <w:tc>
          <w:tcPr>
            <w:tcW w:w="2378" w:type="dxa"/>
            <w:vAlign w:val="center"/>
          </w:tcPr>
          <w:p w:rsidR="00F741EE" w:rsidRPr="00B82CE7" w:rsidRDefault="003460FB"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 xml:space="preserve">Build </w:t>
            </w:r>
            <w:r w:rsidR="003B64E8" w:rsidRPr="00B82CE7">
              <w:rPr>
                <w:rFonts w:asciiTheme="minorHAnsi" w:hAnsiTheme="minorHAnsi" w:cstheme="minorHAnsi"/>
                <w:b/>
                <w:bCs/>
                <w:color w:val="000000"/>
                <w:sz w:val="20"/>
                <w:szCs w:val="20"/>
              </w:rPr>
              <w:t>and Integration</w:t>
            </w:r>
          </w:p>
        </w:tc>
        <w:tc>
          <w:tcPr>
            <w:tcW w:w="8316" w:type="dxa"/>
            <w:vAlign w:val="center"/>
          </w:tcPr>
          <w:p w:rsidR="000C64EB" w:rsidRDefault="004F1398" w:rsidP="00803F2D">
            <w:pPr>
              <w:spacing w:line="276" w:lineRule="auto"/>
              <w:rPr>
                <w:rFonts w:asciiTheme="minorHAnsi" w:hAnsiTheme="minorHAnsi" w:cstheme="minorHAnsi"/>
                <w:sz w:val="20"/>
              </w:rPr>
            </w:pPr>
            <w:r w:rsidRPr="00F67F65">
              <w:rPr>
                <w:rFonts w:asciiTheme="minorHAnsi" w:hAnsiTheme="minorHAnsi" w:cstheme="minorHAnsi"/>
                <w:b/>
                <w:sz w:val="20"/>
              </w:rPr>
              <w:t>Configuration Management</w:t>
            </w:r>
            <w:r w:rsidRPr="00F67F65">
              <w:rPr>
                <w:rFonts w:asciiTheme="minorHAnsi" w:hAnsiTheme="minorHAnsi" w:cstheme="minorHAnsi"/>
                <w:sz w:val="20"/>
              </w:rPr>
              <w:t xml:space="preserve"> </w:t>
            </w:r>
            <w:r w:rsidR="00F67F65">
              <w:rPr>
                <w:rFonts w:asciiTheme="minorHAnsi" w:hAnsiTheme="minorHAnsi" w:cstheme="minorHAnsi"/>
                <w:sz w:val="20"/>
              </w:rPr>
              <w:t>-</w:t>
            </w:r>
            <w:r w:rsidR="00DD1453">
              <w:rPr>
                <w:rFonts w:asciiTheme="minorHAnsi" w:hAnsiTheme="minorHAnsi" w:cstheme="minorHAnsi"/>
                <w:sz w:val="20"/>
              </w:rPr>
              <w:t xml:space="preserve"> Git, Subversion, CVS,</w:t>
            </w:r>
            <w:r w:rsidRPr="00F67F65">
              <w:rPr>
                <w:rFonts w:asciiTheme="minorHAnsi" w:hAnsiTheme="minorHAnsi" w:cstheme="minorHAnsi"/>
                <w:sz w:val="20"/>
              </w:rPr>
              <w:t xml:space="preserve"> MKS Source Integrity, Rational Clear Case,</w:t>
            </w:r>
          </w:p>
          <w:p w:rsidR="004F1398" w:rsidRPr="00F67F65" w:rsidRDefault="004F1398" w:rsidP="00803F2D">
            <w:pPr>
              <w:spacing w:line="276" w:lineRule="auto"/>
              <w:rPr>
                <w:rFonts w:asciiTheme="minorHAnsi" w:hAnsiTheme="minorHAnsi" w:cstheme="minorHAnsi"/>
                <w:sz w:val="20"/>
              </w:rPr>
            </w:pPr>
            <w:r w:rsidRPr="00F67F65">
              <w:rPr>
                <w:rFonts w:asciiTheme="minorHAnsi" w:hAnsiTheme="minorHAnsi" w:cstheme="minorHAnsi"/>
                <w:sz w:val="20"/>
              </w:rPr>
              <w:t>Visual Source Safe.</w:t>
            </w:r>
          </w:p>
          <w:p w:rsidR="00F741EE" w:rsidRPr="00F67F65" w:rsidRDefault="003B64E8"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Build</w:t>
            </w:r>
            <w:r w:rsidRPr="00F67F65">
              <w:rPr>
                <w:rFonts w:asciiTheme="minorHAnsi" w:hAnsiTheme="minorHAnsi" w:cstheme="minorHAnsi"/>
                <w:sz w:val="20"/>
              </w:rPr>
              <w:t xml:space="preserve"> </w:t>
            </w:r>
            <w:r w:rsidR="00795C20">
              <w:rPr>
                <w:rFonts w:asciiTheme="minorHAnsi" w:hAnsiTheme="minorHAnsi" w:cstheme="minorHAnsi"/>
                <w:sz w:val="20"/>
              </w:rPr>
              <w:t>-</w:t>
            </w:r>
            <w:r w:rsidR="00AE3930">
              <w:rPr>
                <w:rFonts w:asciiTheme="minorHAnsi" w:hAnsiTheme="minorHAnsi" w:cstheme="minorHAnsi"/>
                <w:sz w:val="20"/>
              </w:rPr>
              <w:t xml:space="preserve"> Maven, Gradle, Ant, </w:t>
            </w:r>
            <w:r w:rsidR="005709FA">
              <w:rPr>
                <w:rFonts w:asciiTheme="minorHAnsi" w:hAnsiTheme="minorHAnsi" w:cstheme="minorHAnsi"/>
                <w:sz w:val="20"/>
              </w:rPr>
              <w:t xml:space="preserve">GNU </w:t>
            </w:r>
            <w:r w:rsidR="00AE3930">
              <w:rPr>
                <w:rFonts w:asciiTheme="minorHAnsi" w:hAnsiTheme="minorHAnsi" w:cstheme="minorHAnsi"/>
                <w:sz w:val="20"/>
              </w:rPr>
              <w:t>Make</w:t>
            </w:r>
          </w:p>
          <w:p w:rsidR="00C53037" w:rsidRPr="00F67F65" w:rsidRDefault="00C53037"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Integration</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Jenkins Pipeline, Anthill Pro</w:t>
            </w:r>
            <w:r w:rsidR="00763399">
              <w:rPr>
                <w:rFonts w:asciiTheme="minorHAnsi" w:hAnsiTheme="minorHAnsi" w:cstheme="minorHAnsi"/>
                <w:sz w:val="20"/>
              </w:rPr>
              <w:t>, Cruise control</w:t>
            </w:r>
          </w:p>
          <w:p w:rsidR="0083166B" w:rsidRPr="00F67F65" w:rsidRDefault="0083166B" w:rsidP="00803F2D">
            <w:pPr>
              <w:snapToGrid w:val="0"/>
              <w:spacing w:line="276" w:lineRule="auto"/>
              <w:rPr>
                <w:rFonts w:asciiTheme="minorHAnsi" w:hAnsiTheme="minorHAnsi" w:cstheme="minorHAnsi"/>
                <w:sz w:val="20"/>
              </w:rPr>
            </w:pPr>
            <w:r w:rsidRPr="00F67F65">
              <w:rPr>
                <w:rFonts w:asciiTheme="minorHAnsi" w:hAnsiTheme="minorHAnsi" w:cstheme="minorHAnsi"/>
                <w:b/>
                <w:sz w:val="20"/>
              </w:rPr>
              <w:t>Deployment</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XLDeploy, Flyway</w:t>
            </w:r>
            <w:r w:rsidR="00763399">
              <w:rPr>
                <w:rFonts w:asciiTheme="minorHAnsi" w:hAnsiTheme="minorHAnsi" w:cstheme="minorHAnsi"/>
                <w:sz w:val="20"/>
              </w:rPr>
              <w:t xml:space="preserve"> (</w:t>
            </w:r>
            <w:r w:rsidRPr="00F67F65">
              <w:rPr>
                <w:rFonts w:asciiTheme="minorHAnsi" w:hAnsiTheme="minorHAnsi" w:cstheme="minorHAnsi"/>
                <w:sz w:val="20"/>
              </w:rPr>
              <w:t>Database )</w:t>
            </w:r>
          </w:p>
          <w:p w:rsidR="00C15415" w:rsidRPr="00B82CE7" w:rsidRDefault="006634C8" w:rsidP="00803F2D">
            <w:pPr>
              <w:snapToGrid w:val="0"/>
              <w:spacing w:line="276" w:lineRule="auto"/>
              <w:rPr>
                <w:rFonts w:asciiTheme="minorHAnsi" w:hAnsiTheme="minorHAnsi" w:cstheme="minorHAnsi"/>
                <w:sz w:val="20"/>
                <w:u w:val="single"/>
              </w:rPr>
            </w:pPr>
            <w:r w:rsidRPr="00F67F65">
              <w:rPr>
                <w:rFonts w:asciiTheme="minorHAnsi" w:hAnsiTheme="minorHAnsi" w:cstheme="minorHAnsi"/>
                <w:b/>
                <w:sz w:val="20"/>
              </w:rPr>
              <w:t>Others</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SonarQube, Fortify, </w:t>
            </w:r>
            <w:r w:rsidR="00763399" w:rsidRPr="00F67F65">
              <w:rPr>
                <w:rFonts w:asciiTheme="minorHAnsi" w:hAnsiTheme="minorHAnsi" w:cstheme="minorHAnsi"/>
                <w:sz w:val="20"/>
              </w:rPr>
              <w:t>Web Inspect</w:t>
            </w:r>
          </w:p>
        </w:tc>
      </w:tr>
      <w:tr w:rsidR="00C935F0" w:rsidRPr="00B82CE7" w:rsidTr="00803F2D">
        <w:trPr>
          <w:trHeight w:val="1980"/>
        </w:trPr>
        <w:tc>
          <w:tcPr>
            <w:tcW w:w="2378" w:type="dxa"/>
            <w:vAlign w:val="center"/>
          </w:tcPr>
          <w:p w:rsidR="00C935F0" w:rsidRPr="00B82CE7" w:rsidRDefault="00C935F0"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Databases</w:t>
            </w:r>
          </w:p>
        </w:tc>
        <w:tc>
          <w:tcPr>
            <w:tcW w:w="8316" w:type="dxa"/>
            <w:vAlign w:val="center"/>
          </w:tcPr>
          <w:p w:rsidR="00C935F0" w:rsidRPr="00F67F65" w:rsidRDefault="00C935F0" w:rsidP="00803F2D">
            <w:pPr>
              <w:snapToGrid w:val="0"/>
              <w:spacing w:line="276" w:lineRule="auto"/>
              <w:rPr>
                <w:rFonts w:asciiTheme="minorHAnsi" w:hAnsiTheme="minorHAnsi" w:cstheme="minorHAnsi"/>
                <w:sz w:val="20"/>
              </w:rPr>
            </w:pPr>
            <w:r w:rsidRPr="00795C20">
              <w:rPr>
                <w:rFonts w:asciiTheme="minorHAnsi" w:hAnsiTheme="minorHAnsi" w:cstheme="minorHAnsi"/>
                <w:b/>
                <w:sz w:val="20"/>
              </w:rPr>
              <w:t xml:space="preserve">Oracle </w:t>
            </w:r>
            <w:r w:rsidR="00811093" w:rsidRPr="00795C20">
              <w:rPr>
                <w:rFonts w:asciiTheme="minorHAnsi" w:hAnsiTheme="minorHAnsi" w:cstheme="minorHAnsi"/>
                <w:b/>
                <w:sz w:val="20"/>
              </w:rPr>
              <w:t>10/11g</w:t>
            </w:r>
            <w:r w:rsidRPr="00F67F65">
              <w:rPr>
                <w:rFonts w:asciiTheme="minorHAnsi" w:hAnsiTheme="minorHAnsi" w:cstheme="minorHAnsi"/>
                <w:sz w:val="20"/>
              </w:rPr>
              <w:t xml:space="preserve">  - PL/SQL, Pro*C, SQL*Loader</w:t>
            </w:r>
            <w:r w:rsidR="007C428E" w:rsidRPr="00F67F65">
              <w:rPr>
                <w:rFonts w:asciiTheme="minorHAnsi" w:hAnsiTheme="minorHAnsi" w:cstheme="minorHAnsi"/>
                <w:sz w:val="20"/>
              </w:rPr>
              <w:t>, Oracle Data Integrator (ODI)</w:t>
            </w:r>
          </w:p>
          <w:p w:rsidR="00480410" w:rsidRPr="00F67F65" w:rsidRDefault="00480410" w:rsidP="00803F2D">
            <w:pPr>
              <w:snapToGrid w:val="0"/>
              <w:spacing w:line="276" w:lineRule="auto"/>
              <w:rPr>
                <w:rFonts w:asciiTheme="minorHAnsi" w:hAnsiTheme="minorHAnsi" w:cstheme="minorHAnsi"/>
                <w:sz w:val="20"/>
              </w:rPr>
            </w:pPr>
            <w:r w:rsidRPr="00795C20">
              <w:rPr>
                <w:rFonts w:asciiTheme="minorHAnsi" w:hAnsiTheme="minorHAnsi" w:cstheme="minorHAnsi"/>
                <w:b/>
                <w:sz w:val="20"/>
              </w:rPr>
              <w:t>MySQL</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Triggers / SQL</w:t>
            </w:r>
          </w:p>
          <w:p w:rsidR="00C935F0" w:rsidRPr="00F67F65" w:rsidRDefault="00C935F0" w:rsidP="00803F2D">
            <w:pPr>
              <w:spacing w:line="276" w:lineRule="auto"/>
              <w:rPr>
                <w:rFonts w:asciiTheme="minorHAnsi" w:hAnsiTheme="minorHAnsi" w:cstheme="minorHAnsi"/>
                <w:sz w:val="20"/>
              </w:rPr>
            </w:pPr>
            <w:r w:rsidRPr="00795C20">
              <w:rPr>
                <w:rFonts w:asciiTheme="minorHAnsi" w:hAnsiTheme="minorHAnsi" w:cstheme="minorHAnsi"/>
                <w:b/>
                <w:sz w:val="20"/>
              </w:rPr>
              <w:t>Sybase 12</w:t>
            </w:r>
            <w:r w:rsidR="00795C20">
              <w:rPr>
                <w:rFonts w:asciiTheme="minorHAnsi" w:hAnsiTheme="minorHAnsi" w:cstheme="minorHAnsi"/>
                <w:sz w:val="20"/>
              </w:rPr>
              <w:t xml:space="preserve"> -</w:t>
            </w:r>
            <w:r w:rsidRPr="00F67F65">
              <w:rPr>
                <w:rFonts w:asciiTheme="minorHAnsi" w:hAnsiTheme="minorHAnsi" w:cstheme="minorHAnsi"/>
                <w:sz w:val="20"/>
              </w:rPr>
              <w:t xml:space="preserve"> T-Sql, Bulk Loader (bcp)</w:t>
            </w:r>
          </w:p>
          <w:p w:rsidR="00C935F0" w:rsidRPr="00F67F65" w:rsidRDefault="00C935F0" w:rsidP="00803F2D">
            <w:pPr>
              <w:spacing w:line="276" w:lineRule="auto"/>
              <w:rPr>
                <w:rFonts w:asciiTheme="minorHAnsi" w:hAnsiTheme="minorHAnsi" w:cstheme="minorHAnsi"/>
                <w:sz w:val="20"/>
              </w:rPr>
            </w:pPr>
            <w:r w:rsidRPr="00795C20">
              <w:rPr>
                <w:rFonts w:asciiTheme="minorHAnsi" w:hAnsiTheme="minorHAnsi" w:cstheme="minorHAnsi"/>
                <w:b/>
                <w:sz w:val="20"/>
              </w:rPr>
              <w:t>SQL Server</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T-Sql, SQL Management Studio</w:t>
            </w:r>
          </w:p>
          <w:p w:rsidR="00480410" w:rsidRPr="00F67F65" w:rsidRDefault="00795C20" w:rsidP="00803F2D">
            <w:pPr>
              <w:spacing w:line="276" w:lineRule="auto"/>
              <w:rPr>
                <w:rFonts w:asciiTheme="minorHAnsi" w:hAnsiTheme="minorHAnsi" w:cstheme="minorHAnsi"/>
                <w:sz w:val="20"/>
              </w:rPr>
            </w:pPr>
            <w:r w:rsidRPr="00795C20">
              <w:rPr>
                <w:rFonts w:asciiTheme="minorHAnsi" w:hAnsiTheme="minorHAnsi" w:cstheme="minorHAnsi"/>
                <w:b/>
                <w:sz w:val="20"/>
              </w:rPr>
              <w:t>DB/2</w:t>
            </w:r>
            <w:r w:rsidR="00480410" w:rsidRPr="00F67F65">
              <w:rPr>
                <w:rFonts w:asciiTheme="minorHAnsi" w:hAnsiTheme="minorHAnsi" w:cstheme="minorHAnsi"/>
                <w:sz w:val="20"/>
              </w:rPr>
              <w:t xml:space="preserve"> - SQL Procedures</w:t>
            </w:r>
          </w:p>
          <w:p w:rsidR="00C935F0" w:rsidRPr="00F67F65" w:rsidRDefault="00C935F0" w:rsidP="00803F2D">
            <w:pPr>
              <w:spacing w:line="276" w:lineRule="auto"/>
              <w:rPr>
                <w:rFonts w:asciiTheme="minorHAnsi" w:hAnsiTheme="minorHAnsi" w:cstheme="minorHAnsi"/>
                <w:sz w:val="20"/>
              </w:rPr>
            </w:pPr>
            <w:r w:rsidRPr="00795C20">
              <w:rPr>
                <w:rFonts w:asciiTheme="minorHAnsi" w:hAnsiTheme="minorHAnsi" w:cstheme="minorHAnsi"/>
                <w:b/>
                <w:sz w:val="20"/>
              </w:rPr>
              <w:t>Interbase</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Stored procedures</w:t>
            </w:r>
          </w:p>
          <w:p w:rsidR="007F6CE2" w:rsidRPr="00B82CE7" w:rsidRDefault="00F502B4" w:rsidP="00803F2D">
            <w:pPr>
              <w:spacing w:line="276" w:lineRule="auto"/>
              <w:rPr>
                <w:rFonts w:asciiTheme="minorHAnsi" w:hAnsiTheme="minorHAnsi" w:cstheme="minorHAnsi"/>
                <w:sz w:val="20"/>
              </w:rPr>
            </w:pPr>
            <w:r w:rsidRPr="00795C20">
              <w:rPr>
                <w:rFonts w:asciiTheme="minorHAnsi" w:hAnsiTheme="minorHAnsi" w:cstheme="minorHAnsi"/>
                <w:b/>
                <w:sz w:val="20"/>
              </w:rPr>
              <w:t>NoSQ</w:t>
            </w:r>
            <w:r w:rsidRPr="00F67F65">
              <w:rPr>
                <w:rFonts w:asciiTheme="minorHAnsi" w:hAnsiTheme="minorHAnsi" w:cstheme="minorHAnsi"/>
                <w:sz w:val="20"/>
              </w:rPr>
              <w:t>L</w:t>
            </w:r>
            <w:bookmarkStart w:id="0" w:name="_GoBack"/>
            <w:bookmarkEnd w:id="0"/>
            <w:r w:rsidR="007F6CE2" w:rsidRPr="00F67F65">
              <w:rPr>
                <w:rFonts w:asciiTheme="minorHAnsi" w:hAnsiTheme="minorHAnsi" w:cstheme="minorHAnsi"/>
                <w:sz w:val="20"/>
              </w:rPr>
              <w:t xml:space="preserve"> </w:t>
            </w:r>
            <w:r w:rsidR="00EF6FA7">
              <w:rPr>
                <w:rFonts w:asciiTheme="minorHAnsi" w:hAnsiTheme="minorHAnsi" w:cstheme="minorHAnsi"/>
                <w:sz w:val="20"/>
              </w:rPr>
              <w:t>–</w:t>
            </w:r>
            <w:r w:rsidR="007F6CE2" w:rsidRPr="00F67F65">
              <w:rPr>
                <w:rFonts w:asciiTheme="minorHAnsi" w:hAnsiTheme="minorHAnsi" w:cstheme="minorHAnsi"/>
                <w:sz w:val="20"/>
              </w:rPr>
              <w:t xml:space="preserve"> Elastic</w:t>
            </w:r>
            <w:r w:rsidR="00795C20">
              <w:rPr>
                <w:rFonts w:asciiTheme="minorHAnsi" w:hAnsiTheme="minorHAnsi" w:cstheme="minorHAnsi"/>
                <w:sz w:val="20"/>
              </w:rPr>
              <w:t>search</w:t>
            </w:r>
            <w:r w:rsidR="00EF6FA7">
              <w:rPr>
                <w:rFonts w:asciiTheme="minorHAnsi" w:hAnsiTheme="minorHAnsi" w:cstheme="minorHAnsi"/>
                <w:sz w:val="20"/>
              </w:rPr>
              <w:t>(Learning)</w:t>
            </w:r>
            <w:r w:rsidR="00795C20">
              <w:rPr>
                <w:rFonts w:asciiTheme="minorHAnsi" w:hAnsiTheme="minorHAnsi" w:cstheme="minorHAnsi"/>
                <w:sz w:val="20"/>
              </w:rPr>
              <w:t xml:space="preserve"> </w:t>
            </w:r>
            <w:r w:rsidR="00FF07D9" w:rsidRPr="00F67F65">
              <w:rPr>
                <w:rFonts w:asciiTheme="minorHAnsi" w:hAnsiTheme="minorHAnsi" w:cstheme="minorHAnsi"/>
                <w:sz w:val="20"/>
              </w:rPr>
              <w:t>, MongoDB</w:t>
            </w:r>
            <w:r w:rsidR="00EF6FA7">
              <w:rPr>
                <w:rFonts w:asciiTheme="minorHAnsi" w:hAnsiTheme="minorHAnsi" w:cstheme="minorHAnsi"/>
                <w:sz w:val="20"/>
              </w:rPr>
              <w:t xml:space="preserve"> (Learning)</w:t>
            </w:r>
          </w:p>
        </w:tc>
      </w:tr>
      <w:tr w:rsidR="00405936" w:rsidRPr="00B82CE7" w:rsidTr="00803F2D">
        <w:trPr>
          <w:trHeight w:val="567"/>
        </w:trPr>
        <w:tc>
          <w:tcPr>
            <w:tcW w:w="2378" w:type="dxa"/>
            <w:vAlign w:val="center"/>
          </w:tcPr>
          <w:p w:rsidR="00405936" w:rsidRPr="00B82CE7" w:rsidRDefault="00405936"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.NET</w:t>
            </w:r>
          </w:p>
        </w:tc>
        <w:tc>
          <w:tcPr>
            <w:tcW w:w="8316" w:type="dxa"/>
            <w:vAlign w:val="center"/>
          </w:tcPr>
          <w:p w:rsidR="00405936" w:rsidRPr="00F67F65" w:rsidRDefault="008F2EA1" w:rsidP="00803F2D">
            <w:pPr>
              <w:snapToGrid w:val="0"/>
              <w:spacing w:line="276" w:lineRule="auto"/>
              <w:rPr>
                <w:rFonts w:asciiTheme="minorHAnsi" w:hAnsiTheme="minorHAnsi" w:cstheme="minorHAnsi"/>
                <w:sz w:val="20"/>
              </w:rPr>
            </w:pPr>
            <w:r w:rsidRPr="00795C20">
              <w:rPr>
                <w:rFonts w:asciiTheme="minorHAnsi" w:hAnsiTheme="minorHAnsi" w:cstheme="minorHAnsi"/>
                <w:b/>
                <w:sz w:val="20"/>
              </w:rPr>
              <w:t>Frameworks</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w:t>
            </w:r>
            <w:r w:rsidR="0028603A" w:rsidRPr="00F67F65">
              <w:rPr>
                <w:rFonts w:asciiTheme="minorHAnsi" w:hAnsiTheme="minorHAnsi" w:cstheme="minorHAnsi"/>
                <w:sz w:val="20"/>
              </w:rPr>
              <w:t xml:space="preserve">.NET Core, </w:t>
            </w:r>
            <w:r w:rsidRPr="00F67F65">
              <w:rPr>
                <w:rFonts w:asciiTheme="minorHAnsi" w:hAnsiTheme="minorHAnsi" w:cstheme="minorHAnsi"/>
                <w:sz w:val="20"/>
              </w:rPr>
              <w:t>Win Forms, ASP.NET, ADO.NET, Web Services</w:t>
            </w:r>
            <w:r w:rsidR="004E71FF" w:rsidRPr="00F67F65">
              <w:rPr>
                <w:rFonts w:asciiTheme="minorHAnsi" w:hAnsiTheme="minorHAnsi" w:cstheme="minorHAnsi"/>
                <w:sz w:val="20"/>
              </w:rPr>
              <w:t xml:space="preserve">, </w:t>
            </w:r>
            <w:r w:rsidR="00380BB3" w:rsidRPr="00F67F65">
              <w:rPr>
                <w:rFonts w:asciiTheme="minorHAnsi" w:hAnsiTheme="minorHAnsi" w:cstheme="minorHAnsi"/>
                <w:sz w:val="20"/>
              </w:rPr>
              <w:t>IIOP.NET</w:t>
            </w:r>
          </w:p>
          <w:p w:rsidR="008F2EA1" w:rsidRPr="00F67F65" w:rsidRDefault="008F2EA1" w:rsidP="00803F2D">
            <w:pPr>
              <w:snapToGrid w:val="0"/>
              <w:spacing w:line="276" w:lineRule="auto"/>
              <w:rPr>
                <w:rFonts w:asciiTheme="minorHAnsi" w:hAnsiTheme="minorHAnsi" w:cstheme="minorHAnsi"/>
                <w:sz w:val="20"/>
              </w:rPr>
            </w:pPr>
            <w:r w:rsidRPr="00795C20">
              <w:rPr>
                <w:rFonts w:asciiTheme="minorHAnsi" w:hAnsiTheme="minorHAnsi" w:cstheme="minorHAnsi"/>
                <w:b/>
                <w:sz w:val="20"/>
              </w:rPr>
              <w:t>Application Servers</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IIS </w:t>
            </w:r>
            <w:r w:rsidR="0013029E" w:rsidRPr="00F67F65">
              <w:rPr>
                <w:rFonts w:asciiTheme="minorHAnsi" w:hAnsiTheme="minorHAnsi" w:cstheme="minorHAnsi"/>
                <w:sz w:val="20"/>
              </w:rPr>
              <w:t>6.0</w:t>
            </w:r>
          </w:p>
        </w:tc>
      </w:tr>
      <w:tr w:rsidR="006E6575" w:rsidRPr="00B82CE7" w:rsidTr="00803F2D">
        <w:trPr>
          <w:trHeight w:val="2827"/>
        </w:trPr>
        <w:tc>
          <w:tcPr>
            <w:tcW w:w="2378" w:type="dxa"/>
            <w:vAlign w:val="center"/>
          </w:tcPr>
          <w:p w:rsidR="006E6575" w:rsidRPr="00B82CE7" w:rsidRDefault="006E6575"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Other</w:t>
            </w:r>
            <w:r w:rsidR="003F1243" w:rsidRPr="00B82CE7">
              <w:rPr>
                <w:rFonts w:asciiTheme="minorHAnsi" w:hAnsiTheme="minorHAnsi" w:cstheme="minorHAnsi"/>
                <w:b/>
                <w:bCs/>
                <w:color w:val="000000"/>
                <w:sz w:val="20"/>
                <w:szCs w:val="20"/>
              </w:rPr>
              <w:t>s</w:t>
            </w:r>
            <w:r w:rsidRPr="00B82CE7">
              <w:rPr>
                <w:rFonts w:asciiTheme="minorHAnsi" w:hAnsiTheme="minorHAnsi" w:cstheme="minorHAnsi"/>
                <w:b/>
                <w:bCs/>
                <w:color w:val="000000"/>
                <w:sz w:val="20"/>
                <w:szCs w:val="20"/>
              </w:rPr>
              <w:tab/>
            </w:r>
          </w:p>
        </w:tc>
        <w:tc>
          <w:tcPr>
            <w:tcW w:w="8316" w:type="dxa"/>
            <w:vAlign w:val="center"/>
          </w:tcPr>
          <w:p w:rsidR="00FB1738" w:rsidRPr="00F67F65" w:rsidRDefault="00FB1738" w:rsidP="00803F2D">
            <w:pPr>
              <w:spacing w:line="276" w:lineRule="auto"/>
              <w:rPr>
                <w:rFonts w:asciiTheme="minorHAnsi" w:hAnsiTheme="minorHAnsi" w:cstheme="minorHAnsi"/>
                <w:sz w:val="20"/>
              </w:rPr>
            </w:pPr>
            <w:r w:rsidRPr="00795C20">
              <w:rPr>
                <w:rFonts w:asciiTheme="minorHAnsi" w:hAnsiTheme="minorHAnsi" w:cstheme="minorHAnsi"/>
                <w:b/>
                <w:sz w:val="20"/>
              </w:rPr>
              <w:t>Agile</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CA Rally, Flowdock</w:t>
            </w:r>
          </w:p>
          <w:p w:rsidR="00FB1738" w:rsidRPr="00F67F65" w:rsidRDefault="00FB1738" w:rsidP="00803F2D">
            <w:pPr>
              <w:spacing w:line="276" w:lineRule="auto"/>
              <w:rPr>
                <w:rFonts w:asciiTheme="minorHAnsi" w:hAnsiTheme="minorHAnsi" w:cstheme="minorHAnsi"/>
                <w:sz w:val="20"/>
              </w:rPr>
            </w:pPr>
            <w:r w:rsidRPr="00795C20">
              <w:rPr>
                <w:rFonts w:asciiTheme="minorHAnsi" w:hAnsiTheme="minorHAnsi" w:cstheme="minorHAnsi"/>
                <w:b/>
                <w:sz w:val="20"/>
              </w:rPr>
              <w:t>Collaboration</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Confluence, Crucible</w:t>
            </w:r>
            <w:r w:rsidR="00370104" w:rsidRPr="00F67F65">
              <w:rPr>
                <w:rFonts w:asciiTheme="minorHAnsi" w:hAnsiTheme="minorHAnsi" w:cstheme="minorHAnsi"/>
                <w:sz w:val="20"/>
              </w:rPr>
              <w:t xml:space="preserve"> (Code review )</w:t>
            </w:r>
          </w:p>
          <w:p w:rsidR="00FB1738" w:rsidRPr="00F67F65" w:rsidRDefault="004A1246" w:rsidP="00803F2D">
            <w:pPr>
              <w:spacing w:line="276" w:lineRule="auto"/>
              <w:rPr>
                <w:rFonts w:asciiTheme="minorHAnsi" w:hAnsiTheme="minorHAnsi" w:cstheme="minorHAnsi"/>
                <w:sz w:val="20"/>
              </w:rPr>
            </w:pPr>
            <w:r w:rsidRPr="00795C20">
              <w:rPr>
                <w:rFonts w:asciiTheme="minorHAnsi" w:hAnsiTheme="minorHAnsi" w:cstheme="minorHAnsi"/>
                <w:b/>
                <w:sz w:val="20"/>
              </w:rPr>
              <w:t>Modelling</w:t>
            </w:r>
            <w:r w:rsidR="00FB1738" w:rsidRPr="00F67F65">
              <w:rPr>
                <w:rFonts w:asciiTheme="minorHAnsi" w:hAnsiTheme="minorHAnsi" w:cstheme="minorHAnsi"/>
                <w:sz w:val="20"/>
              </w:rPr>
              <w:t xml:space="preserve"> </w:t>
            </w:r>
            <w:r w:rsidR="00795C20">
              <w:rPr>
                <w:rFonts w:asciiTheme="minorHAnsi" w:hAnsiTheme="minorHAnsi" w:cstheme="minorHAnsi"/>
                <w:sz w:val="20"/>
              </w:rPr>
              <w:t>-</w:t>
            </w:r>
            <w:r w:rsidR="00FB1738" w:rsidRPr="00F67F65">
              <w:rPr>
                <w:rFonts w:asciiTheme="minorHAnsi" w:hAnsiTheme="minorHAnsi" w:cstheme="minorHAnsi"/>
                <w:sz w:val="20"/>
              </w:rPr>
              <w:t xml:space="preserve"> Visio, </w:t>
            </w:r>
            <w:r w:rsidRPr="00F67F65">
              <w:rPr>
                <w:rFonts w:asciiTheme="minorHAnsi" w:hAnsiTheme="minorHAnsi" w:cstheme="minorHAnsi"/>
                <w:sz w:val="20"/>
              </w:rPr>
              <w:t xml:space="preserve">Enterprise Architect, ErWin, </w:t>
            </w:r>
            <w:r w:rsidR="00FB1738" w:rsidRPr="00F67F65">
              <w:rPr>
                <w:rFonts w:asciiTheme="minorHAnsi" w:hAnsiTheme="minorHAnsi" w:cstheme="minorHAnsi"/>
                <w:sz w:val="20"/>
              </w:rPr>
              <w:t>Structurizr, Draw.io</w:t>
            </w:r>
          </w:p>
          <w:p w:rsidR="005F5E3A" w:rsidRPr="00F67F65" w:rsidRDefault="005F5E3A" w:rsidP="00803F2D">
            <w:pPr>
              <w:spacing w:line="276" w:lineRule="auto"/>
              <w:rPr>
                <w:rFonts w:asciiTheme="minorHAnsi" w:hAnsiTheme="minorHAnsi" w:cstheme="minorHAnsi"/>
                <w:sz w:val="20"/>
              </w:rPr>
            </w:pPr>
            <w:r w:rsidRPr="00763399">
              <w:rPr>
                <w:rFonts w:asciiTheme="minorHAnsi" w:hAnsiTheme="minorHAnsi" w:cstheme="minorHAnsi"/>
                <w:b/>
                <w:sz w:val="20"/>
              </w:rPr>
              <w:t>Security</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CA Sitemin</w:t>
            </w:r>
            <w:r w:rsidR="000B6978" w:rsidRPr="00F67F65">
              <w:rPr>
                <w:rFonts w:asciiTheme="minorHAnsi" w:hAnsiTheme="minorHAnsi" w:cstheme="minorHAnsi"/>
                <w:sz w:val="20"/>
              </w:rPr>
              <w:t xml:space="preserve">der, Layer7, </w:t>
            </w:r>
            <w:r w:rsidR="001E5736" w:rsidRPr="00F67F65">
              <w:rPr>
                <w:rFonts w:asciiTheme="minorHAnsi" w:hAnsiTheme="minorHAnsi" w:cstheme="minorHAnsi"/>
                <w:sz w:val="20"/>
              </w:rPr>
              <w:t xml:space="preserve">Ping Federate (SSO),  </w:t>
            </w:r>
            <w:r w:rsidR="000B6978" w:rsidRPr="00F67F65">
              <w:rPr>
                <w:rFonts w:asciiTheme="minorHAnsi" w:hAnsiTheme="minorHAnsi" w:cstheme="minorHAnsi"/>
                <w:sz w:val="20"/>
              </w:rPr>
              <w:t>Kong</w:t>
            </w:r>
          </w:p>
          <w:p w:rsidR="005F5E3A" w:rsidRPr="00F67F65" w:rsidRDefault="005F5E3A" w:rsidP="00803F2D">
            <w:pPr>
              <w:spacing w:line="276" w:lineRule="auto"/>
              <w:rPr>
                <w:rFonts w:asciiTheme="minorHAnsi" w:hAnsiTheme="minorHAnsi" w:cstheme="minorHAnsi"/>
                <w:sz w:val="20"/>
              </w:rPr>
            </w:pPr>
            <w:r w:rsidRPr="00763399">
              <w:rPr>
                <w:rFonts w:asciiTheme="minorHAnsi" w:hAnsiTheme="minorHAnsi" w:cstheme="minorHAnsi"/>
                <w:b/>
                <w:sz w:val="20"/>
              </w:rPr>
              <w:t>Load balancers</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F5, </w:t>
            </w:r>
            <w:r w:rsidR="000B6978" w:rsidRPr="00F67F65">
              <w:rPr>
                <w:rFonts w:asciiTheme="minorHAnsi" w:hAnsiTheme="minorHAnsi" w:cstheme="minorHAnsi"/>
                <w:sz w:val="20"/>
              </w:rPr>
              <w:t>HAProxy</w:t>
            </w:r>
          </w:p>
          <w:p w:rsidR="00CA7F53" w:rsidRPr="00F67F65" w:rsidRDefault="00CA7F53" w:rsidP="00803F2D">
            <w:pPr>
              <w:spacing w:line="276" w:lineRule="auto"/>
              <w:rPr>
                <w:rFonts w:asciiTheme="minorHAnsi" w:hAnsiTheme="minorHAnsi" w:cstheme="minorHAnsi"/>
                <w:sz w:val="20"/>
              </w:rPr>
            </w:pPr>
            <w:r w:rsidRPr="00763399">
              <w:rPr>
                <w:rFonts w:asciiTheme="minorHAnsi" w:hAnsiTheme="minorHAnsi" w:cstheme="minorHAnsi"/>
                <w:b/>
                <w:sz w:val="20"/>
              </w:rPr>
              <w:t>Performance Monitoring</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Dynatrace, NewRelic, VisualVM, Par</w:t>
            </w:r>
            <w:r w:rsidR="00763399">
              <w:rPr>
                <w:rFonts w:asciiTheme="minorHAnsi" w:hAnsiTheme="minorHAnsi" w:cstheme="minorHAnsi"/>
                <w:sz w:val="20"/>
              </w:rPr>
              <w:t>asoft Insure++, Rational Purify</w:t>
            </w:r>
          </w:p>
          <w:p w:rsidR="005F5E3A" w:rsidRPr="00F67F65" w:rsidRDefault="006E6575" w:rsidP="00803F2D">
            <w:pPr>
              <w:spacing w:line="276" w:lineRule="auto"/>
              <w:rPr>
                <w:rFonts w:asciiTheme="minorHAnsi" w:hAnsiTheme="minorHAnsi" w:cstheme="minorHAnsi"/>
                <w:sz w:val="20"/>
              </w:rPr>
            </w:pPr>
            <w:r w:rsidRPr="00763399">
              <w:rPr>
                <w:rFonts w:asciiTheme="minorHAnsi" w:hAnsiTheme="minorHAnsi" w:cstheme="minorHAnsi"/>
                <w:b/>
                <w:sz w:val="20"/>
              </w:rPr>
              <w:t>Reporting Tools</w:t>
            </w:r>
            <w:r w:rsidR="00866D12" w:rsidRPr="00F67F65">
              <w:rPr>
                <w:rFonts w:asciiTheme="minorHAnsi" w:hAnsiTheme="minorHAnsi" w:cstheme="minorHAnsi"/>
                <w:sz w:val="20"/>
              </w:rPr>
              <w:t xml:space="preserve"> </w:t>
            </w:r>
            <w:r w:rsidR="00795C20">
              <w:rPr>
                <w:rFonts w:asciiTheme="minorHAnsi" w:hAnsiTheme="minorHAnsi" w:cstheme="minorHAnsi"/>
                <w:sz w:val="20"/>
              </w:rPr>
              <w:t>-</w:t>
            </w:r>
            <w:r w:rsidR="00866D12" w:rsidRPr="00F67F65">
              <w:rPr>
                <w:rFonts w:asciiTheme="minorHAnsi" w:hAnsiTheme="minorHAnsi" w:cstheme="minorHAnsi"/>
                <w:sz w:val="20"/>
              </w:rPr>
              <w:t xml:space="preserve">  </w:t>
            </w:r>
            <w:r w:rsidR="005F5E3A" w:rsidRPr="00F67F65">
              <w:rPr>
                <w:rFonts w:asciiTheme="minorHAnsi" w:hAnsiTheme="minorHAnsi" w:cstheme="minorHAnsi"/>
                <w:sz w:val="20"/>
              </w:rPr>
              <w:t xml:space="preserve">Tableau, Cognos, </w:t>
            </w:r>
            <w:r w:rsidRPr="00F67F65">
              <w:rPr>
                <w:rFonts w:asciiTheme="minorHAnsi" w:hAnsiTheme="minorHAnsi" w:cstheme="minorHAnsi"/>
                <w:sz w:val="20"/>
              </w:rPr>
              <w:t>Seagate Crystal Reports 7.0, Brio SQR Reports, Quick Reports</w:t>
            </w:r>
          </w:p>
          <w:p w:rsidR="00FB1738" w:rsidRPr="00F67F65" w:rsidRDefault="00087147" w:rsidP="00803F2D">
            <w:pPr>
              <w:spacing w:line="276" w:lineRule="auto"/>
              <w:rPr>
                <w:rFonts w:asciiTheme="minorHAnsi" w:hAnsiTheme="minorHAnsi" w:cstheme="minorHAnsi"/>
                <w:sz w:val="20"/>
              </w:rPr>
            </w:pPr>
            <w:r w:rsidRPr="00763399">
              <w:rPr>
                <w:rFonts w:asciiTheme="minorHAnsi" w:hAnsiTheme="minorHAnsi" w:cstheme="minorHAnsi"/>
                <w:b/>
                <w:sz w:val="20"/>
              </w:rPr>
              <w:t>Compliance</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HP SOA Systinet</w:t>
            </w:r>
            <w:r w:rsidR="0085315D" w:rsidRPr="00F67F65">
              <w:rPr>
                <w:rFonts w:asciiTheme="minorHAnsi" w:hAnsiTheme="minorHAnsi" w:cstheme="minorHAnsi"/>
                <w:sz w:val="20"/>
              </w:rPr>
              <w:t xml:space="preserve"> (SOA)</w:t>
            </w:r>
            <w:r w:rsidRPr="00F67F65">
              <w:rPr>
                <w:rFonts w:asciiTheme="minorHAnsi" w:hAnsiTheme="minorHAnsi" w:cstheme="minorHAnsi"/>
                <w:sz w:val="20"/>
              </w:rPr>
              <w:t>, Collibra</w:t>
            </w:r>
            <w:r w:rsidR="0085315D" w:rsidRPr="00F67F65">
              <w:rPr>
                <w:rFonts w:asciiTheme="minorHAnsi" w:hAnsiTheme="minorHAnsi" w:cstheme="minorHAnsi"/>
                <w:sz w:val="20"/>
              </w:rPr>
              <w:t xml:space="preserve"> ( Data governance)</w:t>
            </w:r>
          </w:p>
          <w:p w:rsidR="000B7031" w:rsidRPr="00F67F65" w:rsidRDefault="000B7031" w:rsidP="00803F2D">
            <w:pPr>
              <w:spacing w:line="276" w:lineRule="auto"/>
              <w:rPr>
                <w:rFonts w:asciiTheme="minorHAnsi" w:hAnsiTheme="minorHAnsi" w:cstheme="minorHAnsi"/>
                <w:sz w:val="20"/>
              </w:rPr>
            </w:pPr>
            <w:r w:rsidRPr="00763399">
              <w:rPr>
                <w:rFonts w:asciiTheme="minorHAnsi" w:hAnsiTheme="minorHAnsi" w:cstheme="minorHAnsi"/>
                <w:b/>
                <w:sz w:val="20"/>
              </w:rPr>
              <w:t>BPM</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OpenText Cordys, Alfresco Activiti.</w:t>
            </w:r>
          </w:p>
          <w:p w:rsidR="00230ABF" w:rsidRPr="00F67F65" w:rsidRDefault="00230ABF" w:rsidP="00803F2D">
            <w:pPr>
              <w:spacing w:line="276" w:lineRule="auto"/>
              <w:rPr>
                <w:rFonts w:asciiTheme="minorHAnsi" w:hAnsiTheme="minorHAnsi" w:cstheme="minorHAnsi"/>
                <w:sz w:val="20"/>
              </w:rPr>
            </w:pPr>
            <w:r w:rsidRPr="00763399">
              <w:rPr>
                <w:rFonts w:asciiTheme="minorHAnsi" w:hAnsiTheme="minorHAnsi" w:cstheme="minorHAnsi"/>
                <w:b/>
                <w:sz w:val="20"/>
              </w:rPr>
              <w:t>Document Management</w:t>
            </w:r>
            <w:r w:rsidRPr="00F67F65">
              <w:rPr>
                <w:rFonts w:asciiTheme="minorHAnsi" w:hAnsiTheme="minorHAnsi" w:cstheme="minorHAnsi"/>
                <w:sz w:val="20"/>
              </w:rPr>
              <w:t xml:space="preserve"> </w:t>
            </w:r>
            <w:r w:rsidR="00795C20">
              <w:rPr>
                <w:rFonts w:asciiTheme="minorHAnsi" w:hAnsiTheme="minorHAnsi" w:cstheme="minorHAnsi"/>
                <w:sz w:val="20"/>
              </w:rPr>
              <w:t>-</w:t>
            </w:r>
            <w:r w:rsidRPr="00F67F65">
              <w:rPr>
                <w:rFonts w:asciiTheme="minorHAnsi" w:hAnsiTheme="minorHAnsi" w:cstheme="minorHAnsi"/>
                <w:sz w:val="20"/>
              </w:rPr>
              <w:t xml:space="preserve"> Alfresco, CleverSafe, Cavo</w:t>
            </w:r>
          </w:p>
        </w:tc>
      </w:tr>
      <w:tr w:rsidR="001E672A" w:rsidRPr="00B82CE7" w:rsidTr="00803F2D">
        <w:trPr>
          <w:trHeight w:val="449"/>
        </w:trPr>
        <w:tc>
          <w:tcPr>
            <w:tcW w:w="2378" w:type="dxa"/>
            <w:tcBorders>
              <w:top w:val="single" w:sz="4" w:space="0" w:color="000000"/>
              <w:left w:val="single" w:sz="4" w:space="0" w:color="000000"/>
              <w:bottom w:val="single" w:sz="4" w:space="0" w:color="000000"/>
              <w:right w:val="single" w:sz="4" w:space="0" w:color="000000"/>
            </w:tcBorders>
            <w:vAlign w:val="center"/>
          </w:tcPr>
          <w:p w:rsidR="00BB7601" w:rsidRPr="00B82CE7" w:rsidRDefault="001E672A" w:rsidP="00803F2D">
            <w:pPr>
              <w:snapToGrid w:val="0"/>
              <w:spacing w:line="276" w:lineRule="auto"/>
              <w:rPr>
                <w:rFonts w:asciiTheme="minorHAnsi" w:hAnsiTheme="minorHAnsi" w:cstheme="minorHAnsi"/>
                <w:b/>
                <w:bCs/>
                <w:color w:val="000000"/>
                <w:sz w:val="20"/>
                <w:szCs w:val="20"/>
              </w:rPr>
            </w:pPr>
            <w:r w:rsidRPr="00B82CE7">
              <w:rPr>
                <w:rFonts w:asciiTheme="minorHAnsi" w:hAnsiTheme="minorHAnsi" w:cstheme="minorHAnsi"/>
                <w:b/>
                <w:bCs/>
                <w:color w:val="000000"/>
                <w:sz w:val="20"/>
                <w:szCs w:val="20"/>
              </w:rPr>
              <w:t>Operating System</w:t>
            </w:r>
            <w:r w:rsidR="00763399">
              <w:rPr>
                <w:rFonts w:asciiTheme="minorHAnsi" w:hAnsiTheme="minorHAnsi" w:cstheme="minorHAnsi"/>
                <w:b/>
                <w:bCs/>
                <w:color w:val="000000"/>
                <w:sz w:val="20"/>
                <w:szCs w:val="20"/>
              </w:rPr>
              <w:t>s</w:t>
            </w:r>
          </w:p>
        </w:tc>
        <w:tc>
          <w:tcPr>
            <w:tcW w:w="8316" w:type="dxa"/>
            <w:tcBorders>
              <w:top w:val="single" w:sz="4" w:space="0" w:color="000000"/>
              <w:left w:val="single" w:sz="4" w:space="0" w:color="000000"/>
              <w:bottom w:val="single" w:sz="4" w:space="0" w:color="000000"/>
              <w:right w:val="single" w:sz="4" w:space="0" w:color="000000"/>
            </w:tcBorders>
            <w:vAlign w:val="center"/>
          </w:tcPr>
          <w:p w:rsidR="001E672A" w:rsidRPr="00F67F65" w:rsidRDefault="001E672A" w:rsidP="00803F2D">
            <w:pPr>
              <w:spacing w:line="276" w:lineRule="auto"/>
              <w:rPr>
                <w:rFonts w:asciiTheme="minorHAnsi" w:hAnsiTheme="minorHAnsi" w:cstheme="minorHAnsi"/>
                <w:sz w:val="20"/>
              </w:rPr>
            </w:pPr>
            <w:r w:rsidRPr="00F67F65">
              <w:rPr>
                <w:rFonts w:asciiTheme="minorHAnsi" w:hAnsiTheme="minorHAnsi" w:cstheme="minorHAnsi"/>
                <w:sz w:val="20"/>
              </w:rPr>
              <w:t>Linux, Sun Solaris, IBM AIX, HP-UX, Windows</w:t>
            </w:r>
            <w:r w:rsidR="00F67F65" w:rsidRPr="00F67F65">
              <w:rPr>
                <w:rFonts w:asciiTheme="minorHAnsi" w:hAnsiTheme="minorHAnsi" w:cstheme="minorHAnsi"/>
                <w:sz w:val="20"/>
              </w:rPr>
              <w:t xml:space="preserve"> </w:t>
            </w:r>
            <w:r w:rsidRPr="00F67F65">
              <w:rPr>
                <w:rFonts w:asciiTheme="minorHAnsi" w:hAnsiTheme="minorHAnsi" w:cstheme="minorHAnsi"/>
                <w:sz w:val="20"/>
              </w:rPr>
              <w:t>, TSO/ISPF</w:t>
            </w:r>
          </w:p>
        </w:tc>
      </w:tr>
    </w:tbl>
    <w:p w:rsidR="007979CB" w:rsidRDefault="007979CB" w:rsidP="002A5CD6">
      <w:pPr>
        <w:pStyle w:val="ListParagraph"/>
        <w:tabs>
          <w:tab w:val="left" w:pos="720"/>
        </w:tabs>
        <w:spacing w:line="276" w:lineRule="auto"/>
        <w:ind w:left="1440"/>
        <w:jc w:val="both"/>
        <w:rPr>
          <w:rFonts w:asciiTheme="minorHAnsi" w:hAnsiTheme="minorHAnsi" w:cstheme="minorHAnsi"/>
          <w:sz w:val="20"/>
          <w:szCs w:val="20"/>
        </w:rPr>
      </w:pPr>
    </w:p>
    <w:p w:rsidR="007979CB" w:rsidRDefault="007979CB">
      <w:pPr>
        <w:suppressAutoHyphens w:val="0"/>
        <w:rPr>
          <w:rFonts w:asciiTheme="minorHAnsi" w:hAnsiTheme="minorHAnsi" w:cstheme="minorHAnsi"/>
          <w:sz w:val="20"/>
          <w:szCs w:val="20"/>
        </w:rPr>
      </w:pPr>
      <w:r>
        <w:rPr>
          <w:rFonts w:asciiTheme="minorHAnsi" w:hAnsiTheme="minorHAnsi" w:cstheme="minorHAnsi"/>
          <w:sz w:val="20"/>
          <w:szCs w:val="20"/>
        </w:rPr>
        <w:br w:type="page"/>
      </w:r>
    </w:p>
    <w:p w:rsidR="000F2832" w:rsidRPr="000F2832" w:rsidRDefault="000F2832" w:rsidP="002A5CD6">
      <w:pPr>
        <w:pStyle w:val="ListParagraph"/>
        <w:tabs>
          <w:tab w:val="left" w:pos="720"/>
        </w:tabs>
        <w:spacing w:line="276" w:lineRule="auto"/>
        <w:ind w:left="1440"/>
        <w:jc w:val="both"/>
        <w:rPr>
          <w:rFonts w:asciiTheme="minorHAnsi" w:hAnsiTheme="minorHAnsi" w:cstheme="minorHAnsi"/>
          <w:sz w:val="20"/>
          <w:szCs w:val="20"/>
        </w:rPr>
      </w:pPr>
    </w:p>
    <w:p w:rsidR="008A2A35" w:rsidRPr="000F2832" w:rsidRDefault="008A2A35" w:rsidP="002A5CD6">
      <w:pPr>
        <w:pBdr>
          <w:top w:val="single" w:sz="4" w:space="1" w:color="auto"/>
          <w:left w:val="single" w:sz="4" w:space="4" w:color="auto"/>
          <w:bottom w:val="single" w:sz="4" w:space="1" w:color="auto"/>
          <w:right w:val="single" w:sz="4" w:space="4" w:color="auto"/>
        </w:pBdr>
        <w:shd w:val="clear" w:color="auto" w:fill="DBE5F1" w:themeFill="accent1" w:themeFillTint="33"/>
        <w:spacing w:line="276" w:lineRule="auto"/>
        <w:jc w:val="both"/>
        <w:rPr>
          <w:rFonts w:asciiTheme="minorHAnsi" w:hAnsiTheme="minorHAnsi" w:cstheme="minorHAnsi"/>
          <w:b/>
          <w:iCs/>
          <w:sz w:val="20"/>
          <w:szCs w:val="20"/>
        </w:rPr>
      </w:pPr>
      <w:r>
        <w:rPr>
          <w:rFonts w:asciiTheme="minorHAnsi" w:hAnsiTheme="minorHAnsi" w:cstheme="minorHAnsi"/>
          <w:b/>
          <w:iCs/>
          <w:sz w:val="20"/>
          <w:szCs w:val="20"/>
        </w:rPr>
        <w:t>Project Details</w:t>
      </w:r>
    </w:p>
    <w:p w:rsidR="008A2A35" w:rsidRDefault="008A2A35" w:rsidP="002A5CD6">
      <w:pPr>
        <w:pStyle w:val="Header"/>
        <w:tabs>
          <w:tab w:val="clear" w:pos="4320"/>
          <w:tab w:val="clear" w:pos="8640"/>
          <w:tab w:val="left" w:pos="360"/>
          <w:tab w:val="left" w:pos="1800"/>
        </w:tabs>
        <w:spacing w:line="276" w:lineRule="auto"/>
        <w:ind w:left="360"/>
        <w:jc w:val="both"/>
        <w:rPr>
          <w:rFonts w:asciiTheme="minorHAnsi" w:hAnsiTheme="minorHAnsi" w:cstheme="minorHAnsi"/>
          <w:b/>
          <w:sz w:val="20"/>
          <w:szCs w:val="20"/>
        </w:rPr>
      </w:pPr>
    </w:p>
    <w:p w:rsidR="004B5D00" w:rsidRPr="00ED1F0B" w:rsidRDefault="004B5D00"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Optum Prepay Review Cloud Enablement</w:t>
      </w:r>
      <w:r w:rsidR="00ED478E" w:rsidRPr="000C64EB">
        <w:rPr>
          <w:rFonts w:asciiTheme="minorHAnsi" w:hAnsiTheme="minorHAnsi" w:cstheme="minorHAnsi"/>
          <w:b/>
          <w:iCs/>
          <w:sz w:val="20"/>
          <w:szCs w:val="20"/>
        </w:rPr>
        <w:t xml:space="preserve"> </w:t>
      </w:r>
      <w:r w:rsidR="00ED478E" w:rsidRPr="000C64EB">
        <w:rPr>
          <w:rFonts w:asciiTheme="minorHAnsi" w:hAnsiTheme="minorHAnsi" w:cstheme="minorHAnsi"/>
          <w:b/>
          <w:iCs/>
          <w:sz w:val="20"/>
          <w:szCs w:val="20"/>
        </w:rPr>
        <w:tab/>
      </w:r>
      <w:r w:rsidR="00ED478E">
        <w:rPr>
          <w:rFonts w:asciiTheme="minorHAnsi" w:hAnsiTheme="minorHAnsi" w:cstheme="minorHAnsi"/>
          <w:b/>
          <w:sz w:val="20"/>
          <w:szCs w:val="20"/>
        </w:rPr>
        <w:tab/>
      </w:r>
      <w:r w:rsidR="00ED478E">
        <w:rPr>
          <w:rFonts w:asciiTheme="minorHAnsi" w:hAnsiTheme="minorHAnsi" w:cstheme="minorHAnsi"/>
          <w:b/>
          <w:sz w:val="20"/>
          <w:szCs w:val="20"/>
        </w:rPr>
        <w:tab/>
      </w:r>
      <w:r w:rsidR="00ED478E">
        <w:rPr>
          <w:rFonts w:asciiTheme="minorHAnsi" w:hAnsiTheme="minorHAnsi" w:cstheme="minorHAnsi"/>
          <w:b/>
          <w:sz w:val="20"/>
          <w:szCs w:val="20"/>
        </w:rPr>
        <w:tab/>
      </w:r>
      <w:r w:rsidR="00ED478E">
        <w:rPr>
          <w:rFonts w:asciiTheme="minorHAnsi" w:hAnsiTheme="minorHAnsi" w:cstheme="minorHAnsi"/>
          <w:b/>
          <w:sz w:val="20"/>
          <w:szCs w:val="20"/>
        </w:rPr>
        <w:tab/>
      </w:r>
      <w:r w:rsidR="00ED478E">
        <w:rPr>
          <w:rFonts w:asciiTheme="minorHAnsi" w:hAnsiTheme="minorHAnsi" w:cstheme="minorHAnsi"/>
          <w:b/>
          <w:sz w:val="20"/>
          <w:szCs w:val="20"/>
        </w:rPr>
        <w:tab/>
      </w:r>
      <w:r w:rsidR="007979CB">
        <w:rPr>
          <w:rFonts w:asciiTheme="minorHAnsi" w:hAnsiTheme="minorHAnsi" w:cstheme="minorHAnsi"/>
          <w:b/>
          <w:sz w:val="20"/>
          <w:szCs w:val="20"/>
        </w:rPr>
        <w:tab/>
      </w:r>
      <w:r w:rsidR="007979CB">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ED478E" w:rsidRPr="00804C47">
        <w:rPr>
          <w:rFonts w:asciiTheme="minorHAnsi" w:hAnsiTheme="minorHAnsi" w:cstheme="minorHAnsi"/>
          <w:b/>
          <w:sz w:val="20"/>
          <w:szCs w:val="20"/>
        </w:rPr>
        <w:t>Feb 2018 – Current</w:t>
      </w:r>
    </w:p>
    <w:p w:rsidR="004B5D00" w:rsidRPr="00B82CE7" w:rsidRDefault="004B5D00" w:rsidP="00DE08D1">
      <w:pPr>
        <w:pStyle w:val="Header"/>
        <w:tabs>
          <w:tab w:val="clear" w:pos="4320"/>
          <w:tab w:val="clear" w:pos="8640"/>
          <w:tab w:val="left" w:pos="180"/>
          <w:tab w:val="left" w:pos="36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00DE08D1">
        <w:rPr>
          <w:rFonts w:asciiTheme="minorHAnsi" w:hAnsiTheme="minorHAnsi" w:cstheme="minorHAnsi"/>
          <w:b/>
          <w:sz w:val="20"/>
          <w:szCs w:val="20"/>
        </w:rPr>
        <w:t xml:space="preserve">                    </w:t>
      </w:r>
      <w:r w:rsidRPr="00B82CE7">
        <w:rPr>
          <w:rFonts w:asciiTheme="minorHAnsi" w:hAnsiTheme="minorHAnsi" w:cstheme="minorHAnsi"/>
          <w:sz w:val="20"/>
          <w:szCs w:val="20"/>
        </w:rPr>
        <w:t>Commercial payers</w:t>
      </w:r>
    </w:p>
    <w:p w:rsidR="004B5D00" w:rsidRPr="00B82CE7" w:rsidRDefault="004B5D00"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bCs/>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bCs/>
          <w:sz w:val="20"/>
          <w:szCs w:val="20"/>
        </w:rPr>
        <w:t>Kafka, Spark, Java 8, Scala,</w:t>
      </w:r>
      <w:r w:rsidRPr="00B82CE7">
        <w:rPr>
          <w:rFonts w:asciiTheme="minorHAnsi" w:hAnsiTheme="minorHAnsi" w:cstheme="minorHAnsi"/>
          <w:b/>
          <w:bCs/>
          <w:sz w:val="20"/>
          <w:szCs w:val="20"/>
        </w:rPr>
        <w:t xml:space="preserve"> </w:t>
      </w:r>
      <w:r w:rsidR="00396500">
        <w:rPr>
          <w:rFonts w:asciiTheme="minorHAnsi" w:hAnsiTheme="minorHAnsi" w:cstheme="minorHAnsi"/>
          <w:bCs/>
          <w:sz w:val="20"/>
          <w:szCs w:val="20"/>
        </w:rPr>
        <w:t>S</w:t>
      </w:r>
      <w:r w:rsidR="00396500" w:rsidRPr="00B82CE7">
        <w:rPr>
          <w:rFonts w:asciiTheme="minorHAnsi" w:hAnsiTheme="minorHAnsi" w:cstheme="minorHAnsi"/>
          <w:bCs/>
          <w:sz w:val="20"/>
          <w:szCs w:val="20"/>
        </w:rPr>
        <w:t>pring</w:t>
      </w:r>
      <w:r w:rsidRPr="00B82CE7">
        <w:rPr>
          <w:rFonts w:asciiTheme="minorHAnsi" w:hAnsiTheme="minorHAnsi" w:cstheme="minorHAnsi"/>
          <w:bCs/>
          <w:sz w:val="20"/>
          <w:szCs w:val="20"/>
        </w:rPr>
        <w:t xml:space="preserve">, Docker, Kubernetes, Mule ESB, Redhat Openshift </w:t>
      </w:r>
      <w:r w:rsidR="00396500">
        <w:rPr>
          <w:rFonts w:asciiTheme="minorHAnsi" w:hAnsiTheme="minorHAnsi" w:cstheme="minorHAnsi"/>
          <w:bCs/>
          <w:sz w:val="20"/>
          <w:szCs w:val="20"/>
        </w:rPr>
        <w:t xml:space="preserve">  </w:t>
      </w:r>
      <w:r w:rsidRPr="00B82CE7">
        <w:rPr>
          <w:rFonts w:asciiTheme="minorHAnsi" w:hAnsiTheme="minorHAnsi" w:cstheme="minorHAnsi"/>
          <w:bCs/>
          <w:sz w:val="20"/>
          <w:szCs w:val="20"/>
        </w:rPr>
        <w:t>Origins, MySQL, Groovy, Swagger, Kong, Angular 2.</w:t>
      </w:r>
    </w:p>
    <w:p w:rsidR="004B5D00" w:rsidRPr="00B82CE7" w:rsidRDefault="004B5D00" w:rsidP="00DE08D1">
      <w:pPr>
        <w:pStyle w:val="Header"/>
        <w:tabs>
          <w:tab w:val="clear" w:pos="4320"/>
          <w:tab w:val="clear" w:pos="8640"/>
          <w:tab w:val="left" w:pos="360"/>
          <w:tab w:val="left" w:pos="1800"/>
        </w:tabs>
        <w:spacing w:line="276" w:lineRule="auto"/>
        <w:ind w:left="1440" w:hanging="1440"/>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Pr="00B82CE7">
        <w:rPr>
          <w:rFonts w:asciiTheme="minorHAnsi" w:hAnsiTheme="minorHAnsi" w:cstheme="minorHAnsi"/>
          <w:sz w:val="20"/>
          <w:szCs w:val="20"/>
        </w:rPr>
        <w:t xml:space="preserve">Optum Prepay Solutions is an Anti-Fraud Recovery product sold to commercial and </w:t>
      </w:r>
      <w:r w:rsidR="008B6B9D">
        <w:rPr>
          <w:rFonts w:asciiTheme="minorHAnsi" w:hAnsiTheme="minorHAnsi" w:cstheme="minorHAnsi"/>
          <w:sz w:val="20"/>
          <w:szCs w:val="20"/>
        </w:rPr>
        <w:t xml:space="preserve">  </w:t>
      </w:r>
      <w:r w:rsidRPr="00B82CE7">
        <w:rPr>
          <w:rFonts w:asciiTheme="minorHAnsi" w:hAnsiTheme="minorHAnsi" w:cstheme="minorHAnsi"/>
          <w:sz w:val="20"/>
          <w:szCs w:val="20"/>
        </w:rPr>
        <w:t xml:space="preserve">government payers. The project involves rewriting the existing product to a cloud based solution that can be deployed as SaaS </w:t>
      </w:r>
      <w:r w:rsidR="008A2A35" w:rsidRPr="00B82CE7">
        <w:rPr>
          <w:rFonts w:asciiTheme="minorHAnsi" w:hAnsiTheme="minorHAnsi" w:cstheme="minorHAnsi"/>
          <w:sz w:val="20"/>
          <w:szCs w:val="20"/>
        </w:rPr>
        <w:t>(Software</w:t>
      </w:r>
      <w:r w:rsidRPr="00B82CE7">
        <w:rPr>
          <w:rFonts w:asciiTheme="minorHAnsi" w:hAnsiTheme="minorHAnsi" w:cstheme="minorHAnsi"/>
          <w:sz w:val="20"/>
          <w:szCs w:val="20"/>
        </w:rPr>
        <w:t xml:space="preserve"> </w:t>
      </w:r>
      <w:r w:rsidR="008A2A35" w:rsidRPr="00B82CE7">
        <w:rPr>
          <w:rFonts w:asciiTheme="minorHAnsi" w:hAnsiTheme="minorHAnsi" w:cstheme="minorHAnsi"/>
          <w:sz w:val="20"/>
          <w:szCs w:val="20"/>
        </w:rPr>
        <w:t>as</w:t>
      </w:r>
      <w:r w:rsidRPr="00B82CE7">
        <w:rPr>
          <w:rFonts w:asciiTheme="minorHAnsi" w:hAnsiTheme="minorHAnsi" w:cstheme="minorHAnsi"/>
          <w:sz w:val="20"/>
          <w:szCs w:val="20"/>
        </w:rPr>
        <w:t xml:space="preserve"> </w:t>
      </w:r>
      <w:r w:rsidR="008A2A35">
        <w:rPr>
          <w:rFonts w:asciiTheme="minorHAnsi" w:hAnsiTheme="minorHAnsi" w:cstheme="minorHAnsi"/>
          <w:sz w:val="20"/>
          <w:szCs w:val="20"/>
        </w:rPr>
        <w:t xml:space="preserve">a </w:t>
      </w:r>
      <w:r w:rsidR="008A2A35" w:rsidRPr="00B82CE7">
        <w:rPr>
          <w:rFonts w:asciiTheme="minorHAnsi" w:hAnsiTheme="minorHAnsi" w:cstheme="minorHAnsi"/>
          <w:sz w:val="20"/>
          <w:szCs w:val="20"/>
        </w:rPr>
        <w:t>Service)</w:t>
      </w:r>
      <w:r w:rsidRPr="00B82CE7">
        <w:rPr>
          <w:rFonts w:asciiTheme="minorHAnsi" w:hAnsiTheme="minorHAnsi" w:cstheme="minorHAnsi"/>
          <w:sz w:val="20"/>
          <w:szCs w:val="20"/>
        </w:rPr>
        <w:t xml:space="preserve"> on Optum private cloud and public cloud infrastructure. </w:t>
      </w:r>
    </w:p>
    <w:p w:rsidR="004B5D00" w:rsidRPr="00B82CE7" w:rsidRDefault="004B5D00" w:rsidP="00DE08D1">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DE08D1">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Pr="00B82CE7">
        <w:rPr>
          <w:rFonts w:asciiTheme="minorHAnsi" w:hAnsiTheme="minorHAnsi" w:cstheme="minorHAnsi"/>
          <w:b/>
          <w:bCs/>
          <w:sz w:val="20"/>
          <w:szCs w:val="20"/>
        </w:rPr>
        <w:t>Solutions/Application Architect</w:t>
      </w:r>
      <w:r w:rsidRPr="00B82CE7">
        <w:rPr>
          <w:rFonts w:asciiTheme="minorHAnsi" w:hAnsiTheme="minorHAnsi" w:cstheme="minorHAnsi"/>
          <w:bCs/>
          <w:sz w:val="20"/>
          <w:szCs w:val="20"/>
        </w:rPr>
        <w:t xml:space="preserve"> my responsibilities includes</w:t>
      </w:r>
    </w:p>
    <w:p w:rsidR="004B5D00" w:rsidRPr="00B82CE7" w:rsidRDefault="004B5D00" w:rsidP="00DE08D1">
      <w:pPr>
        <w:pStyle w:val="Header"/>
        <w:numPr>
          <w:ilvl w:val="0"/>
          <w:numId w:val="38"/>
        </w:numPr>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Working with Business stakeholders, Operations, Reporting and Strategic Product managers to identify the MVP (Minimum Viable Product) for the new software.</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Reverse engineer requirements from existing the Case and Workflow management tool, document and present them to product managers.</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Document current and end state architecture and data flow spanning client intake, transformation and enrichment, validations and routing to other subsystems like Analytics, Reconciliation and Reporting.</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Defining API’s for data exchange between subsystem like intake, analytics, case workflow, document storage and reporting.</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Define Transition State architecture and data migration strategy to move existing customers to the new product.</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Lead engineers to develop Proof of Concepts (POC) on Kafka, Spark, Activiti BPM and Terraform.</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Setting up infrastructure </w:t>
      </w:r>
      <w:r w:rsidR="00396500" w:rsidRPr="00B82CE7">
        <w:rPr>
          <w:rFonts w:asciiTheme="minorHAnsi" w:hAnsiTheme="minorHAnsi" w:cstheme="minorHAnsi"/>
          <w:bCs/>
          <w:sz w:val="20"/>
          <w:szCs w:val="20"/>
        </w:rPr>
        <w:t>- Openshift</w:t>
      </w:r>
      <w:r w:rsidRPr="00B82CE7">
        <w:rPr>
          <w:rFonts w:asciiTheme="minorHAnsi" w:hAnsiTheme="minorHAnsi" w:cstheme="minorHAnsi"/>
          <w:bCs/>
          <w:sz w:val="20"/>
          <w:szCs w:val="20"/>
        </w:rPr>
        <w:t xml:space="preserve"> Origin / Kafka / Kong / Mule / Spark / Jenkins.</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Working with software engineers to develop CICD </w:t>
      </w:r>
      <w:r w:rsidR="00396500" w:rsidRPr="00B82CE7">
        <w:rPr>
          <w:rFonts w:asciiTheme="minorHAnsi" w:hAnsiTheme="minorHAnsi" w:cstheme="minorHAnsi"/>
          <w:bCs/>
          <w:sz w:val="20"/>
          <w:szCs w:val="20"/>
        </w:rPr>
        <w:t>(Continuous</w:t>
      </w:r>
      <w:r w:rsidRPr="00B82CE7">
        <w:rPr>
          <w:rFonts w:asciiTheme="minorHAnsi" w:hAnsiTheme="minorHAnsi" w:cstheme="minorHAnsi"/>
          <w:bCs/>
          <w:sz w:val="20"/>
          <w:szCs w:val="20"/>
        </w:rPr>
        <w:t xml:space="preserve"> Integration and Deployment </w:t>
      </w:r>
      <w:r w:rsidR="00396500" w:rsidRPr="00B82CE7">
        <w:rPr>
          <w:rFonts w:asciiTheme="minorHAnsi" w:hAnsiTheme="minorHAnsi" w:cstheme="minorHAnsi"/>
          <w:bCs/>
          <w:sz w:val="20"/>
          <w:szCs w:val="20"/>
        </w:rPr>
        <w:t>pipelines)</w:t>
      </w:r>
      <w:r w:rsidRPr="00B82CE7">
        <w:rPr>
          <w:rFonts w:asciiTheme="minorHAnsi" w:hAnsiTheme="minorHAnsi" w:cstheme="minorHAnsi"/>
          <w:bCs/>
          <w:sz w:val="20"/>
          <w:szCs w:val="20"/>
        </w:rPr>
        <w:t xml:space="preserve"> pipelines in Jenkins.</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Work with Delivery mangers for Intake, Analytics, Reporting and Intake align sprint deliverables.</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Define nonfunctional requirements centered </w:t>
      </w:r>
      <w:r w:rsidR="00396500" w:rsidRPr="00B82CE7">
        <w:rPr>
          <w:rFonts w:asciiTheme="minorHAnsi" w:hAnsiTheme="minorHAnsi" w:cstheme="minorHAnsi"/>
          <w:bCs/>
          <w:sz w:val="20"/>
          <w:szCs w:val="20"/>
        </w:rPr>
        <w:t>on</w:t>
      </w:r>
      <w:r w:rsidRPr="00B82CE7">
        <w:rPr>
          <w:rFonts w:asciiTheme="minorHAnsi" w:hAnsiTheme="minorHAnsi" w:cstheme="minorHAnsi"/>
          <w:bCs/>
          <w:sz w:val="20"/>
          <w:szCs w:val="20"/>
        </w:rPr>
        <w:t xml:space="preserve"> performance, security, disaster recovery, data archival, de-identification and protection.</w:t>
      </w:r>
    </w:p>
    <w:p w:rsidR="004B5D00" w:rsidRPr="00B82CE7"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Coordinate with Scrum masters to decompose high level Business features defined in Aha into user stories in Rally. </w:t>
      </w:r>
    </w:p>
    <w:p w:rsidR="004B5D00" w:rsidRDefault="004B5D00" w:rsidP="00DE08D1">
      <w:pPr>
        <w:pStyle w:val="Header"/>
        <w:numPr>
          <w:ilvl w:val="0"/>
          <w:numId w:val="38"/>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Conduct</w:t>
      </w:r>
      <w:r w:rsidR="00F53198">
        <w:rPr>
          <w:rFonts w:asciiTheme="minorHAnsi" w:hAnsiTheme="minorHAnsi" w:cstheme="minorHAnsi"/>
          <w:bCs/>
          <w:sz w:val="20"/>
          <w:szCs w:val="20"/>
        </w:rPr>
        <w:t>ing</w:t>
      </w:r>
      <w:r w:rsidRPr="00B82CE7">
        <w:rPr>
          <w:rFonts w:asciiTheme="minorHAnsi" w:hAnsiTheme="minorHAnsi" w:cstheme="minorHAnsi"/>
          <w:bCs/>
          <w:sz w:val="20"/>
          <w:szCs w:val="20"/>
        </w:rPr>
        <w:t xml:space="preserve"> interviews for recruiting Architects, Software and Test automation engineers for the Business unit.</w:t>
      </w:r>
    </w:p>
    <w:p w:rsidR="004B5D00" w:rsidRPr="00B82CE7" w:rsidRDefault="004B5D00" w:rsidP="002A5CD6">
      <w:pPr>
        <w:pStyle w:val="Header"/>
        <w:tabs>
          <w:tab w:val="clear" w:pos="4320"/>
          <w:tab w:val="clear" w:pos="8640"/>
          <w:tab w:val="left" w:pos="360"/>
          <w:tab w:val="left" w:pos="1800"/>
        </w:tabs>
        <w:spacing w:line="276" w:lineRule="auto"/>
        <w:ind w:left="360"/>
        <w:jc w:val="both"/>
        <w:rPr>
          <w:rFonts w:asciiTheme="minorHAnsi" w:hAnsiTheme="minorHAnsi" w:cstheme="minorHAnsi"/>
          <w:b/>
          <w:sz w:val="20"/>
          <w:szCs w:val="20"/>
        </w:rPr>
      </w:pPr>
    </w:p>
    <w:p w:rsidR="000D6129" w:rsidRPr="00ED1F0B" w:rsidRDefault="004B5D00" w:rsidP="00DE08D1">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BE5F1" w:themeFill="accent1" w:themeFillTint="33"/>
        <w:tabs>
          <w:tab w:val="clear" w:pos="4320"/>
          <w:tab w:val="clear" w:pos="8640"/>
          <w:tab w:val="left" w:pos="360"/>
          <w:tab w:val="left" w:pos="144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Common Data Model for Commercial Claims</w:t>
      </w:r>
      <w:r w:rsidR="000F15BA">
        <w:rPr>
          <w:rFonts w:asciiTheme="minorHAnsi" w:hAnsiTheme="minorHAnsi" w:cstheme="minorHAnsi"/>
          <w:b/>
          <w:sz w:val="20"/>
          <w:szCs w:val="20"/>
        </w:rPr>
        <w:tab/>
      </w:r>
      <w:r w:rsidR="000F15BA">
        <w:rPr>
          <w:rFonts w:asciiTheme="minorHAnsi" w:hAnsiTheme="minorHAnsi" w:cstheme="minorHAnsi"/>
          <w:b/>
          <w:sz w:val="20"/>
          <w:szCs w:val="20"/>
        </w:rPr>
        <w:tab/>
      </w:r>
      <w:r w:rsidR="000F15BA">
        <w:rPr>
          <w:rFonts w:asciiTheme="minorHAnsi" w:hAnsiTheme="minorHAnsi" w:cstheme="minorHAnsi"/>
          <w:b/>
          <w:sz w:val="20"/>
          <w:szCs w:val="20"/>
        </w:rPr>
        <w:tab/>
      </w:r>
      <w:r w:rsidR="000F15BA">
        <w:rPr>
          <w:rFonts w:asciiTheme="minorHAnsi" w:hAnsiTheme="minorHAnsi" w:cstheme="minorHAnsi"/>
          <w:b/>
          <w:sz w:val="20"/>
          <w:szCs w:val="20"/>
        </w:rPr>
        <w:tab/>
      </w:r>
      <w:r w:rsidR="000F15BA">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0F15BA" w:rsidRPr="00804C47">
        <w:rPr>
          <w:rFonts w:asciiTheme="minorHAnsi" w:hAnsiTheme="minorHAnsi" w:cstheme="minorHAnsi"/>
          <w:b/>
          <w:sz w:val="20"/>
          <w:szCs w:val="20"/>
        </w:rPr>
        <w:t>Apr 2018 – Current</w:t>
      </w:r>
    </w:p>
    <w:p w:rsidR="000D6129" w:rsidRPr="00B82CE7" w:rsidRDefault="00DE08D1" w:rsidP="00DE08D1">
      <w:pPr>
        <w:pStyle w:val="Header"/>
        <w:tabs>
          <w:tab w:val="clear" w:pos="4320"/>
          <w:tab w:val="clear" w:pos="8640"/>
          <w:tab w:val="left" w:pos="360"/>
          <w:tab w:val="left" w:pos="1800"/>
        </w:tabs>
        <w:spacing w:line="276" w:lineRule="auto"/>
        <w:jc w:val="both"/>
        <w:rPr>
          <w:rFonts w:asciiTheme="minorHAnsi" w:hAnsiTheme="minorHAnsi" w:cstheme="minorHAnsi"/>
          <w:sz w:val="20"/>
          <w:szCs w:val="20"/>
        </w:rPr>
      </w:pPr>
      <w:r>
        <w:rPr>
          <w:rFonts w:asciiTheme="minorHAnsi" w:hAnsiTheme="minorHAnsi" w:cstheme="minorHAnsi"/>
          <w:b/>
          <w:sz w:val="20"/>
          <w:szCs w:val="20"/>
        </w:rPr>
        <w:t xml:space="preserve">Client                    </w:t>
      </w:r>
      <w:r w:rsidR="000D6129" w:rsidRPr="00B82CE7">
        <w:rPr>
          <w:rFonts w:asciiTheme="minorHAnsi" w:hAnsiTheme="minorHAnsi" w:cstheme="minorHAnsi"/>
          <w:sz w:val="20"/>
          <w:szCs w:val="20"/>
        </w:rPr>
        <w:t>Commercial payers</w:t>
      </w:r>
    </w:p>
    <w:p w:rsidR="000D6129" w:rsidRPr="00B82CE7" w:rsidRDefault="000D6129"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bCs/>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00655BB6" w:rsidRPr="00B82CE7">
        <w:rPr>
          <w:rFonts w:asciiTheme="minorHAnsi" w:hAnsiTheme="minorHAnsi" w:cstheme="minorHAnsi"/>
          <w:bCs/>
          <w:sz w:val="20"/>
          <w:szCs w:val="20"/>
        </w:rPr>
        <w:t>Swagger, Avro, ErWin</w:t>
      </w:r>
      <w:r w:rsidR="004224F5" w:rsidRPr="00B82CE7">
        <w:rPr>
          <w:rFonts w:asciiTheme="minorHAnsi" w:hAnsiTheme="minorHAnsi" w:cstheme="minorHAnsi"/>
          <w:bCs/>
          <w:sz w:val="20"/>
          <w:szCs w:val="20"/>
        </w:rPr>
        <w:t xml:space="preserve">, Collibra </w:t>
      </w:r>
    </w:p>
    <w:p w:rsidR="000D6129" w:rsidRPr="00B82CE7" w:rsidRDefault="000D6129"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00B6607B" w:rsidRPr="00B82CE7">
        <w:rPr>
          <w:rFonts w:asciiTheme="minorHAnsi" w:hAnsiTheme="minorHAnsi" w:cstheme="minorHAnsi"/>
          <w:sz w:val="20"/>
          <w:szCs w:val="20"/>
        </w:rPr>
        <w:t xml:space="preserve">Optum Payment Integrity has several products </w:t>
      </w:r>
      <w:r w:rsidR="000C56AD" w:rsidRPr="00B82CE7">
        <w:rPr>
          <w:rFonts w:asciiTheme="minorHAnsi" w:hAnsiTheme="minorHAnsi" w:cstheme="minorHAnsi"/>
          <w:sz w:val="20"/>
          <w:szCs w:val="20"/>
        </w:rPr>
        <w:t xml:space="preserve">and solutions for </w:t>
      </w:r>
      <w:r w:rsidR="00027651">
        <w:rPr>
          <w:rFonts w:asciiTheme="minorHAnsi" w:hAnsiTheme="minorHAnsi" w:cstheme="minorHAnsi"/>
          <w:sz w:val="20"/>
          <w:szCs w:val="20"/>
        </w:rPr>
        <w:t xml:space="preserve">the </w:t>
      </w:r>
      <w:r w:rsidR="000C56AD" w:rsidRPr="00B82CE7">
        <w:rPr>
          <w:rFonts w:asciiTheme="minorHAnsi" w:hAnsiTheme="minorHAnsi" w:cstheme="minorHAnsi"/>
          <w:sz w:val="20"/>
          <w:szCs w:val="20"/>
        </w:rPr>
        <w:t>commercial clients</w:t>
      </w:r>
      <w:r w:rsidR="000C64EB">
        <w:rPr>
          <w:rFonts w:asciiTheme="minorHAnsi" w:hAnsiTheme="minorHAnsi" w:cstheme="minorHAnsi"/>
          <w:sz w:val="20"/>
          <w:szCs w:val="20"/>
        </w:rPr>
        <w:t xml:space="preserve"> </w:t>
      </w:r>
      <w:r w:rsidR="000C56AD" w:rsidRPr="00B82CE7">
        <w:rPr>
          <w:rFonts w:asciiTheme="minorHAnsi" w:hAnsiTheme="minorHAnsi" w:cstheme="minorHAnsi"/>
          <w:sz w:val="20"/>
          <w:szCs w:val="20"/>
        </w:rPr>
        <w:t>requesting provider, member and claim data. The purpose of Common Data model is to create a common format and schema for claims, Industry Standard Reference data, Client managed reference data. This will facilitate a common intake process for consuming data from clients and standardize Analytics to execute on a common data specification.</w:t>
      </w:r>
    </w:p>
    <w:p w:rsidR="000D6129" w:rsidRPr="00B82CE7" w:rsidRDefault="000D6129" w:rsidP="00DE08D1">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DE08D1">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000D6F67" w:rsidRPr="00B82CE7">
        <w:rPr>
          <w:rFonts w:asciiTheme="minorHAnsi" w:hAnsiTheme="minorHAnsi" w:cstheme="minorHAnsi"/>
          <w:b/>
          <w:bCs/>
          <w:sz w:val="20"/>
          <w:szCs w:val="20"/>
        </w:rPr>
        <w:t>Data</w:t>
      </w:r>
      <w:r w:rsidR="000D6F67" w:rsidRPr="00B82CE7">
        <w:rPr>
          <w:rFonts w:asciiTheme="minorHAnsi" w:hAnsiTheme="minorHAnsi" w:cstheme="minorHAnsi"/>
          <w:bCs/>
          <w:sz w:val="20"/>
          <w:szCs w:val="20"/>
        </w:rPr>
        <w:t xml:space="preserve"> </w:t>
      </w:r>
      <w:r w:rsidRPr="00B82CE7">
        <w:rPr>
          <w:rFonts w:asciiTheme="minorHAnsi" w:hAnsiTheme="minorHAnsi" w:cstheme="minorHAnsi"/>
          <w:b/>
          <w:bCs/>
          <w:sz w:val="20"/>
          <w:szCs w:val="20"/>
        </w:rPr>
        <w:t>Architect</w:t>
      </w:r>
      <w:r w:rsidRPr="00B82CE7">
        <w:rPr>
          <w:rFonts w:asciiTheme="minorHAnsi" w:hAnsiTheme="minorHAnsi" w:cstheme="minorHAnsi"/>
          <w:bCs/>
          <w:sz w:val="20"/>
          <w:szCs w:val="20"/>
        </w:rPr>
        <w:t xml:space="preserve"> my responsibilities includes</w:t>
      </w:r>
    </w:p>
    <w:p w:rsidR="00A80672" w:rsidRPr="00B82CE7" w:rsidRDefault="003F599D"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Working with the Information Architect and Healthcare SME for Claims, Provider Networks/Contracts and Enrollment to identify available data elements.</w:t>
      </w:r>
    </w:p>
    <w:p w:rsidR="003F599D" w:rsidRPr="00B82CE7" w:rsidRDefault="003F599D"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Co-ordinate meetings with different Product teams in Payment Integrity Data engineering, Analytics, Ideation, Reporting, </w:t>
      </w:r>
      <w:r w:rsidR="00396500" w:rsidRPr="00B82CE7">
        <w:rPr>
          <w:rFonts w:asciiTheme="minorHAnsi" w:hAnsiTheme="minorHAnsi" w:cstheme="minorHAnsi"/>
          <w:bCs/>
          <w:sz w:val="20"/>
          <w:szCs w:val="20"/>
        </w:rPr>
        <w:t>Operations to</w:t>
      </w:r>
      <w:r w:rsidRPr="00B82CE7">
        <w:rPr>
          <w:rFonts w:asciiTheme="minorHAnsi" w:hAnsiTheme="minorHAnsi" w:cstheme="minorHAnsi"/>
          <w:bCs/>
          <w:sz w:val="20"/>
          <w:szCs w:val="20"/>
        </w:rPr>
        <w:t xml:space="preserve"> identify relevant/key data elements</w:t>
      </w:r>
      <w:r w:rsidR="00755E30" w:rsidRPr="00B82CE7">
        <w:rPr>
          <w:rFonts w:asciiTheme="minorHAnsi" w:hAnsiTheme="minorHAnsi" w:cstheme="minorHAnsi"/>
          <w:bCs/>
          <w:sz w:val="20"/>
          <w:szCs w:val="20"/>
        </w:rPr>
        <w:t xml:space="preserve"> in their respective business domains</w:t>
      </w:r>
      <w:r w:rsidRPr="00B82CE7">
        <w:rPr>
          <w:rFonts w:asciiTheme="minorHAnsi" w:hAnsiTheme="minorHAnsi" w:cstheme="minorHAnsi"/>
          <w:bCs/>
          <w:sz w:val="20"/>
          <w:szCs w:val="20"/>
        </w:rPr>
        <w:t>.</w:t>
      </w:r>
    </w:p>
    <w:p w:rsidR="00436857" w:rsidRPr="00B82CE7" w:rsidRDefault="00436857"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Model </w:t>
      </w:r>
      <w:r w:rsidR="0085486A" w:rsidRPr="00B82CE7">
        <w:rPr>
          <w:rFonts w:asciiTheme="minorHAnsi" w:hAnsiTheme="minorHAnsi" w:cstheme="minorHAnsi"/>
          <w:bCs/>
          <w:sz w:val="20"/>
          <w:szCs w:val="20"/>
        </w:rPr>
        <w:t xml:space="preserve">schema definition for </w:t>
      </w:r>
      <w:r w:rsidRPr="00B82CE7">
        <w:rPr>
          <w:rFonts w:asciiTheme="minorHAnsi" w:hAnsiTheme="minorHAnsi" w:cstheme="minorHAnsi"/>
          <w:bCs/>
          <w:sz w:val="20"/>
          <w:szCs w:val="20"/>
        </w:rPr>
        <w:t>data elements in JSON</w:t>
      </w:r>
      <w:r w:rsidR="0085486A" w:rsidRPr="00B82CE7">
        <w:rPr>
          <w:rFonts w:asciiTheme="minorHAnsi" w:hAnsiTheme="minorHAnsi" w:cstheme="minorHAnsi"/>
          <w:bCs/>
          <w:sz w:val="20"/>
          <w:szCs w:val="20"/>
        </w:rPr>
        <w:t>,</w:t>
      </w:r>
      <w:r w:rsidRPr="00B82CE7">
        <w:rPr>
          <w:rFonts w:asciiTheme="minorHAnsi" w:hAnsiTheme="minorHAnsi" w:cstheme="minorHAnsi"/>
          <w:bCs/>
          <w:sz w:val="20"/>
          <w:szCs w:val="20"/>
        </w:rPr>
        <w:t xml:space="preserve"> AVRO</w:t>
      </w:r>
      <w:r w:rsidR="0085486A" w:rsidRPr="00B82CE7">
        <w:rPr>
          <w:rFonts w:asciiTheme="minorHAnsi" w:hAnsiTheme="minorHAnsi" w:cstheme="minorHAnsi"/>
          <w:bCs/>
          <w:sz w:val="20"/>
          <w:szCs w:val="20"/>
        </w:rPr>
        <w:t xml:space="preserve"> and Erwin </w:t>
      </w:r>
      <w:r w:rsidR="00396500" w:rsidRPr="00B82CE7">
        <w:rPr>
          <w:rFonts w:asciiTheme="minorHAnsi" w:hAnsiTheme="minorHAnsi" w:cstheme="minorHAnsi"/>
          <w:bCs/>
          <w:sz w:val="20"/>
          <w:szCs w:val="20"/>
        </w:rPr>
        <w:t>(relational</w:t>
      </w:r>
      <w:r w:rsidR="0085486A" w:rsidRPr="00B82CE7">
        <w:rPr>
          <w:rFonts w:asciiTheme="minorHAnsi" w:hAnsiTheme="minorHAnsi" w:cstheme="minorHAnsi"/>
          <w:bCs/>
          <w:sz w:val="20"/>
          <w:szCs w:val="20"/>
        </w:rPr>
        <w:t xml:space="preserve"> </w:t>
      </w:r>
      <w:r w:rsidR="00396500" w:rsidRPr="00B82CE7">
        <w:rPr>
          <w:rFonts w:asciiTheme="minorHAnsi" w:hAnsiTheme="minorHAnsi" w:cstheme="minorHAnsi"/>
          <w:bCs/>
          <w:sz w:val="20"/>
          <w:szCs w:val="20"/>
        </w:rPr>
        <w:t>model)</w:t>
      </w:r>
      <w:r w:rsidRPr="00B82CE7">
        <w:rPr>
          <w:rFonts w:asciiTheme="minorHAnsi" w:hAnsiTheme="minorHAnsi" w:cstheme="minorHAnsi"/>
          <w:bCs/>
          <w:sz w:val="20"/>
          <w:szCs w:val="20"/>
        </w:rPr>
        <w:t xml:space="preserve"> and </w:t>
      </w:r>
      <w:r w:rsidR="001637D1" w:rsidRPr="00B82CE7">
        <w:rPr>
          <w:rFonts w:asciiTheme="minorHAnsi" w:hAnsiTheme="minorHAnsi" w:cstheme="minorHAnsi"/>
          <w:bCs/>
          <w:sz w:val="20"/>
          <w:szCs w:val="20"/>
        </w:rPr>
        <w:t>facilitate data mapping specifications from legacy to common model.</w:t>
      </w:r>
    </w:p>
    <w:p w:rsidR="001637D1" w:rsidRPr="00B82CE7" w:rsidRDefault="00C3321B"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Closely partner with Client Engineering teams to create a Pilot for CDM for Blue Shield of California Data.</w:t>
      </w:r>
    </w:p>
    <w:p w:rsidR="00A80672" w:rsidRPr="00B82CE7" w:rsidRDefault="00A80672"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Represent Product / Data Engineering in Data governance meetings and facilitate creating process flows for governance and approvals.</w:t>
      </w:r>
    </w:p>
    <w:p w:rsidR="00A043A5" w:rsidRPr="00B82CE7" w:rsidRDefault="00A043A5" w:rsidP="00DE08D1">
      <w:pPr>
        <w:pStyle w:val="Header"/>
        <w:numPr>
          <w:ilvl w:val="0"/>
          <w:numId w:val="39"/>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lastRenderedPageBreak/>
        <w:t>Present the Common Data model (CDM) to Business Stakeholders on a monthly basis to showcas</w:t>
      </w:r>
      <w:r w:rsidR="0098530A" w:rsidRPr="00B82CE7">
        <w:rPr>
          <w:rFonts w:asciiTheme="minorHAnsi" w:hAnsiTheme="minorHAnsi" w:cstheme="minorHAnsi"/>
          <w:bCs/>
          <w:sz w:val="20"/>
          <w:szCs w:val="20"/>
        </w:rPr>
        <w:t>ing</w:t>
      </w:r>
      <w:r w:rsidRPr="00B82CE7">
        <w:rPr>
          <w:rFonts w:asciiTheme="minorHAnsi" w:hAnsiTheme="minorHAnsi" w:cstheme="minorHAnsi"/>
          <w:bCs/>
          <w:sz w:val="20"/>
          <w:szCs w:val="20"/>
        </w:rPr>
        <w:t xml:space="preserve"> progress and </w:t>
      </w:r>
      <w:r w:rsidR="0098530A" w:rsidRPr="00B82CE7">
        <w:rPr>
          <w:rFonts w:asciiTheme="minorHAnsi" w:hAnsiTheme="minorHAnsi" w:cstheme="minorHAnsi"/>
          <w:bCs/>
          <w:sz w:val="20"/>
          <w:szCs w:val="20"/>
        </w:rPr>
        <w:t>next steps</w:t>
      </w:r>
      <w:r w:rsidRPr="00B82CE7">
        <w:rPr>
          <w:rFonts w:asciiTheme="minorHAnsi" w:hAnsiTheme="minorHAnsi" w:cstheme="minorHAnsi"/>
          <w:bCs/>
          <w:sz w:val="20"/>
          <w:szCs w:val="20"/>
        </w:rPr>
        <w:t>.</w:t>
      </w:r>
    </w:p>
    <w:p w:rsidR="00396500" w:rsidRDefault="00396500" w:rsidP="00DE08D1">
      <w:pPr>
        <w:pStyle w:val="Header"/>
        <w:tabs>
          <w:tab w:val="clear" w:pos="4320"/>
          <w:tab w:val="clear" w:pos="8640"/>
          <w:tab w:val="left" w:pos="360"/>
          <w:tab w:val="left" w:pos="1800"/>
        </w:tabs>
        <w:spacing w:line="276" w:lineRule="auto"/>
        <w:jc w:val="both"/>
        <w:rPr>
          <w:rFonts w:asciiTheme="minorHAnsi" w:hAnsiTheme="minorHAnsi" w:cstheme="minorHAnsi"/>
          <w:b/>
          <w:sz w:val="20"/>
          <w:szCs w:val="20"/>
        </w:rPr>
      </w:pPr>
    </w:p>
    <w:p w:rsidR="00EE51E7" w:rsidRPr="00ED1F0B" w:rsidRDefault="00855582" w:rsidP="00F53198">
      <w:pPr>
        <w:pStyle w:val="Header"/>
        <w:pBdr>
          <w:top w:val="single" w:sz="4" w:space="1" w:color="auto"/>
          <w:left w:val="single" w:sz="4" w:space="0"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6B0D4F">
        <w:rPr>
          <w:rFonts w:asciiTheme="minorHAnsi" w:hAnsiTheme="minorHAnsi" w:cstheme="minorHAnsi"/>
          <w:b/>
          <w:iCs/>
          <w:sz w:val="20"/>
          <w:szCs w:val="20"/>
        </w:rPr>
        <w:t xml:space="preserve">Variance Detection and Alert Services </w:t>
      </w:r>
      <w:r w:rsidR="00CD45AB" w:rsidRPr="006B0D4F">
        <w:rPr>
          <w:rFonts w:asciiTheme="minorHAnsi" w:hAnsiTheme="minorHAnsi" w:cstheme="minorHAnsi"/>
          <w:b/>
          <w:iCs/>
          <w:sz w:val="20"/>
          <w:szCs w:val="20"/>
        </w:rPr>
        <w:t>(VDAS)</w:t>
      </w:r>
      <w:r w:rsidR="007E37CB" w:rsidRPr="000C64EB">
        <w:rPr>
          <w:rFonts w:asciiTheme="minorHAnsi" w:hAnsiTheme="minorHAnsi" w:cstheme="minorHAnsi"/>
          <w:b/>
          <w:iCs/>
          <w:sz w:val="20"/>
          <w:szCs w:val="20"/>
        </w:rPr>
        <w:tab/>
      </w:r>
      <w:r w:rsidR="007E37CB">
        <w:rPr>
          <w:rFonts w:asciiTheme="minorHAnsi" w:hAnsiTheme="minorHAnsi" w:cstheme="minorHAnsi"/>
          <w:b/>
          <w:sz w:val="20"/>
          <w:szCs w:val="20"/>
        </w:rPr>
        <w:tab/>
      </w:r>
      <w:r w:rsidR="007E37CB">
        <w:rPr>
          <w:rFonts w:asciiTheme="minorHAnsi" w:hAnsiTheme="minorHAnsi" w:cstheme="minorHAnsi"/>
          <w:b/>
          <w:sz w:val="20"/>
          <w:szCs w:val="20"/>
        </w:rPr>
        <w:tab/>
      </w:r>
      <w:r w:rsidR="007E37CB">
        <w:rPr>
          <w:rFonts w:asciiTheme="minorHAnsi" w:hAnsiTheme="minorHAnsi" w:cstheme="minorHAnsi"/>
          <w:b/>
          <w:sz w:val="20"/>
          <w:szCs w:val="20"/>
        </w:rPr>
        <w:tab/>
      </w:r>
      <w:r w:rsidR="007E37CB">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3F4B58" w:rsidRPr="00804C47">
        <w:rPr>
          <w:rFonts w:asciiTheme="minorHAnsi" w:hAnsiTheme="minorHAnsi" w:cstheme="minorHAnsi"/>
          <w:b/>
          <w:sz w:val="20"/>
          <w:szCs w:val="20"/>
        </w:rPr>
        <w:t>Jul</w:t>
      </w:r>
      <w:r w:rsidR="007E37CB" w:rsidRPr="00804C47">
        <w:rPr>
          <w:rFonts w:asciiTheme="minorHAnsi" w:hAnsiTheme="minorHAnsi" w:cstheme="minorHAnsi"/>
          <w:b/>
          <w:sz w:val="20"/>
          <w:szCs w:val="20"/>
        </w:rPr>
        <w:t xml:space="preserve"> 2017 – Feb 2018</w:t>
      </w:r>
    </w:p>
    <w:p w:rsidR="00EE51E7" w:rsidRPr="00B82CE7" w:rsidRDefault="00EE51E7" w:rsidP="00F53198">
      <w:pPr>
        <w:pStyle w:val="Header"/>
        <w:tabs>
          <w:tab w:val="clear" w:pos="4320"/>
          <w:tab w:val="clear" w:pos="8640"/>
          <w:tab w:val="left" w:pos="36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00DE08D1">
        <w:rPr>
          <w:rFonts w:asciiTheme="minorHAnsi" w:hAnsiTheme="minorHAnsi" w:cstheme="minorHAnsi"/>
          <w:b/>
          <w:sz w:val="20"/>
          <w:szCs w:val="20"/>
        </w:rPr>
        <w:t xml:space="preserve">                    </w:t>
      </w:r>
      <w:r w:rsidR="007345CE" w:rsidRPr="00B82CE7">
        <w:rPr>
          <w:rFonts w:asciiTheme="minorHAnsi" w:hAnsiTheme="minorHAnsi" w:cstheme="minorHAnsi"/>
          <w:sz w:val="20"/>
          <w:szCs w:val="20"/>
        </w:rPr>
        <w:t xml:space="preserve">Blue Cross Blue </w:t>
      </w:r>
      <w:r w:rsidR="00855582" w:rsidRPr="00B82CE7">
        <w:rPr>
          <w:rFonts w:asciiTheme="minorHAnsi" w:hAnsiTheme="minorHAnsi" w:cstheme="minorHAnsi"/>
          <w:sz w:val="20"/>
          <w:szCs w:val="20"/>
        </w:rPr>
        <w:t>Shield</w:t>
      </w:r>
      <w:r w:rsidR="007345CE" w:rsidRPr="00B82CE7">
        <w:rPr>
          <w:rFonts w:asciiTheme="minorHAnsi" w:hAnsiTheme="minorHAnsi" w:cstheme="minorHAnsi"/>
          <w:sz w:val="20"/>
          <w:szCs w:val="20"/>
        </w:rPr>
        <w:t xml:space="preserve"> of Florida</w:t>
      </w:r>
    </w:p>
    <w:p w:rsidR="00EE51E7" w:rsidRPr="00B82CE7" w:rsidRDefault="00EE51E7"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000F3A09" w:rsidRPr="00B82CE7">
        <w:rPr>
          <w:rFonts w:asciiTheme="minorHAnsi" w:hAnsiTheme="minorHAnsi" w:cstheme="minorHAnsi"/>
          <w:bCs/>
          <w:sz w:val="20"/>
          <w:szCs w:val="20"/>
        </w:rPr>
        <w:t>Java 8, Spring Boot, Angular JS, PrimeNG,</w:t>
      </w:r>
      <w:r w:rsidR="00477276" w:rsidRPr="00B82CE7">
        <w:rPr>
          <w:rFonts w:asciiTheme="minorHAnsi" w:hAnsiTheme="minorHAnsi" w:cstheme="minorHAnsi"/>
          <w:bCs/>
          <w:sz w:val="20"/>
          <w:szCs w:val="20"/>
        </w:rPr>
        <w:t xml:space="preserve"> Airflow,</w:t>
      </w:r>
      <w:r w:rsidR="000F3A09" w:rsidRPr="00B82CE7">
        <w:rPr>
          <w:rFonts w:asciiTheme="minorHAnsi" w:hAnsiTheme="minorHAnsi" w:cstheme="minorHAnsi"/>
          <w:bCs/>
          <w:sz w:val="20"/>
          <w:szCs w:val="20"/>
        </w:rPr>
        <w:t xml:space="preserve"> Tableau, Oracle SQL*Loader, </w:t>
      </w:r>
      <w:r w:rsidR="00605A96" w:rsidRPr="00B82CE7">
        <w:rPr>
          <w:rFonts w:asciiTheme="minorHAnsi" w:hAnsiTheme="minorHAnsi" w:cstheme="minorHAnsi"/>
          <w:bCs/>
          <w:sz w:val="20"/>
          <w:szCs w:val="20"/>
        </w:rPr>
        <w:t>Oracle PL/SQL.</w:t>
      </w:r>
    </w:p>
    <w:p w:rsidR="00EE51E7" w:rsidRPr="00B82CE7" w:rsidRDefault="00027651"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Pr>
          <w:rFonts w:asciiTheme="minorHAnsi" w:hAnsiTheme="minorHAnsi" w:cstheme="minorHAnsi"/>
          <w:b/>
          <w:sz w:val="20"/>
          <w:szCs w:val="20"/>
        </w:rPr>
        <w:t>Description</w:t>
      </w:r>
      <w:r>
        <w:rPr>
          <w:rFonts w:asciiTheme="minorHAnsi" w:hAnsiTheme="minorHAnsi" w:cstheme="minorHAnsi"/>
          <w:b/>
          <w:sz w:val="20"/>
          <w:szCs w:val="20"/>
        </w:rPr>
        <w:tab/>
      </w:r>
      <w:r w:rsidR="000F3A09" w:rsidRPr="00B82CE7">
        <w:rPr>
          <w:rFonts w:asciiTheme="minorHAnsi" w:hAnsiTheme="minorHAnsi" w:cstheme="minorHAnsi"/>
          <w:sz w:val="20"/>
          <w:szCs w:val="20"/>
        </w:rPr>
        <w:t xml:space="preserve">Variance Detection and Alert System (VDAS) is an external-facing monitoring and alert system that links disparate data points from corporate, financial and consumer sources to Payer claims and applies advanced analytics to evaluate relationships, behaviors, </w:t>
      </w:r>
      <w:r w:rsidR="00396500" w:rsidRPr="00B82CE7">
        <w:rPr>
          <w:rFonts w:asciiTheme="minorHAnsi" w:hAnsiTheme="minorHAnsi" w:cstheme="minorHAnsi"/>
          <w:sz w:val="20"/>
          <w:szCs w:val="20"/>
        </w:rPr>
        <w:t>and billing</w:t>
      </w:r>
      <w:r w:rsidR="000F3A09" w:rsidRPr="00B82CE7">
        <w:rPr>
          <w:rFonts w:asciiTheme="minorHAnsi" w:hAnsiTheme="minorHAnsi" w:cstheme="minorHAnsi"/>
          <w:sz w:val="20"/>
          <w:szCs w:val="20"/>
        </w:rPr>
        <w:t xml:space="preserve">, payment, and utilization patterns. These capabilities create provider and member investigation fraud leads, anomaly detection, </w:t>
      </w:r>
      <w:r w:rsidR="00396500" w:rsidRPr="00B82CE7">
        <w:rPr>
          <w:rFonts w:asciiTheme="minorHAnsi" w:hAnsiTheme="minorHAnsi" w:cstheme="minorHAnsi"/>
          <w:sz w:val="20"/>
          <w:szCs w:val="20"/>
        </w:rPr>
        <w:t>alert tracking</w:t>
      </w:r>
      <w:r w:rsidR="000F3A09" w:rsidRPr="00B82CE7">
        <w:rPr>
          <w:rFonts w:asciiTheme="minorHAnsi" w:hAnsiTheme="minorHAnsi" w:cstheme="minorHAnsi"/>
          <w:sz w:val="20"/>
          <w:szCs w:val="20"/>
        </w:rPr>
        <w:t>, and identify emerging trends for further analysis, leading to medical cost savings for Payers and Government Health Agencies</w:t>
      </w:r>
    </w:p>
    <w:p w:rsidR="00EE51E7" w:rsidRPr="00B82CE7" w:rsidRDefault="00EE51E7" w:rsidP="00F53198">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F53198">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00396500" w:rsidRPr="00B82CE7">
        <w:rPr>
          <w:rFonts w:asciiTheme="minorHAnsi" w:hAnsiTheme="minorHAnsi" w:cstheme="minorHAnsi"/>
          <w:b/>
          <w:bCs/>
          <w:sz w:val="20"/>
          <w:szCs w:val="20"/>
        </w:rPr>
        <w:t>Solutions Architect</w:t>
      </w:r>
      <w:r w:rsidR="00027651">
        <w:rPr>
          <w:rFonts w:asciiTheme="minorHAnsi" w:hAnsiTheme="minorHAnsi" w:cstheme="minorHAnsi"/>
          <w:bCs/>
          <w:sz w:val="20"/>
          <w:szCs w:val="20"/>
        </w:rPr>
        <w:t xml:space="preserve"> my responsibilities included</w:t>
      </w:r>
    </w:p>
    <w:p w:rsidR="00B80786" w:rsidRPr="00B82CE7" w:rsidRDefault="00B80786"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Identify software and data components needed to address the business use case, document them and present to stake holders.</w:t>
      </w:r>
    </w:p>
    <w:p w:rsidR="00B80786" w:rsidRPr="00B82CE7" w:rsidRDefault="00B80786"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Partner with Senior Management and Business to complete feasibility studies, identify M</w:t>
      </w:r>
      <w:r w:rsidR="00513CB1" w:rsidRPr="00B82CE7">
        <w:rPr>
          <w:rFonts w:asciiTheme="minorHAnsi" w:hAnsiTheme="minorHAnsi" w:cstheme="minorHAnsi"/>
          <w:bCs/>
          <w:sz w:val="20"/>
          <w:szCs w:val="20"/>
        </w:rPr>
        <w:t xml:space="preserve">inimal </w:t>
      </w:r>
      <w:r w:rsidRPr="00B82CE7">
        <w:rPr>
          <w:rFonts w:asciiTheme="minorHAnsi" w:hAnsiTheme="minorHAnsi" w:cstheme="minorHAnsi"/>
          <w:bCs/>
          <w:sz w:val="20"/>
          <w:szCs w:val="20"/>
        </w:rPr>
        <w:t>V</w:t>
      </w:r>
      <w:r w:rsidR="00513CB1" w:rsidRPr="00B82CE7">
        <w:rPr>
          <w:rFonts w:asciiTheme="minorHAnsi" w:hAnsiTheme="minorHAnsi" w:cstheme="minorHAnsi"/>
          <w:bCs/>
          <w:sz w:val="20"/>
          <w:szCs w:val="20"/>
        </w:rPr>
        <w:t xml:space="preserve">iable </w:t>
      </w:r>
      <w:r w:rsidRPr="00B82CE7">
        <w:rPr>
          <w:rFonts w:asciiTheme="minorHAnsi" w:hAnsiTheme="minorHAnsi" w:cstheme="minorHAnsi"/>
          <w:bCs/>
          <w:sz w:val="20"/>
          <w:szCs w:val="20"/>
        </w:rPr>
        <w:t>P</w:t>
      </w:r>
      <w:r w:rsidR="00513CB1" w:rsidRPr="00B82CE7">
        <w:rPr>
          <w:rFonts w:asciiTheme="minorHAnsi" w:hAnsiTheme="minorHAnsi" w:cstheme="minorHAnsi"/>
          <w:bCs/>
          <w:sz w:val="20"/>
          <w:szCs w:val="20"/>
        </w:rPr>
        <w:t>roduction (MVP)</w:t>
      </w:r>
      <w:r w:rsidRPr="00B82CE7">
        <w:rPr>
          <w:rFonts w:asciiTheme="minorHAnsi" w:hAnsiTheme="minorHAnsi" w:cstheme="minorHAnsi"/>
          <w:bCs/>
          <w:sz w:val="20"/>
          <w:szCs w:val="20"/>
        </w:rPr>
        <w:t xml:space="preserve"> requirements and </w:t>
      </w:r>
      <w:r w:rsidR="00C51671" w:rsidRPr="00B82CE7">
        <w:rPr>
          <w:rFonts w:asciiTheme="minorHAnsi" w:hAnsiTheme="minorHAnsi" w:cstheme="minorHAnsi"/>
          <w:bCs/>
          <w:sz w:val="20"/>
          <w:szCs w:val="20"/>
        </w:rPr>
        <w:t>lock down</w:t>
      </w:r>
      <w:r w:rsidRPr="00B82CE7">
        <w:rPr>
          <w:rFonts w:asciiTheme="minorHAnsi" w:hAnsiTheme="minorHAnsi" w:cstheme="minorHAnsi"/>
          <w:bCs/>
          <w:sz w:val="20"/>
          <w:szCs w:val="20"/>
        </w:rPr>
        <w:t xml:space="preserve"> scope.</w:t>
      </w:r>
    </w:p>
    <w:p w:rsidR="00B80786" w:rsidRPr="00B82CE7" w:rsidRDefault="00B80786"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Propose </w:t>
      </w:r>
      <w:r w:rsidR="00513CB1" w:rsidRPr="00B82CE7">
        <w:rPr>
          <w:rFonts w:asciiTheme="minorHAnsi" w:hAnsiTheme="minorHAnsi" w:cstheme="minorHAnsi"/>
          <w:bCs/>
          <w:sz w:val="20"/>
          <w:szCs w:val="20"/>
        </w:rPr>
        <w:t xml:space="preserve">Technology </w:t>
      </w:r>
      <w:r w:rsidRPr="00B82CE7">
        <w:rPr>
          <w:rFonts w:asciiTheme="minorHAnsi" w:hAnsiTheme="minorHAnsi" w:cstheme="minorHAnsi"/>
          <w:bCs/>
          <w:sz w:val="20"/>
          <w:szCs w:val="20"/>
        </w:rPr>
        <w:t>Solution</w:t>
      </w:r>
      <w:r w:rsidR="00513CB1" w:rsidRPr="00B82CE7">
        <w:rPr>
          <w:rFonts w:asciiTheme="minorHAnsi" w:hAnsiTheme="minorHAnsi" w:cstheme="minorHAnsi"/>
          <w:bCs/>
          <w:sz w:val="20"/>
          <w:szCs w:val="20"/>
        </w:rPr>
        <w:t xml:space="preserve"> </w:t>
      </w:r>
      <w:r w:rsidR="0060052F" w:rsidRPr="00B82CE7">
        <w:rPr>
          <w:rFonts w:asciiTheme="minorHAnsi" w:hAnsiTheme="minorHAnsi" w:cstheme="minorHAnsi"/>
          <w:bCs/>
          <w:sz w:val="20"/>
          <w:szCs w:val="20"/>
        </w:rPr>
        <w:t>addressing</w:t>
      </w:r>
      <w:r w:rsidR="00513CB1" w:rsidRPr="00B82CE7">
        <w:rPr>
          <w:rFonts w:asciiTheme="minorHAnsi" w:hAnsiTheme="minorHAnsi" w:cstheme="minorHAnsi"/>
          <w:bCs/>
          <w:sz w:val="20"/>
          <w:szCs w:val="20"/>
        </w:rPr>
        <w:t xml:space="preserve"> MVP</w:t>
      </w:r>
      <w:r w:rsidR="0060052F" w:rsidRPr="00B82CE7">
        <w:rPr>
          <w:rFonts w:asciiTheme="minorHAnsi" w:hAnsiTheme="minorHAnsi" w:cstheme="minorHAnsi"/>
          <w:bCs/>
          <w:sz w:val="20"/>
          <w:szCs w:val="20"/>
        </w:rPr>
        <w:t xml:space="preserve"> goals,</w:t>
      </w:r>
      <w:r w:rsidR="00513CB1" w:rsidRPr="00B82CE7">
        <w:rPr>
          <w:rFonts w:asciiTheme="minorHAnsi" w:hAnsiTheme="minorHAnsi" w:cstheme="minorHAnsi"/>
          <w:bCs/>
          <w:sz w:val="20"/>
          <w:szCs w:val="20"/>
        </w:rPr>
        <w:t xml:space="preserve"> </w:t>
      </w:r>
      <w:r w:rsidRPr="00B82CE7">
        <w:rPr>
          <w:rFonts w:asciiTheme="minorHAnsi" w:hAnsiTheme="minorHAnsi" w:cstheme="minorHAnsi"/>
          <w:bCs/>
          <w:sz w:val="20"/>
          <w:szCs w:val="20"/>
        </w:rPr>
        <w:t xml:space="preserve"> aligning with enterprise standards for Security, Data governance, </w:t>
      </w:r>
      <w:r w:rsidR="00636B4C" w:rsidRPr="00B82CE7">
        <w:rPr>
          <w:rFonts w:asciiTheme="minorHAnsi" w:hAnsiTheme="minorHAnsi" w:cstheme="minorHAnsi"/>
          <w:bCs/>
          <w:sz w:val="20"/>
          <w:szCs w:val="20"/>
        </w:rPr>
        <w:t>T</w:t>
      </w:r>
      <w:r w:rsidRPr="00B82CE7">
        <w:rPr>
          <w:rFonts w:asciiTheme="minorHAnsi" w:hAnsiTheme="minorHAnsi" w:cstheme="minorHAnsi"/>
          <w:bCs/>
          <w:sz w:val="20"/>
          <w:szCs w:val="20"/>
        </w:rPr>
        <w:t>echnology stack and application architectures.</w:t>
      </w:r>
    </w:p>
    <w:p w:rsidR="00457A8F" w:rsidRPr="00B82CE7" w:rsidRDefault="00457A8F"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Review the </w:t>
      </w:r>
      <w:r w:rsidR="000839ED" w:rsidRPr="00B82CE7">
        <w:rPr>
          <w:rFonts w:asciiTheme="minorHAnsi" w:hAnsiTheme="minorHAnsi" w:cstheme="minorHAnsi"/>
          <w:bCs/>
          <w:sz w:val="20"/>
          <w:szCs w:val="20"/>
        </w:rPr>
        <w:t>S</w:t>
      </w:r>
      <w:r w:rsidRPr="00B82CE7">
        <w:rPr>
          <w:rFonts w:asciiTheme="minorHAnsi" w:hAnsiTheme="minorHAnsi" w:cstheme="minorHAnsi"/>
          <w:bCs/>
          <w:sz w:val="20"/>
          <w:szCs w:val="20"/>
        </w:rPr>
        <w:t xml:space="preserve">olution </w:t>
      </w:r>
      <w:r w:rsidR="000839ED" w:rsidRPr="00B82CE7">
        <w:rPr>
          <w:rFonts w:asciiTheme="minorHAnsi" w:hAnsiTheme="minorHAnsi" w:cstheme="minorHAnsi"/>
          <w:bCs/>
          <w:sz w:val="20"/>
          <w:szCs w:val="20"/>
        </w:rPr>
        <w:t>I</w:t>
      </w:r>
      <w:r w:rsidRPr="00B82CE7">
        <w:rPr>
          <w:rFonts w:asciiTheme="minorHAnsi" w:hAnsiTheme="minorHAnsi" w:cstheme="minorHAnsi"/>
          <w:bCs/>
          <w:sz w:val="20"/>
          <w:szCs w:val="20"/>
        </w:rPr>
        <w:t>ntent with Product Owners, Business stakeholders and  Application Delivery teams, solicit feedback and complete sign-off.</w:t>
      </w:r>
    </w:p>
    <w:p w:rsidR="000839ED" w:rsidRPr="00B82CE7" w:rsidRDefault="000839ED"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Present Solution intent to Optum Enterprise</w:t>
      </w:r>
      <w:r w:rsidR="008030A1" w:rsidRPr="00B82CE7">
        <w:rPr>
          <w:rFonts w:asciiTheme="minorHAnsi" w:hAnsiTheme="minorHAnsi" w:cstheme="minorHAnsi"/>
          <w:bCs/>
          <w:sz w:val="20"/>
          <w:szCs w:val="20"/>
        </w:rPr>
        <w:t xml:space="preserve"> Architects,</w:t>
      </w:r>
      <w:r w:rsidRPr="00B82CE7">
        <w:rPr>
          <w:rFonts w:asciiTheme="minorHAnsi" w:hAnsiTheme="minorHAnsi" w:cstheme="minorHAnsi"/>
          <w:bCs/>
          <w:sz w:val="20"/>
          <w:szCs w:val="20"/>
        </w:rPr>
        <w:t xml:space="preserve"> Security</w:t>
      </w:r>
      <w:r w:rsidR="008030A1" w:rsidRPr="00B82CE7">
        <w:rPr>
          <w:rFonts w:asciiTheme="minorHAnsi" w:hAnsiTheme="minorHAnsi" w:cstheme="minorHAnsi"/>
          <w:bCs/>
          <w:sz w:val="20"/>
          <w:szCs w:val="20"/>
        </w:rPr>
        <w:t xml:space="preserve"> </w:t>
      </w:r>
      <w:r w:rsidRPr="00B82CE7">
        <w:rPr>
          <w:rFonts w:asciiTheme="minorHAnsi" w:hAnsiTheme="minorHAnsi" w:cstheme="minorHAnsi"/>
          <w:bCs/>
          <w:sz w:val="20"/>
          <w:szCs w:val="20"/>
        </w:rPr>
        <w:t xml:space="preserve"> </w:t>
      </w:r>
      <w:r w:rsidR="008030A1" w:rsidRPr="00B82CE7">
        <w:rPr>
          <w:rFonts w:asciiTheme="minorHAnsi" w:hAnsiTheme="minorHAnsi" w:cstheme="minorHAnsi"/>
          <w:bCs/>
          <w:sz w:val="20"/>
          <w:szCs w:val="20"/>
        </w:rPr>
        <w:t xml:space="preserve">and Data governance </w:t>
      </w:r>
      <w:r w:rsidRPr="00B82CE7">
        <w:rPr>
          <w:rFonts w:asciiTheme="minorHAnsi" w:hAnsiTheme="minorHAnsi" w:cstheme="minorHAnsi"/>
          <w:bCs/>
          <w:sz w:val="20"/>
          <w:szCs w:val="20"/>
        </w:rPr>
        <w:t xml:space="preserve"> team</w:t>
      </w:r>
      <w:r w:rsidR="008030A1" w:rsidRPr="00B82CE7">
        <w:rPr>
          <w:rFonts w:asciiTheme="minorHAnsi" w:hAnsiTheme="minorHAnsi" w:cstheme="minorHAnsi"/>
          <w:bCs/>
          <w:sz w:val="20"/>
          <w:szCs w:val="20"/>
        </w:rPr>
        <w:t>, Infrastructure engineering team</w:t>
      </w:r>
      <w:r w:rsidRPr="00B82CE7">
        <w:rPr>
          <w:rFonts w:asciiTheme="minorHAnsi" w:hAnsiTheme="minorHAnsi" w:cstheme="minorHAnsi"/>
          <w:bCs/>
          <w:sz w:val="20"/>
          <w:szCs w:val="20"/>
        </w:rPr>
        <w:t xml:space="preserve"> solicit their signoff</w:t>
      </w:r>
      <w:r w:rsidR="008030A1" w:rsidRPr="00B82CE7">
        <w:rPr>
          <w:rFonts w:asciiTheme="minorHAnsi" w:hAnsiTheme="minorHAnsi" w:cstheme="minorHAnsi"/>
          <w:bCs/>
          <w:sz w:val="20"/>
          <w:szCs w:val="20"/>
        </w:rPr>
        <w:t xml:space="preserve"> for compliance</w:t>
      </w:r>
      <w:r w:rsidRPr="00B82CE7">
        <w:rPr>
          <w:rFonts w:asciiTheme="minorHAnsi" w:hAnsiTheme="minorHAnsi" w:cstheme="minorHAnsi"/>
          <w:bCs/>
          <w:sz w:val="20"/>
          <w:szCs w:val="20"/>
        </w:rPr>
        <w:t>.</w:t>
      </w:r>
    </w:p>
    <w:p w:rsidR="00B80786" w:rsidRPr="00B82CE7" w:rsidRDefault="00457A8F" w:rsidP="00F53198">
      <w:pPr>
        <w:pStyle w:val="Header"/>
        <w:numPr>
          <w:ilvl w:val="0"/>
          <w:numId w:val="40"/>
        </w:numPr>
        <w:tabs>
          <w:tab w:val="left" w:pos="144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Define Non-functional Requirements (NFR) , prioritize and document them for execution by software engineers.</w:t>
      </w:r>
    </w:p>
    <w:p w:rsidR="00703B5D" w:rsidRPr="00B82CE7" w:rsidRDefault="00703B5D"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Review and Refine Data model for Portal and Reporting </w:t>
      </w:r>
      <w:r w:rsidR="003339D0" w:rsidRPr="00B82CE7">
        <w:rPr>
          <w:rFonts w:asciiTheme="minorHAnsi" w:hAnsiTheme="minorHAnsi" w:cstheme="minorHAnsi"/>
          <w:bCs/>
          <w:sz w:val="20"/>
          <w:szCs w:val="20"/>
        </w:rPr>
        <w:t>database</w:t>
      </w:r>
      <w:r w:rsidRPr="00B82CE7">
        <w:rPr>
          <w:rFonts w:asciiTheme="minorHAnsi" w:hAnsiTheme="minorHAnsi" w:cstheme="minorHAnsi"/>
          <w:bCs/>
          <w:sz w:val="20"/>
          <w:szCs w:val="20"/>
        </w:rPr>
        <w:t>.</w:t>
      </w:r>
    </w:p>
    <w:p w:rsidR="00BE1C03" w:rsidRPr="00B82CE7" w:rsidRDefault="00BE1C03"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Setup infrastructure for Development, Test, UAT and Production environments for Portal.</w:t>
      </w:r>
    </w:p>
    <w:p w:rsidR="00BE1C03" w:rsidRPr="00B82CE7" w:rsidRDefault="00BE1C03"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Resolve integration issues during internal and User Acceptance Testing between Data Intake, Analytics, Portal and Reporting teams.</w:t>
      </w:r>
    </w:p>
    <w:p w:rsidR="005F0289" w:rsidRDefault="005F0289" w:rsidP="00DE08D1">
      <w:pPr>
        <w:pStyle w:val="Header"/>
        <w:numPr>
          <w:ilvl w:val="0"/>
          <w:numId w:val="40"/>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Define roadmap for VDAS 2.0 Cloud enablement.</w:t>
      </w:r>
    </w:p>
    <w:p w:rsidR="00F53198" w:rsidRDefault="00F53198" w:rsidP="00F53198">
      <w:pPr>
        <w:pStyle w:val="Header"/>
        <w:tabs>
          <w:tab w:val="left" w:pos="1800"/>
        </w:tabs>
        <w:spacing w:line="276" w:lineRule="auto"/>
        <w:ind w:left="1800"/>
        <w:jc w:val="both"/>
        <w:rPr>
          <w:rFonts w:asciiTheme="minorHAnsi" w:hAnsiTheme="minorHAnsi" w:cstheme="minorHAnsi"/>
          <w:bCs/>
          <w:sz w:val="20"/>
          <w:szCs w:val="20"/>
        </w:rPr>
      </w:pPr>
    </w:p>
    <w:p w:rsidR="00CB4F43" w:rsidRPr="00B82CE7" w:rsidRDefault="00F53198" w:rsidP="00F53198">
      <w:pPr>
        <w:pStyle w:val="Header"/>
        <w:pBdr>
          <w:top w:val="single" w:sz="4" w:space="1" w:color="auto"/>
          <w:left w:val="single" w:sz="4" w:space="2"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Pr>
          <w:rFonts w:asciiTheme="minorHAnsi" w:hAnsiTheme="minorHAnsi" w:cstheme="minorHAnsi"/>
          <w:b/>
          <w:iCs/>
          <w:sz w:val="20"/>
          <w:szCs w:val="20"/>
        </w:rPr>
        <w:t>Pay</w:t>
      </w:r>
      <w:r w:rsidR="00CB4F43" w:rsidRPr="000C64EB">
        <w:rPr>
          <w:rFonts w:asciiTheme="minorHAnsi" w:hAnsiTheme="minorHAnsi" w:cstheme="minorHAnsi"/>
          <w:b/>
          <w:iCs/>
          <w:sz w:val="20"/>
          <w:szCs w:val="20"/>
        </w:rPr>
        <w:t>ment Integrity API for Case Management</w:t>
      </w:r>
      <w:r w:rsidR="005E29D2">
        <w:rPr>
          <w:rFonts w:asciiTheme="minorHAnsi" w:hAnsiTheme="minorHAnsi" w:cstheme="minorHAnsi"/>
          <w:b/>
          <w:sz w:val="20"/>
          <w:szCs w:val="20"/>
        </w:rPr>
        <w:tab/>
      </w:r>
      <w:r w:rsidR="005E29D2">
        <w:rPr>
          <w:rFonts w:asciiTheme="minorHAnsi" w:hAnsiTheme="minorHAnsi" w:cstheme="minorHAnsi"/>
          <w:b/>
          <w:sz w:val="20"/>
          <w:szCs w:val="20"/>
        </w:rPr>
        <w:tab/>
      </w:r>
      <w:r w:rsidR="005E29D2">
        <w:rPr>
          <w:rFonts w:asciiTheme="minorHAnsi" w:hAnsiTheme="minorHAnsi" w:cstheme="minorHAnsi"/>
          <w:b/>
          <w:sz w:val="20"/>
          <w:szCs w:val="20"/>
        </w:rPr>
        <w:tab/>
      </w:r>
      <w:r w:rsidR="005E29D2">
        <w:rPr>
          <w:rFonts w:asciiTheme="minorHAnsi" w:hAnsiTheme="minorHAnsi" w:cstheme="minorHAnsi"/>
          <w:b/>
          <w:sz w:val="20"/>
          <w:szCs w:val="20"/>
        </w:rPr>
        <w:tab/>
      </w:r>
      <w:r w:rsidR="009D7E67">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C02CE5" w:rsidRPr="00804C47">
        <w:rPr>
          <w:rFonts w:asciiTheme="minorHAnsi" w:hAnsiTheme="minorHAnsi" w:cstheme="minorHAnsi"/>
          <w:b/>
          <w:sz w:val="20"/>
          <w:szCs w:val="20"/>
        </w:rPr>
        <w:t>Jul</w:t>
      </w:r>
      <w:r w:rsidR="005E29D2" w:rsidRPr="00804C47">
        <w:rPr>
          <w:rFonts w:asciiTheme="minorHAnsi" w:hAnsiTheme="minorHAnsi" w:cstheme="minorHAnsi"/>
          <w:b/>
          <w:sz w:val="20"/>
          <w:szCs w:val="20"/>
        </w:rPr>
        <w:t xml:space="preserve"> 2013 – Dec 2016</w:t>
      </w:r>
    </w:p>
    <w:p w:rsidR="00CB4F43" w:rsidRPr="00B82CE7" w:rsidRDefault="00CB4F43" w:rsidP="00F53198">
      <w:pPr>
        <w:pStyle w:val="Header"/>
        <w:tabs>
          <w:tab w:val="clear" w:pos="4320"/>
          <w:tab w:val="clear" w:pos="8640"/>
          <w:tab w:val="left" w:pos="360"/>
          <w:tab w:val="left" w:pos="1488"/>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Pr="00B82CE7">
        <w:rPr>
          <w:rFonts w:asciiTheme="minorHAnsi" w:hAnsiTheme="minorHAnsi" w:cstheme="minorHAnsi"/>
          <w:b/>
          <w:sz w:val="20"/>
          <w:szCs w:val="20"/>
        </w:rPr>
        <w:tab/>
      </w:r>
      <w:r w:rsidRPr="00B82CE7">
        <w:rPr>
          <w:rFonts w:asciiTheme="minorHAnsi" w:hAnsiTheme="minorHAnsi" w:cstheme="minorHAnsi"/>
          <w:sz w:val="20"/>
          <w:szCs w:val="20"/>
        </w:rPr>
        <w:t>United Healthcare</w:t>
      </w:r>
      <w:r w:rsidR="00BF227E" w:rsidRPr="00B82CE7">
        <w:rPr>
          <w:rFonts w:asciiTheme="minorHAnsi" w:hAnsiTheme="minorHAnsi" w:cstheme="minorHAnsi"/>
          <w:sz w:val="20"/>
          <w:szCs w:val="20"/>
        </w:rPr>
        <w:t xml:space="preserve"> </w:t>
      </w:r>
    </w:p>
    <w:p w:rsidR="00CB4F43" w:rsidRPr="00B82CE7" w:rsidRDefault="00CB4F43"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bCs/>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00F53198">
        <w:rPr>
          <w:rFonts w:asciiTheme="minorHAnsi" w:hAnsiTheme="minorHAnsi" w:cstheme="minorHAnsi"/>
          <w:bCs/>
          <w:sz w:val="20"/>
          <w:szCs w:val="20"/>
        </w:rPr>
        <w:t xml:space="preserve">Java 8, Spring Boot, </w:t>
      </w:r>
      <w:r w:rsidR="00E649A3" w:rsidRPr="00B82CE7">
        <w:rPr>
          <w:rFonts w:asciiTheme="minorHAnsi" w:hAnsiTheme="minorHAnsi" w:cstheme="minorHAnsi"/>
          <w:bCs/>
          <w:sz w:val="20"/>
          <w:szCs w:val="20"/>
        </w:rPr>
        <w:t xml:space="preserve">Swagger 2, Docker, Kubernetes, </w:t>
      </w:r>
      <w:r w:rsidR="00396500" w:rsidRPr="00B82CE7">
        <w:rPr>
          <w:rFonts w:asciiTheme="minorHAnsi" w:hAnsiTheme="minorHAnsi" w:cstheme="minorHAnsi"/>
          <w:bCs/>
          <w:sz w:val="20"/>
          <w:szCs w:val="20"/>
        </w:rPr>
        <w:t>Openshift</w:t>
      </w:r>
      <w:r w:rsidR="00E649A3" w:rsidRPr="00B82CE7">
        <w:rPr>
          <w:rFonts w:asciiTheme="minorHAnsi" w:hAnsiTheme="minorHAnsi" w:cstheme="minorHAnsi"/>
          <w:bCs/>
          <w:sz w:val="20"/>
          <w:szCs w:val="20"/>
        </w:rPr>
        <w:t xml:space="preserve"> Enterprise, </w:t>
      </w:r>
      <w:r w:rsidR="003E3EDD" w:rsidRPr="00B82CE7">
        <w:rPr>
          <w:rFonts w:asciiTheme="minorHAnsi" w:hAnsiTheme="minorHAnsi" w:cstheme="minorHAnsi"/>
          <w:bCs/>
          <w:sz w:val="20"/>
          <w:szCs w:val="20"/>
        </w:rPr>
        <w:t xml:space="preserve">Gradle, </w:t>
      </w:r>
      <w:r w:rsidR="00E649A3" w:rsidRPr="00F53198">
        <w:rPr>
          <w:rFonts w:asciiTheme="minorHAnsi" w:hAnsiTheme="minorHAnsi" w:cstheme="minorHAnsi"/>
          <w:bCs/>
          <w:sz w:val="20"/>
          <w:szCs w:val="20"/>
        </w:rPr>
        <w:t>HP SOA Systinet</w:t>
      </w:r>
      <w:r w:rsidR="001F5246" w:rsidRPr="00F53198">
        <w:rPr>
          <w:rFonts w:asciiTheme="minorHAnsi" w:hAnsiTheme="minorHAnsi" w:cstheme="minorHAnsi"/>
          <w:bCs/>
          <w:sz w:val="20"/>
          <w:szCs w:val="20"/>
        </w:rPr>
        <w:t xml:space="preserve"> </w:t>
      </w:r>
      <w:r w:rsidR="00E649A3" w:rsidRPr="00F53198">
        <w:rPr>
          <w:rFonts w:asciiTheme="minorHAnsi" w:hAnsiTheme="minorHAnsi" w:cstheme="minorHAnsi"/>
          <w:bCs/>
          <w:sz w:val="20"/>
          <w:szCs w:val="20"/>
        </w:rPr>
        <w:t>(Complian</w:t>
      </w:r>
      <w:r w:rsidR="00396500" w:rsidRPr="00F53198">
        <w:rPr>
          <w:rFonts w:asciiTheme="minorHAnsi" w:hAnsiTheme="minorHAnsi" w:cstheme="minorHAnsi"/>
          <w:bCs/>
          <w:sz w:val="20"/>
          <w:szCs w:val="20"/>
        </w:rPr>
        <w:t>c</w:t>
      </w:r>
      <w:r w:rsidR="00E649A3" w:rsidRPr="00F53198">
        <w:rPr>
          <w:rFonts w:asciiTheme="minorHAnsi" w:hAnsiTheme="minorHAnsi" w:cstheme="minorHAnsi"/>
          <w:bCs/>
          <w:sz w:val="20"/>
          <w:szCs w:val="20"/>
        </w:rPr>
        <w:t>e)</w:t>
      </w:r>
      <w:r w:rsidR="00E649A3" w:rsidRPr="00B82CE7">
        <w:rPr>
          <w:rFonts w:asciiTheme="minorHAnsi" w:hAnsiTheme="minorHAnsi" w:cstheme="minorHAnsi"/>
          <w:bCs/>
          <w:sz w:val="20"/>
          <w:szCs w:val="20"/>
        </w:rPr>
        <w:t>, Layer 7 (Security),  Rest Assured ( Automated API Testing ), Adobe Experie</w:t>
      </w:r>
      <w:r w:rsidR="00F53198">
        <w:rPr>
          <w:rFonts w:asciiTheme="minorHAnsi" w:hAnsiTheme="minorHAnsi" w:cstheme="minorHAnsi"/>
          <w:bCs/>
          <w:sz w:val="20"/>
          <w:szCs w:val="20"/>
        </w:rPr>
        <w:t>nce Manager (API Documentation)</w:t>
      </w:r>
    </w:p>
    <w:p w:rsidR="00CB4F43" w:rsidRPr="00B82CE7" w:rsidRDefault="00CB4F43"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001F5246" w:rsidRPr="00B82CE7">
        <w:rPr>
          <w:rFonts w:asciiTheme="minorHAnsi" w:hAnsiTheme="minorHAnsi" w:cstheme="minorHAnsi"/>
          <w:sz w:val="20"/>
          <w:szCs w:val="20"/>
        </w:rPr>
        <w:t xml:space="preserve">API for Case Management is one of the first initiatives within Payment Integrity to create Restful APIs </w:t>
      </w:r>
      <w:r w:rsidR="00617DE5" w:rsidRPr="00B82CE7">
        <w:rPr>
          <w:rFonts w:asciiTheme="minorHAnsi" w:hAnsiTheme="minorHAnsi" w:cstheme="minorHAnsi"/>
          <w:sz w:val="20"/>
          <w:szCs w:val="20"/>
        </w:rPr>
        <w:t>that</w:t>
      </w:r>
      <w:r w:rsidR="001F5246" w:rsidRPr="00B82CE7">
        <w:rPr>
          <w:rFonts w:asciiTheme="minorHAnsi" w:hAnsiTheme="minorHAnsi" w:cstheme="minorHAnsi"/>
          <w:sz w:val="20"/>
          <w:szCs w:val="20"/>
        </w:rPr>
        <w:t xml:space="preserve"> integrate</w:t>
      </w:r>
      <w:r w:rsidR="00617DE5" w:rsidRPr="00B82CE7">
        <w:rPr>
          <w:rFonts w:asciiTheme="minorHAnsi" w:hAnsiTheme="minorHAnsi" w:cstheme="minorHAnsi"/>
          <w:sz w:val="20"/>
          <w:szCs w:val="20"/>
        </w:rPr>
        <w:t>s</w:t>
      </w:r>
      <w:r w:rsidR="001F5246" w:rsidRPr="00B82CE7">
        <w:rPr>
          <w:rFonts w:asciiTheme="minorHAnsi" w:hAnsiTheme="minorHAnsi" w:cstheme="minorHAnsi"/>
          <w:sz w:val="20"/>
          <w:szCs w:val="20"/>
        </w:rPr>
        <w:t xml:space="preserve"> Case and Workflow management </w:t>
      </w:r>
      <w:r w:rsidR="00617DE5" w:rsidRPr="00B82CE7">
        <w:rPr>
          <w:rFonts w:asciiTheme="minorHAnsi" w:hAnsiTheme="minorHAnsi" w:cstheme="minorHAnsi"/>
          <w:sz w:val="20"/>
          <w:szCs w:val="20"/>
        </w:rPr>
        <w:t xml:space="preserve">portal </w:t>
      </w:r>
      <w:r w:rsidR="001F5246" w:rsidRPr="00B82CE7">
        <w:rPr>
          <w:rFonts w:asciiTheme="minorHAnsi" w:hAnsiTheme="minorHAnsi" w:cstheme="minorHAnsi"/>
          <w:sz w:val="20"/>
          <w:szCs w:val="20"/>
        </w:rPr>
        <w:t xml:space="preserve">with other </w:t>
      </w:r>
      <w:r w:rsidR="002C0DF8" w:rsidRPr="00B82CE7">
        <w:rPr>
          <w:rFonts w:asciiTheme="minorHAnsi" w:hAnsiTheme="minorHAnsi" w:cstheme="minorHAnsi"/>
          <w:sz w:val="20"/>
          <w:szCs w:val="20"/>
        </w:rPr>
        <w:t>components</w:t>
      </w:r>
      <w:r w:rsidR="001F5246" w:rsidRPr="00B82CE7">
        <w:rPr>
          <w:rFonts w:asciiTheme="minorHAnsi" w:hAnsiTheme="minorHAnsi" w:cstheme="minorHAnsi"/>
          <w:sz w:val="20"/>
          <w:szCs w:val="20"/>
        </w:rPr>
        <w:t xml:space="preserve"> of </w:t>
      </w:r>
      <w:r w:rsidR="002C0DF8" w:rsidRPr="00B82CE7">
        <w:rPr>
          <w:rFonts w:asciiTheme="minorHAnsi" w:hAnsiTheme="minorHAnsi" w:cstheme="minorHAnsi"/>
          <w:sz w:val="20"/>
          <w:szCs w:val="20"/>
        </w:rPr>
        <w:t>product</w:t>
      </w:r>
      <w:r w:rsidR="001F5246" w:rsidRPr="00B82CE7">
        <w:rPr>
          <w:rFonts w:asciiTheme="minorHAnsi" w:hAnsiTheme="minorHAnsi" w:cstheme="minorHAnsi"/>
          <w:sz w:val="20"/>
          <w:szCs w:val="20"/>
        </w:rPr>
        <w:t xml:space="preserve"> like Data Intake, Analytics, Reporting and Business Intelligence.</w:t>
      </w:r>
    </w:p>
    <w:p w:rsidR="00CB4F43" w:rsidRPr="00B82CE7" w:rsidRDefault="00CB4F43" w:rsidP="00F53198">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F53198">
        <w:rPr>
          <w:rFonts w:asciiTheme="minorHAnsi" w:hAnsiTheme="minorHAnsi" w:cstheme="minorHAnsi"/>
          <w:b/>
          <w:bCs/>
          <w:sz w:val="20"/>
          <w:szCs w:val="20"/>
        </w:rPr>
        <w:tab/>
      </w:r>
      <w:r w:rsidRPr="00B82CE7">
        <w:rPr>
          <w:rFonts w:asciiTheme="minorHAnsi" w:hAnsiTheme="minorHAnsi" w:cstheme="minorHAnsi"/>
          <w:bCs/>
          <w:sz w:val="20"/>
          <w:szCs w:val="20"/>
        </w:rPr>
        <w:t xml:space="preserve">As </w:t>
      </w:r>
      <w:r w:rsidR="006C0CD3" w:rsidRPr="00B82CE7">
        <w:rPr>
          <w:rFonts w:asciiTheme="minorHAnsi" w:hAnsiTheme="minorHAnsi" w:cstheme="minorHAnsi"/>
          <w:bCs/>
          <w:sz w:val="20"/>
          <w:szCs w:val="20"/>
        </w:rPr>
        <w:t>the</w:t>
      </w:r>
      <w:r w:rsidRPr="00B82CE7">
        <w:rPr>
          <w:rFonts w:asciiTheme="minorHAnsi" w:hAnsiTheme="minorHAnsi" w:cstheme="minorHAnsi"/>
          <w:bCs/>
          <w:sz w:val="20"/>
          <w:szCs w:val="20"/>
        </w:rPr>
        <w:t xml:space="preserve"> </w:t>
      </w:r>
      <w:r w:rsidRPr="00B82CE7">
        <w:rPr>
          <w:rFonts w:asciiTheme="minorHAnsi" w:hAnsiTheme="minorHAnsi" w:cstheme="minorHAnsi"/>
          <w:b/>
          <w:bCs/>
          <w:sz w:val="20"/>
          <w:szCs w:val="20"/>
        </w:rPr>
        <w:t>Application Architect</w:t>
      </w:r>
      <w:r w:rsidR="005C745E">
        <w:rPr>
          <w:rFonts w:asciiTheme="minorHAnsi" w:hAnsiTheme="minorHAnsi" w:cstheme="minorHAnsi"/>
          <w:bCs/>
          <w:sz w:val="20"/>
          <w:szCs w:val="20"/>
        </w:rPr>
        <w:t xml:space="preserve"> my responsibilities included</w:t>
      </w:r>
    </w:p>
    <w:p w:rsidR="005A1D74" w:rsidRPr="00B82CE7" w:rsidRDefault="005A1D74"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Identify </w:t>
      </w:r>
      <w:r w:rsidR="00D624F4" w:rsidRPr="00B82CE7">
        <w:rPr>
          <w:rFonts w:asciiTheme="minorHAnsi" w:hAnsiTheme="minorHAnsi" w:cstheme="minorHAnsi"/>
          <w:bCs/>
          <w:sz w:val="20"/>
          <w:szCs w:val="20"/>
        </w:rPr>
        <w:t xml:space="preserve">and finalize </w:t>
      </w:r>
      <w:r w:rsidRPr="00B82CE7">
        <w:rPr>
          <w:rFonts w:asciiTheme="minorHAnsi" w:hAnsiTheme="minorHAnsi" w:cstheme="minorHAnsi"/>
          <w:bCs/>
          <w:sz w:val="20"/>
          <w:szCs w:val="20"/>
        </w:rPr>
        <w:t>scope</w:t>
      </w:r>
      <w:r w:rsidR="00D624F4" w:rsidRPr="00B82CE7">
        <w:rPr>
          <w:rFonts w:asciiTheme="minorHAnsi" w:hAnsiTheme="minorHAnsi" w:cstheme="minorHAnsi"/>
          <w:bCs/>
          <w:sz w:val="20"/>
          <w:szCs w:val="20"/>
        </w:rPr>
        <w:t xml:space="preserve"> for the Pilot Case Management API</w:t>
      </w:r>
      <w:r w:rsidRPr="00B82CE7">
        <w:rPr>
          <w:rFonts w:asciiTheme="minorHAnsi" w:hAnsiTheme="minorHAnsi" w:cstheme="minorHAnsi"/>
          <w:bCs/>
          <w:sz w:val="20"/>
          <w:szCs w:val="20"/>
        </w:rPr>
        <w:t xml:space="preserve"> </w:t>
      </w:r>
      <w:r w:rsidR="00D624F4" w:rsidRPr="00B82CE7">
        <w:rPr>
          <w:rFonts w:asciiTheme="minorHAnsi" w:hAnsiTheme="minorHAnsi" w:cstheme="minorHAnsi"/>
          <w:bCs/>
          <w:sz w:val="20"/>
          <w:szCs w:val="20"/>
        </w:rPr>
        <w:t>with the Delivery and Product Owner</w:t>
      </w:r>
    </w:p>
    <w:p w:rsidR="00011531" w:rsidRPr="00B82CE7" w:rsidRDefault="00011531"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Understand the enterprise patterns for API Infrastructure provisioning, API Security Patterns, API Design and Certification process in OptumDeveloper.com</w:t>
      </w:r>
    </w:p>
    <w:p w:rsidR="006E2F56" w:rsidRPr="00B82CE7" w:rsidRDefault="006E2F56"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Discuss, review and finalize the technology stack and Java libraries to be used.</w:t>
      </w:r>
    </w:p>
    <w:p w:rsidR="00011531" w:rsidRPr="00B82CE7" w:rsidRDefault="001E6481"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Provision Projects in Optum Private Cloud ( Redhat Openshift Enterprise), Docker Hub</w:t>
      </w:r>
      <w:r w:rsidR="00BB7601">
        <w:rPr>
          <w:rFonts w:asciiTheme="minorHAnsi" w:hAnsiTheme="minorHAnsi" w:cstheme="minorHAnsi"/>
          <w:bCs/>
          <w:sz w:val="20"/>
          <w:szCs w:val="20"/>
        </w:rPr>
        <w:t>, Jenkins</w:t>
      </w:r>
      <w:r w:rsidR="006E2F56" w:rsidRPr="00B82CE7">
        <w:rPr>
          <w:rFonts w:asciiTheme="minorHAnsi" w:hAnsiTheme="minorHAnsi" w:cstheme="minorHAnsi"/>
          <w:bCs/>
          <w:sz w:val="20"/>
          <w:szCs w:val="20"/>
        </w:rPr>
        <w:t xml:space="preserve"> for Dev, Test, Stage and Prod environments.</w:t>
      </w:r>
    </w:p>
    <w:p w:rsidR="00CC6BBA" w:rsidRPr="00B82CE7" w:rsidRDefault="007B4F59"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Coordinate with Optum Enterprise architects to configure Security in Layer 7 </w:t>
      </w:r>
      <w:r w:rsidR="00BB7601" w:rsidRPr="00B82CE7">
        <w:rPr>
          <w:rFonts w:asciiTheme="minorHAnsi" w:hAnsiTheme="minorHAnsi" w:cstheme="minorHAnsi"/>
          <w:bCs/>
          <w:sz w:val="20"/>
          <w:szCs w:val="20"/>
        </w:rPr>
        <w:t>and Provision</w:t>
      </w:r>
      <w:r w:rsidR="00CC6BBA" w:rsidRPr="00B82CE7">
        <w:rPr>
          <w:rFonts w:asciiTheme="minorHAnsi" w:hAnsiTheme="minorHAnsi" w:cstheme="minorHAnsi"/>
          <w:bCs/>
          <w:sz w:val="20"/>
          <w:szCs w:val="20"/>
        </w:rPr>
        <w:t xml:space="preserve"> Virtual IPs </w:t>
      </w:r>
      <w:r w:rsidR="00BB7601" w:rsidRPr="00B82CE7">
        <w:rPr>
          <w:rFonts w:asciiTheme="minorHAnsi" w:hAnsiTheme="minorHAnsi" w:cstheme="minorHAnsi"/>
          <w:bCs/>
          <w:sz w:val="20"/>
          <w:szCs w:val="20"/>
        </w:rPr>
        <w:t>(VIP</w:t>
      </w:r>
      <w:r w:rsidR="00CC6BBA" w:rsidRPr="00B82CE7">
        <w:rPr>
          <w:rFonts w:asciiTheme="minorHAnsi" w:hAnsiTheme="minorHAnsi" w:cstheme="minorHAnsi"/>
          <w:bCs/>
          <w:sz w:val="20"/>
          <w:szCs w:val="20"/>
        </w:rPr>
        <w:t xml:space="preserve">) </w:t>
      </w:r>
      <w:r w:rsidRPr="00B82CE7">
        <w:rPr>
          <w:rFonts w:asciiTheme="minorHAnsi" w:hAnsiTheme="minorHAnsi" w:cstheme="minorHAnsi"/>
          <w:bCs/>
          <w:sz w:val="20"/>
          <w:szCs w:val="20"/>
        </w:rPr>
        <w:t>in F5.</w:t>
      </w:r>
    </w:p>
    <w:p w:rsidR="00C85C38" w:rsidRPr="00B82CE7" w:rsidRDefault="00C85C38"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Create and deploy Docker image for startup Java Spring Boot API application.</w:t>
      </w:r>
    </w:p>
    <w:p w:rsidR="00C85C38" w:rsidRPr="00B82CE7" w:rsidRDefault="00C85C38"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C</w:t>
      </w:r>
      <w:r w:rsidR="00731495" w:rsidRPr="00B82CE7">
        <w:rPr>
          <w:rFonts w:asciiTheme="minorHAnsi" w:hAnsiTheme="minorHAnsi" w:cstheme="minorHAnsi"/>
          <w:bCs/>
          <w:sz w:val="20"/>
          <w:szCs w:val="20"/>
        </w:rPr>
        <w:t xml:space="preserve">reate API definition in Swagger, create scripts for creating the Models and Controller ( Forward engineering ) using Swagger </w:t>
      </w:r>
      <w:r w:rsidR="001F7D70" w:rsidRPr="00B82CE7">
        <w:rPr>
          <w:rFonts w:asciiTheme="minorHAnsi" w:hAnsiTheme="minorHAnsi" w:cstheme="minorHAnsi"/>
          <w:bCs/>
          <w:sz w:val="20"/>
          <w:szCs w:val="20"/>
        </w:rPr>
        <w:t>client interface (</w:t>
      </w:r>
      <w:r w:rsidR="00731495" w:rsidRPr="00B82CE7">
        <w:rPr>
          <w:rFonts w:asciiTheme="minorHAnsi" w:hAnsiTheme="minorHAnsi" w:cstheme="minorHAnsi"/>
          <w:bCs/>
          <w:sz w:val="20"/>
          <w:szCs w:val="20"/>
        </w:rPr>
        <w:t>CLI</w:t>
      </w:r>
      <w:r w:rsidR="001F7D70" w:rsidRPr="00B82CE7">
        <w:rPr>
          <w:rFonts w:asciiTheme="minorHAnsi" w:hAnsiTheme="minorHAnsi" w:cstheme="minorHAnsi"/>
          <w:bCs/>
          <w:sz w:val="20"/>
          <w:szCs w:val="20"/>
        </w:rPr>
        <w:t>)</w:t>
      </w:r>
    </w:p>
    <w:p w:rsidR="00731495" w:rsidRPr="00B82CE7" w:rsidRDefault="00F2096C"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 xml:space="preserve">Publish API on OptumDeveloper.com following certification process </w:t>
      </w:r>
      <w:r w:rsidR="007C4336" w:rsidRPr="00B82CE7">
        <w:rPr>
          <w:rFonts w:asciiTheme="minorHAnsi" w:hAnsiTheme="minorHAnsi" w:cstheme="minorHAnsi"/>
          <w:bCs/>
          <w:sz w:val="20"/>
          <w:szCs w:val="20"/>
        </w:rPr>
        <w:t>in</w:t>
      </w:r>
      <w:r w:rsidRPr="00B82CE7">
        <w:rPr>
          <w:rFonts w:asciiTheme="minorHAnsi" w:hAnsiTheme="minorHAnsi" w:cstheme="minorHAnsi"/>
          <w:bCs/>
          <w:sz w:val="20"/>
          <w:szCs w:val="20"/>
        </w:rPr>
        <w:t xml:space="preserve"> </w:t>
      </w:r>
      <w:r w:rsidR="00947A65" w:rsidRPr="00B82CE7">
        <w:rPr>
          <w:rFonts w:asciiTheme="minorHAnsi" w:hAnsiTheme="minorHAnsi" w:cstheme="minorHAnsi"/>
          <w:sz w:val="20"/>
        </w:rPr>
        <w:t>HP  Systinet</w:t>
      </w:r>
      <w:r w:rsidRPr="00B82CE7">
        <w:rPr>
          <w:rFonts w:asciiTheme="minorHAnsi" w:hAnsiTheme="minorHAnsi" w:cstheme="minorHAnsi"/>
          <w:bCs/>
          <w:sz w:val="20"/>
          <w:szCs w:val="20"/>
        </w:rPr>
        <w:t xml:space="preserve"> tool.</w:t>
      </w:r>
    </w:p>
    <w:p w:rsidR="007C4336" w:rsidRPr="00B82CE7" w:rsidRDefault="007C4336"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lastRenderedPageBreak/>
        <w:t>Create API documentation using Adobe Experience Manager and tools like Asciidoctor PDF generator.</w:t>
      </w:r>
    </w:p>
    <w:p w:rsidR="00802007" w:rsidRPr="00B82CE7" w:rsidRDefault="00802007" w:rsidP="00DE08D1">
      <w:pPr>
        <w:pStyle w:val="Header"/>
        <w:numPr>
          <w:ilvl w:val="0"/>
          <w:numId w:val="41"/>
        </w:numPr>
        <w:tabs>
          <w:tab w:val="left" w:pos="1800"/>
        </w:tabs>
        <w:spacing w:line="276" w:lineRule="auto"/>
        <w:ind w:left="1800"/>
        <w:jc w:val="both"/>
        <w:rPr>
          <w:rFonts w:asciiTheme="minorHAnsi" w:hAnsiTheme="minorHAnsi" w:cstheme="minorHAnsi"/>
          <w:bCs/>
          <w:sz w:val="20"/>
          <w:szCs w:val="20"/>
        </w:rPr>
      </w:pPr>
      <w:r w:rsidRPr="00B82CE7">
        <w:rPr>
          <w:rFonts w:asciiTheme="minorHAnsi" w:hAnsiTheme="minorHAnsi" w:cstheme="minorHAnsi"/>
          <w:bCs/>
          <w:sz w:val="20"/>
          <w:szCs w:val="20"/>
        </w:rPr>
        <w:t>Conduct knowledge sharing and code review sessions with developers.</w:t>
      </w:r>
    </w:p>
    <w:p w:rsidR="00EE51E7" w:rsidRPr="00B82CE7" w:rsidRDefault="00EE51E7" w:rsidP="002A5CD6">
      <w:pPr>
        <w:pStyle w:val="Header"/>
        <w:tabs>
          <w:tab w:val="clear" w:pos="4320"/>
          <w:tab w:val="clear" w:pos="8640"/>
          <w:tab w:val="left" w:pos="1800"/>
        </w:tabs>
        <w:spacing w:line="276" w:lineRule="auto"/>
        <w:ind w:left="360"/>
        <w:jc w:val="both"/>
        <w:rPr>
          <w:rFonts w:asciiTheme="minorHAnsi" w:hAnsiTheme="minorHAnsi" w:cstheme="minorHAnsi"/>
          <w:bCs/>
          <w:sz w:val="20"/>
          <w:szCs w:val="20"/>
        </w:rPr>
      </w:pPr>
    </w:p>
    <w:p w:rsidR="000B4343" w:rsidRPr="00897409" w:rsidRDefault="000B4343"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 xml:space="preserve">Payment Integrity Case Tracking System </w:t>
      </w:r>
      <w:r w:rsidR="00EE51E7" w:rsidRPr="000C64EB">
        <w:rPr>
          <w:rFonts w:asciiTheme="minorHAnsi" w:hAnsiTheme="minorHAnsi" w:cstheme="minorHAnsi"/>
          <w:b/>
          <w:iCs/>
          <w:sz w:val="20"/>
          <w:szCs w:val="20"/>
        </w:rPr>
        <w:t>(PICTS)</w:t>
      </w:r>
      <w:r w:rsidR="00021BC2" w:rsidRPr="000C64EB">
        <w:rPr>
          <w:rFonts w:asciiTheme="minorHAnsi" w:hAnsiTheme="minorHAnsi" w:cstheme="minorHAnsi"/>
          <w:b/>
          <w:iCs/>
          <w:sz w:val="20"/>
          <w:szCs w:val="20"/>
        </w:rPr>
        <w:tab/>
      </w:r>
      <w:r w:rsidR="00021BC2">
        <w:rPr>
          <w:rFonts w:asciiTheme="minorHAnsi" w:hAnsiTheme="minorHAnsi" w:cstheme="minorHAnsi"/>
          <w:b/>
          <w:sz w:val="20"/>
          <w:szCs w:val="20"/>
        </w:rPr>
        <w:tab/>
      </w:r>
      <w:r w:rsidR="00021BC2">
        <w:rPr>
          <w:rFonts w:asciiTheme="minorHAnsi" w:hAnsiTheme="minorHAnsi" w:cstheme="minorHAnsi"/>
          <w:b/>
          <w:sz w:val="20"/>
          <w:szCs w:val="20"/>
        </w:rPr>
        <w:tab/>
      </w:r>
      <w:r w:rsidR="00021BC2">
        <w:rPr>
          <w:rFonts w:asciiTheme="minorHAnsi" w:hAnsiTheme="minorHAnsi" w:cstheme="minorHAnsi"/>
          <w:b/>
          <w:sz w:val="20"/>
          <w:szCs w:val="20"/>
        </w:rPr>
        <w:tab/>
      </w:r>
      <w:r w:rsidR="00F713F3">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F713F3" w:rsidRPr="00804C47">
        <w:rPr>
          <w:rFonts w:asciiTheme="minorHAnsi" w:hAnsiTheme="minorHAnsi" w:cstheme="minorHAnsi"/>
          <w:b/>
          <w:sz w:val="20"/>
          <w:szCs w:val="20"/>
        </w:rPr>
        <w:t>Jul</w:t>
      </w:r>
      <w:r w:rsidR="00021BC2" w:rsidRPr="00804C47">
        <w:rPr>
          <w:rFonts w:asciiTheme="minorHAnsi" w:hAnsiTheme="minorHAnsi" w:cstheme="minorHAnsi"/>
          <w:b/>
          <w:sz w:val="20"/>
          <w:szCs w:val="20"/>
        </w:rPr>
        <w:t xml:space="preserve"> 2013 – Dec 2016</w:t>
      </w:r>
    </w:p>
    <w:p w:rsidR="000B4343" w:rsidRPr="00B82CE7" w:rsidRDefault="00897409" w:rsidP="00F53198">
      <w:pPr>
        <w:pStyle w:val="Header"/>
        <w:tabs>
          <w:tab w:val="clear" w:pos="4320"/>
          <w:tab w:val="clear" w:pos="8640"/>
          <w:tab w:val="left" w:pos="360"/>
          <w:tab w:val="left" w:pos="1452"/>
          <w:tab w:val="left" w:pos="1800"/>
        </w:tabs>
        <w:spacing w:line="276" w:lineRule="auto"/>
        <w:jc w:val="both"/>
        <w:rPr>
          <w:rFonts w:asciiTheme="minorHAnsi" w:hAnsiTheme="minorHAnsi" w:cstheme="minorHAnsi"/>
          <w:sz w:val="20"/>
          <w:szCs w:val="20"/>
        </w:rPr>
      </w:pPr>
      <w:r>
        <w:rPr>
          <w:rFonts w:asciiTheme="minorHAnsi" w:hAnsiTheme="minorHAnsi" w:cstheme="minorHAnsi"/>
          <w:b/>
          <w:sz w:val="20"/>
          <w:szCs w:val="20"/>
        </w:rPr>
        <w:t>Client</w:t>
      </w:r>
      <w:r>
        <w:rPr>
          <w:rFonts w:asciiTheme="minorHAnsi" w:hAnsiTheme="minorHAnsi" w:cstheme="minorHAnsi"/>
          <w:b/>
          <w:sz w:val="20"/>
          <w:szCs w:val="20"/>
        </w:rPr>
        <w:tab/>
      </w:r>
      <w:r w:rsidR="008018C8" w:rsidRPr="00B82CE7">
        <w:rPr>
          <w:rFonts w:asciiTheme="minorHAnsi" w:hAnsiTheme="minorHAnsi" w:cstheme="minorHAnsi"/>
          <w:sz w:val="20"/>
          <w:szCs w:val="20"/>
        </w:rPr>
        <w:t>United Healthcare</w:t>
      </w:r>
    </w:p>
    <w:p w:rsidR="000B4343" w:rsidRPr="00B82CE7" w:rsidRDefault="000B4343"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00E13054" w:rsidRPr="00B82CE7">
        <w:rPr>
          <w:rFonts w:asciiTheme="minorHAnsi" w:hAnsiTheme="minorHAnsi" w:cstheme="minorHAnsi"/>
          <w:bCs/>
          <w:sz w:val="20"/>
          <w:szCs w:val="20"/>
        </w:rPr>
        <w:t xml:space="preserve">Java 7, JSF, Mule, SVN, Anthill Pro, </w:t>
      </w:r>
      <w:r w:rsidR="0083566B" w:rsidRPr="00B82CE7">
        <w:rPr>
          <w:rFonts w:asciiTheme="minorHAnsi" w:hAnsiTheme="minorHAnsi" w:cstheme="minorHAnsi"/>
          <w:bCs/>
          <w:sz w:val="20"/>
          <w:szCs w:val="20"/>
        </w:rPr>
        <w:t>Alfresco</w:t>
      </w:r>
      <w:r w:rsidR="00E13054" w:rsidRPr="00B82CE7">
        <w:rPr>
          <w:rFonts w:asciiTheme="minorHAnsi" w:hAnsiTheme="minorHAnsi" w:cstheme="minorHAnsi"/>
          <w:bCs/>
          <w:sz w:val="20"/>
          <w:szCs w:val="20"/>
        </w:rPr>
        <w:t>, Oracle 10g</w:t>
      </w:r>
      <w:r w:rsidR="00A614DB" w:rsidRPr="00B82CE7">
        <w:rPr>
          <w:rFonts w:asciiTheme="minorHAnsi" w:hAnsiTheme="minorHAnsi" w:cstheme="minorHAnsi"/>
          <w:bCs/>
          <w:sz w:val="20"/>
          <w:szCs w:val="20"/>
        </w:rPr>
        <w:t>, Apache HTTP Server, Tomcat.</w:t>
      </w:r>
    </w:p>
    <w:p w:rsidR="000B4343" w:rsidRPr="00B82CE7" w:rsidRDefault="000B4343"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00FD75DD" w:rsidRPr="00B82CE7">
        <w:rPr>
          <w:rFonts w:asciiTheme="minorHAnsi" w:hAnsiTheme="minorHAnsi" w:cstheme="minorHAnsi"/>
          <w:sz w:val="20"/>
          <w:szCs w:val="20"/>
        </w:rPr>
        <w:t>PICTS</w:t>
      </w:r>
      <w:r w:rsidR="00FD75DD" w:rsidRPr="00B82CE7">
        <w:rPr>
          <w:rFonts w:asciiTheme="minorHAnsi" w:hAnsiTheme="minorHAnsi" w:cstheme="minorHAnsi"/>
          <w:b/>
          <w:sz w:val="20"/>
          <w:szCs w:val="20"/>
        </w:rPr>
        <w:t xml:space="preserve"> </w:t>
      </w:r>
      <w:r w:rsidR="00FD75DD" w:rsidRPr="00B82CE7">
        <w:rPr>
          <w:rFonts w:asciiTheme="minorHAnsi" w:hAnsiTheme="minorHAnsi" w:cstheme="minorHAnsi"/>
          <w:sz w:val="20"/>
          <w:szCs w:val="20"/>
        </w:rPr>
        <w:t xml:space="preserve">is an Online Portal application to allow Optum associates to work on Prepay and </w:t>
      </w:r>
      <w:r w:rsidR="00897409" w:rsidRPr="00B82CE7">
        <w:rPr>
          <w:rFonts w:asciiTheme="minorHAnsi" w:hAnsiTheme="minorHAnsi" w:cstheme="minorHAnsi"/>
          <w:sz w:val="20"/>
          <w:szCs w:val="20"/>
        </w:rPr>
        <w:t>Post-pay</w:t>
      </w:r>
      <w:r w:rsidR="00FD75DD" w:rsidRPr="00B82CE7">
        <w:rPr>
          <w:rFonts w:asciiTheme="minorHAnsi" w:hAnsiTheme="minorHAnsi" w:cstheme="minorHAnsi"/>
          <w:sz w:val="20"/>
          <w:szCs w:val="20"/>
        </w:rPr>
        <w:t xml:space="preserve"> cases. It is task driven system that replaces multiple thick c</w:t>
      </w:r>
      <w:r w:rsidR="00512AB2" w:rsidRPr="00B82CE7">
        <w:rPr>
          <w:rFonts w:asciiTheme="minorHAnsi" w:hAnsiTheme="minorHAnsi" w:cstheme="minorHAnsi"/>
          <w:sz w:val="20"/>
          <w:szCs w:val="20"/>
        </w:rPr>
        <w:t>lient Case Tracking applications.</w:t>
      </w:r>
    </w:p>
    <w:p w:rsidR="000B4343" w:rsidRPr="00B82CE7" w:rsidRDefault="000B4343" w:rsidP="00F53198">
      <w:pPr>
        <w:pStyle w:val="Header"/>
        <w:tabs>
          <w:tab w:val="clear" w:pos="4320"/>
          <w:tab w:val="clear" w:pos="8640"/>
          <w:tab w:val="left" w:pos="1452"/>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897409">
        <w:rPr>
          <w:rFonts w:asciiTheme="minorHAnsi" w:hAnsiTheme="minorHAnsi" w:cstheme="minorHAnsi"/>
          <w:b/>
          <w:bCs/>
          <w:sz w:val="20"/>
          <w:szCs w:val="20"/>
        </w:rPr>
        <w:tab/>
      </w:r>
      <w:r w:rsidRPr="00B82CE7">
        <w:rPr>
          <w:rFonts w:asciiTheme="minorHAnsi" w:hAnsiTheme="minorHAnsi" w:cstheme="minorHAnsi"/>
          <w:bCs/>
          <w:sz w:val="20"/>
          <w:szCs w:val="20"/>
        </w:rPr>
        <w:t xml:space="preserve">As </w:t>
      </w:r>
      <w:r w:rsidR="006C0CD3" w:rsidRPr="00B82CE7">
        <w:rPr>
          <w:rFonts w:asciiTheme="minorHAnsi" w:hAnsiTheme="minorHAnsi" w:cstheme="minorHAnsi"/>
          <w:bCs/>
          <w:sz w:val="20"/>
          <w:szCs w:val="20"/>
        </w:rPr>
        <w:t>the</w:t>
      </w:r>
      <w:r w:rsidRPr="00B82CE7">
        <w:rPr>
          <w:rFonts w:asciiTheme="minorHAnsi" w:hAnsiTheme="minorHAnsi" w:cstheme="minorHAnsi"/>
          <w:bCs/>
          <w:sz w:val="20"/>
          <w:szCs w:val="20"/>
        </w:rPr>
        <w:t xml:space="preserve"> </w:t>
      </w:r>
      <w:r w:rsidR="006D4352" w:rsidRPr="00B82CE7">
        <w:rPr>
          <w:rFonts w:asciiTheme="minorHAnsi" w:hAnsiTheme="minorHAnsi" w:cstheme="minorHAnsi"/>
          <w:b/>
          <w:bCs/>
          <w:sz w:val="20"/>
          <w:szCs w:val="20"/>
        </w:rPr>
        <w:t>Application Architect</w:t>
      </w:r>
      <w:r w:rsidRPr="00B82CE7">
        <w:rPr>
          <w:rFonts w:asciiTheme="minorHAnsi" w:hAnsiTheme="minorHAnsi" w:cstheme="minorHAnsi"/>
          <w:bCs/>
          <w:sz w:val="20"/>
          <w:szCs w:val="20"/>
        </w:rPr>
        <w:t xml:space="preserve"> my responsibilities include</w:t>
      </w:r>
      <w:r w:rsidR="00897409">
        <w:rPr>
          <w:rFonts w:asciiTheme="minorHAnsi" w:hAnsiTheme="minorHAnsi" w:cstheme="minorHAnsi"/>
          <w:bCs/>
          <w:sz w:val="20"/>
          <w:szCs w:val="20"/>
        </w:rPr>
        <w:t>d</w:t>
      </w:r>
    </w:p>
    <w:p w:rsidR="00A614DB" w:rsidRPr="00B82CE7" w:rsidRDefault="00A614DB" w:rsidP="00DE08D1">
      <w:pPr>
        <w:pStyle w:val="Header"/>
        <w:numPr>
          <w:ilvl w:val="0"/>
          <w:numId w:val="27"/>
        </w:numPr>
        <w:tabs>
          <w:tab w:val="clear" w:pos="2160"/>
          <w:tab w:val="clear" w:pos="4320"/>
          <w:tab w:val="clear" w:pos="86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Evaluation of 3</w:t>
      </w:r>
      <w:r w:rsidRPr="00B82CE7">
        <w:rPr>
          <w:rFonts w:asciiTheme="minorHAnsi" w:hAnsiTheme="minorHAnsi" w:cstheme="minorHAnsi"/>
          <w:sz w:val="20"/>
          <w:szCs w:val="20"/>
          <w:vertAlign w:val="superscript"/>
        </w:rPr>
        <w:t>rd</w:t>
      </w:r>
      <w:r w:rsidRPr="00B82CE7">
        <w:rPr>
          <w:rFonts w:asciiTheme="minorHAnsi" w:hAnsiTheme="minorHAnsi" w:cstheme="minorHAnsi"/>
          <w:sz w:val="20"/>
          <w:szCs w:val="20"/>
        </w:rPr>
        <w:t xml:space="preserve"> party Case Management Tools like Cordys, Appian, Pega and identify the right fit matching Business requirements.</w:t>
      </w:r>
    </w:p>
    <w:p w:rsidR="00A614DB" w:rsidRPr="00B82CE7" w:rsidRDefault="00A614DB"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Participate in JAD sessions to identify requirements, high level design, data </w:t>
      </w:r>
      <w:r w:rsidR="00BB7601" w:rsidRPr="00B82CE7">
        <w:rPr>
          <w:rFonts w:asciiTheme="minorHAnsi" w:hAnsiTheme="minorHAnsi" w:cstheme="minorHAnsi"/>
          <w:sz w:val="20"/>
          <w:szCs w:val="20"/>
        </w:rPr>
        <w:t>modelling and</w:t>
      </w:r>
      <w:r w:rsidRPr="00B82CE7">
        <w:rPr>
          <w:rFonts w:asciiTheme="minorHAnsi" w:hAnsiTheme="minorHAnsi" w:cstheme="minorHAnsi"/>
          <w:sz w:val="20"/>
          <w:szCs w:val="20"/>
        </w:rPr>
        <w:t xml:space="preserve"> assist delivery manager to create an execution plan.</w:t>
      </w:r>
    </w:p>
    <w:p w:rsidR="00A614DB" w:rsidRPr="00B82CE7" w:rsidRDefault="00A614DB"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Shadow end users to identify pain points and reverse engineer requirements from existing legacy applications.</w:t>
      </w:r>
    </w:p>
    <w:p w:rsidR="00A614DB" w:rsidRPr="00B82CE7" w:rsidRDefault="00A614DB"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Define technology stack for UI, Data layer, Security and User Authentication. </w:t>
      </w:r>
    </w:p>
    <w:p w:rsidR="00A614DB" w:rsidRPr="00B82CE7" w:rsidRDefault="00A614DB"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Work with Optum Infrastructure team to provision Linux Servers for different environments, install and setup Apache Http Server, configure Siteminder for User Authentication and Virtual IP’s for load balancing.</w:t>
      </w:r>
    </w:p>
    <w:p w:rsidR="00A614DB" w:rsidRPr="00B82CE7" w:rsidRDefault="00DB1412"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Design</w:t>
      </w:r>
      <w:r w:rsidR="00A614DB" w:rsidRPr="00B82CE7">
        <w:rPr>
          <w:rFonts w:asciiTheme="minorHAnsi" w:hAnsiTheme="minorHAnsi" w:cstheme="minorHAnsi"/>
          <w:sz w:val="20"/>
          <w:szCs w:val="20"/>
        </w:rPr>
        <w:t xml:space="preserve"> Flows using</w:t>
      </w:r>
      <w:r w:rsidRPr="00B82CE7">
        <w:rPr>
          <w:rFonts w:asciiTheme="minorHAnsi" w:hAnsiTheme="minorHAnsi" w:cstheme="minorHAnsi"/>
          <w:sz w:val="20"/>
          <w:szCs w:val="20"/>
        </w:rPr>
        <w:t xml:space="preserve"> Mule ESB 3.x / Java for integrating with Provider Lookup.</w:t>
      </w:r>
    </w:p>
    <w:p w:rsidR="00DB1412" w:rsidRPr="00B82CE7" w:rsidRDefault="00DB1412"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Create Virtual machine Image with the necessary software tools ( Java, Eclipse, Mule, Oracle XE, SQL Developer, </w:t>
      </w:r>
      <w:proofErr w:type="spellStart"/>
      <w:r w:rsidRPr="00B82CE7">
        <w:rPr>
          <w:rFonts w:asciiTheme="minorHAnsi" w:hAnsiTheme="minorHAnsi" w:cstheme="minorHAnsi"/>
          <w:sz w:val="20"/>
          <w:szCs w:val="20"/>
        </w:rPr>
        <w:t>SoapUI</w:t>
      </w:r>
      <w:proofErr w:type="spellEnd"/>
      <w:r w:rsidRPr="00B82CE7">
        <w:rPr>
          <w:rFonts w:asciiTheme="minorHAnsi" w:hAnsiTheme="minorHAnsi" w:cstheme="minorHAnsi"/>
          <w:sz w:val="20"/>
          <w:szCs w:val="20"/>
        </w:rPr>
        <w:t xml:space="preserve">,  SVN </w:t>
      </w:r>
      <w:proofErr w:type="spellStart"/>
      <w:r w:rsidRPr="00B82CE7">
        <w:rPr>
          <w:rFonts w:asciiTheme="minorHAnsi" w:hAnsiTheme="minorHAnsi" w:cstheme="minorHAnsi"/>
          <w:sz w:val="20"/>
          <w:szCs w:val="20"/>
        </w:rPr>
        <w:t>etc</w:t>
      </w:r>
      <w:proofErr w:type="spellEnd"/>
      <w:r w:rsidRPr="00B82CE7">
        <w:rPr>
          <w:rFonts w:asciiTheme="minorHAnsi" w:hAnsiTheme="minorHAnsi" w:cstheme="minorHAnsi"/>
          <w:sz w:val="20"/>
          <w:szCs w:val="20"/>
        </w:rPr>
        <w:t>)  for developers to work productively.</w:t>
      </w:r>
    </w:p>
    <w:p w:rsidR="00DB1412" w:rsidRPr="00B82CE7" w:rsidRDefault="00DB1412"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meeting with Architecture governance teams on a periodic basis and get their sign-off for infrastructure and architecture changes.</w:t>
      </w:r>
    </w:p>
    <w:p w:rsidR="00C41A14" w:rsidRPr="00B82CE7" w:rsidRDefault="00C41A14"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Install and configure Dynatrace agents for Performance monitoring.</w:t>
      </w:r>
    </w:p>
    <w:p w:rsidR="00C41A14" w:rsidRPr="00B82CE7" w:rsidRDefault="00C41A14"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code reviews and troubleshoot performance issues faced by end users.</w:t>
      </w:r>
    </w:p>
    <w:p w:rsidR="0027602F" w:rsidRPr="00B82CE7" w:rsidRDefault="0027602F"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Create transformations using Mule Data Mapper component for Case and Medical record extracts.</w:t>
      </w:r>
    </w:p>
    <w:p w:rsidR="00C41A14" w:rsidRPr="00B82CE7" w:rsidRDefault="00C41A14"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Helped tune queries used for Reporting by the Business Intelligence team.</w:t>
      </w:r>
    </w:p>
    <w:p w:rsidR="00200BD8" w:rsidRPr="00B82CE7" w:rsidRDefault="00200BD8" w:rsidP="00DE08D1">
      <w:pPr>
        <w:pStyle w:val="Header"/>
        <w:numPr>
          <w:ilvl w:val="0"/>
          <w:numId w:val="27"/>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Assist Product owner and deliver managers in T Shirt sizing and estimation.</w:t>
      </w:r>
    </w:p>
    <w:p w:rsidR="000B4343" w:rsidRPr="00B82CE7" w:rsidRDefault="000B4343" w:rsidP="002A5CD6">
      <w:pPr>
        <w:pStyle w:val="Header"/>
        <w:tabs>
          <w:tab w:val="clear" w:pos="4320"/>
          <w:tab w:val="clear" w:pos="8640"/>
          <w:tab w:val="left" w:pos="360"/>
          <w:tab w:val="left" w:pos="1800"/>
        </w:tabs>
        <w:spacing w:line="276" w:lineRule="auto"/>
        <w:ind w:left="360"/>
        <w:jc w:val="both"/>
        <w:rPr>
          <w:rFonts w:asciiTheme="minorHAnsi" w:hAnsiTheme="minorHAnsi" w:cstheme="minorHAnsi"/>
          <w:b/>
          <w:sz w:val="20"/>
          <w:szCs w:val="20"/>
        </w:rPr>
      </w:pPr>
    </w:p>
    <w:p w:rsidR="00EF2226" w:rsidRPr="00897409" w:rsidRDefault="00C239A0"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Prospective 2.0</w:t>
      </w:r>
      <w:r w:rsidR="00422D8F" w:rsidRPr="00422D8F">
        <w:rPr>
          <w:rFonts w:asciiTheme="minorHAnsi" w:hAnsiTheme="minorHAnsi" w:cstheme="minorHAnsi"/>
          <w:sz w:val="20"/>
          <w:szCs w:val="20"/>
        </w:rPr>
        <w:t xml:space="preserve"> </w:t>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422D8F">
        <w:rPr>
          <w:rFonts w:asciiTheme="minorHAnsi" w:hAnsiTheme="minorHAnsi" w:cstheme="minorHAnsi"/>
          <w:sz w:val="20"/>
          <w:szCs w:val="20"/>
        </w:rPr>
        <w:tab/>
      </w:r>
      <w:r w:rsidR="00804C47" w:rsidRPr="00804C47">
        <w:rPr>
          <w:rFonts w:asciiTheme="minorHAnsi" w:hAnsiTheme="minorHAnsi" w:cstheme="minorHAnsi"/>
          <w:b/>
          <w:sz w:val="20"/>
          <w:szCs w:val="20"/>
        </w:rPr>
        <w:t xml:space="preserve">                                 </w:t>
      </w:r>
      <w:r w:rsidR="00422D8F" w:rsidRPr="00804C47">
        <w:rPr>
          <w:rFonts w:asciiTheme="minorHAnsi" w:hAnsiTheme="minorHAnsi" w:cstheme="minorHAnsi"/>
          <w:b/>
          <w:sz w:val="20"/>
          <w:szCs w:val="20"/>
        </w:rPr>
        <w:t xml:space="preserve">Nov 2010 </w:t>
      </w:r>
      <w:r w:rsidR="00CA6AD9" w:rsidRPr="00804C47">
        <w:rPr>
          <w:rFonts w:asciiTheme="minorHAnsi" w:hAnsiTheme="minorHAnsi" w:cstheme="minorHAnsi"/>
          <w:b/>
          <w:sz w:val="20"/>
          <w:szCs w:val="20"/>
        </w:rPr>
        <w:t>– Jul</w:t>
      </w:r>
      <w:r w:rsidR="00422D8F" w:rsidRPr="00804C47">
        <w:rPr>
          <w:rFonts w:asciiTheme="minorHAnsi" w:hAnsiTheme="minorHAnsi" w:cstheme="minorHAnsi"/>
          <w:b/>
          <w:sz w:val="20"/>
          <w:szCs w:val="20"/>
        </w:rPr>
        <w:t xml:space="preserve"> 2013</w:t>
      </w:r>
    </w:p>
    <w:p w:rsidR="00EF2226" w:rsidRPr="00B82CE7" w:rsidRDefault="00EF2226" w:rsidP="002D5837">
      <w:pPr>
        <w:pStyle w:val="Header"/>
        <w:tabs>
          <w:tab w:val="clear" w:pos="4320"/>
          <w:tab w:val="clear" w:pos="8640"/>
          <w:tab w:val="left" w:pos="36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Pr="00B82CE7">
        <w:rPr>
          <w:rFonts w:asciiTheme="minorHAnsi" w:hAnsiTheme="minorHAnsi" w:cstheme="minorHAnsi"/>
          <w:b/>
          <w:sz w:val="20"/>
          <w:szCs w:val="20"/>
        </w:rPr>
        <w:tab/>
      </w:r>
      <w:r w:rsidR="00422D8F">
        <w:rPr>
          <w:rFonts w:asciiTheme="minorHAnsi" w:hAnsiTheme="minorHAnsi" w:cstheme="minorHAnsi"/>
          <w:sz w:val="20"/>
          <w:szCs w:val="20"/>
        </w:rPr>
        <w:t>United Healthcare</w:t>
      </w:r>
    </w:p>
    <w:p w:rsidR="00EF2226" w:rsidRPr="00B82CE7" w:rsidRDefault="00EF2226"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00C239A0" w:rsidRPr="00B82CE7">
        <w:rPr>
          <w:rFonts w:asciiTheme="minorHAnsi" w:hAnsiTheme="minorHAnsi" w:cstheme="minorHAnsi"/>
          <w:bCs/>
          <w:sz w:val="20"/>
          <w:szCs w:val="20"/>
        </w:rPr>
        <w:t>Mule ESB 3.x</w:t>
      </w:r>
      <w:r w:rsidR="00C239A0" w:rsidRPr="00B82CE7">
        <w:rPr>
          <w:rFonts w:asciiTheme="minorHAnsi" w:hAnsiTheme="minorHAnsi" w:cstheme="minorHAnsi"/>
          <w:b/>
          <w:bCs/>
          <w:sz w:val="20"/>
          <w:szCs w:val="20"/>
        </w:rPr>
        <w:t xml:space="preserve">, </w:t>
      </w:r>
      <w:r w:rsidR="00C239A0" w:rsidRPr="00B82CE7">
        <w:rPr>
          <w:rFonts w:asciiTheme="minorHAnsi" w:hAnsiTheme="minorHAnsi" w:cstheme="minorHAnsi"/>
          <w:bCs/>
          <w:sz w:val="20"/>
          <w:szCs w:val="20"/>
        </w:rPr>
        <w:t xml:space="preserve">Java 6, </w:t>
      </w:r>
      <w:r w:rsidR="00DD258A" w:rsidRPr="00B82CE7">
        <w:rPr>
          <w:rFonts w:asciiTheme="minorHAnsi" w:hAnsiTheme="minorHAnsi" w:cstheme="minorHAnsi"/>
          <w:bCs/>
          <w:sz w:val="20"/>
          <w:szCs w:val="20"/>
        </w:rPr>
        <w:t xml:space="preserve">JRules, </w:t>
      </w:r>
      <w:r w:rsidR="00C239A0" w:rsidRPr="00B82CE7">
        <w:rPr>
          <w:rFonts w:asciiTheme="minorHAnsi" w:hAnsiTheme="minorHAnsi" w:cstheme="minorHAnsi"/>
          <w:bCs/>
          <w:sz w:val="20"/>
          <w:szCs w:val="20"/>
        </w:rPr>
        <w:t>Spring 3.0, Oracle 10g, Tomcat</w:t>
      </w:r>
    </w:p>
    <w:p w:rsidR="00EF2226" w:rsidRPr="00B82CE7" w:rsidRDefault="00EF2226" w:rsidP="00DE08D1">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00C239A0" w:rsidRPr="00B82CE7">
        <w:rPr>
          <w:rFonts w:asciiTheme="minorHAnsi" w:hAnsiTheme="minorHAnsi" w:cstheme="minorHAnsi"/>
          <w:sz w:val="20"/>
          <w:szCs w:val="20"/>
        </w:rPr>
        <w:t xml:space="preserve">Prospective 2.0 is a ESB based solution provided by OptumInsight to identify Claims Fraud and abuse by scrubbing them against analytical engines developed and maintained by </w:t>
      </w:r>
      <w:r w:rsidR="00890E49" w:rsidRPr="00B82CE7">
        <w:rPr>
          <w:rFonts w:asciiTheme="minorHAnsi" w:hAnsiTheme="minorHAnsi" w:cstheme="minorHAnsi"/>
          <w:sz w:val="20"/>
          <w:szCs w:val="20"/>
        </w:rPr>
        <w:t>OptumInsight’ s</w:t>
      </w:r>
      <w:r w:rsidR="006F7016" w:rsidRPr="00B82CE7">
        <w:rPr>
          <w:rFonts w:asciiTheme="minorHAnsi" w:hAnsiTheme="minorHAnsi" w:cstheme="minorHAnsi"/>
          <w:sz w:val="20"/>
          <w:szCs w:val="20"/>
        </w:rPr>
        <w:t xml:space="preserve"> analytics</w:t>
      </w:r>
      <w:r w:rsidR="00C239A0" w:rsidRPr="00B82CE7">
        <w:rPr>
          <w:rFonts w:asciiTheme="minorHAnsi" w:hAnsiTheme="minorHAnsi" w:cstheme="minorHAnsi"/>
          <w:sz w:val="20"/>
          <w:szCs w:val="20"/>
        </w:rPr>
        <w:t xml:space="preserve"> team.</w:t>
      </w:r>
    </w:p>
    <w:p w:rsidR="00EF2226" w:rsidRPr="00B82CE7" w:rsidRDefault="00EF2226" w:rsidP="00855304">
      <w:pPr>
        <w:pStyle w:val="Header"/>
        <w:tabs>
          <w:tab w:val="clear" w:pos="4320"/>
          <w:tab w:val="clear" w:pos="8640"/>
          <w:tab w:val="left" w:pos="1452"/>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Pr="00B82CE7">
        <w:rPr>
          <w:rFonts w:asciiTheme="minorHAnsi" w:hAnsiTheme="minorHAnsi" w:cstheme="minorHAnsi"/>
          <w:b/>
          <w:bCs/>
          <w:sz w:val="20"/>
          <w:szCs w:val="20"/>
        </w:rPr>
        <w:t>Senior Software Engineer</w:t>
      </w:r>
      <w:r w:rsidR="00897409">
        <w:rPr>
          <w:rFonts w:asciiTheme="minorHAnsi" w:hAnsiTheme="minorHAnsi" w:cstheme="minorHAnsi"/>
          <w:bCs/>
          <w:sz w:val="20"/>
          <w:szCs w:val="20"/>
        </w:rPr>
        <w:t xml:space="preserve"> my responsibilities included</w:t>
      </w:r>
      <w:r w:rsidRPr="00B82CE7">
        <w:rPr>
          <w:rFonts w:asciiTheme="minorHAnsi" w:hAnsiTheme="minorHAnsi" w:cstheme="minorHAnsi"/>
          <w:bCs/>
          <w:sz w:val="20"/>
          <w:szCs w:val="20"/>
        </w:rPr>
        <w:t>,</w:t>
      </w:r>
    </w:p>
    <w:p w:rsidR="006F7016" w:rsidRPr="00B82CE7" w:rsidRDefault="006F7016" w:rsidP="00DE08D1">
      <w:pPr>
        <w:pStyle w:val="Header"/>
        <w:numPr>
          <w:ilvl w:val="0"/>
          <w:numId w:val="31"/>
        </w:numPr>
        <w:tabs>
          <w:tab w:val="clear" w:pos="2160"/>
          <w:tab w:val="clear" w:pos="4320"/>
          <w:tab w:val="clear" w:pos="86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Functional enhancements in Java, </w:t>
      </w:r>
      <w:r w:rsidR="004131CF" w:rsidRPr="00B82CE7">
        <w:rPr>
          <w:rFonts w:asciiTheme="minorHAnsi" w:hAnsiTheme="minorHAnsi" w:cstheme="minorHAnsi"/>
          <w:sz w:val="20"/>
          <w:szCs w:val="20"/>
        </w:rPr>
        <w:t xml:space="preserve">Oracle, </w:t>
      </w:r>
      <w:r w:rsidRPr="00B82CE7">
        <w:rPr>
          <w:rFonts w:asciiTheme="minorHAnsi" w:hAnsiTheme="minorHAnsi" w:cstheme="minorHAnsi"/>
          <w:sz w:val="20"/>
          <w:szCs w:val="20"/>
        </w:rPr>
        <w:t>XML, XSLT for onboarding United Health Claims Highway, a new client.</w:t>
      </w:r>
    </w:p>
    <w:p w:rsidR="006F7016" w:rsidRPr="00B82CE7" w:rsidRDefault="006F7016"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Refactor</w:t>
      </w:r>
      <w:r w:rsidR="00C239A0" w:rsidRPr="00B82CE7">
        <w:rPr>
          <w:rFonts w:asciiTheme="minorHAnsi" w:hAnsiTheme="minorHAnsi" w:cstheme="minorHAnsi"/>
          <w:sz w:val="20"/>
          <w:szCs w:val="20"/>
        </w:rPr>
        <w:t xml:space="preserve"> Flows </w:t>
      </w:r>
      <w:r w:rsidRPr="00B82CE7">
        <w:rPr>
          <w:rFonts w:asciiTheme="minorHAnsi" w:hAnsiTheme="minorHAnsi" w:cstheme="minorHAnsi"/>
          <w:sz w:val="20"/>
          <w:szCs w:val="20"/>
        </w:rPr>
        <w:t>using</w:t>
      </w:r>
      <w:r w:rsidR="00C239A0" w:rsidRPr="00B82CE7">
        <w:rPr>
          <w:rFonts w:asciiTheme="minorHAnsi" w:hAnsiTheme="minorHAnsi" w:cstheme="minorHAnsi"/>
          <w:sz w:val="20"/>
          <w:szCs w:val="20"/>
        </w:rPr>
        <w:t xml:space="preserve"> Mule ESB 3.x / Java Spring</w:t>
      </w:r>
      <w:r w:rsidRPr="00B82CE7">
        <w:rPr>
          <w:rFonts w:asciiTheme="minorHAnsi" w:hAnsiTheme="minorHAnsi" w:cstheme="minorHAnsi"/>
          <w:sz w:val="20"/>
          <w:szCs w:val="20"/>
        </w:rPr>
        <w:t xml:space="preserve"> best practices facilitating easy maintenance</w:t>
      </w:r>
    </w:p>
    <w:p w:rsidR="006F7016" w:rsidRPr="00B82CE7" w:rsidRDefault="006F7016"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Own and deliver ICD-10 changes for Prospective.</w:t>
      </w:r>
    </w:p>
    <w:p w:rsidR="00C239A0" w:rsidRPr="00B82CE7" w:rsidRDefault="00C239A0"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Port the Build process from CruiseControl to Anthill Pro and integrate Optum’s security scan process </w:t>
      </w:r>
      <w:r w:rsidR="00F46AFD" w:rsidRPr="00B82CE7">
        <w:rPr>
          <w:rFonts w:asciiTheme="minorHAnsi" w:hAnsiTheme="minorHAnsi" w:cstheme="minorHAnsi"/>
          <w:sz w:val="20"/>
          <w:szCs w:val="20"/>
        </w:rPr>
        <w:t>(Fortify)</w:t>
      </w:r>
    </w:p>
    <w:p w:rsidR="00C239A0" w:rsidRPr="00B82CE7" w:rsidRDefault="00C239A0"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Address Security vulnerabilities identified during Fortify Scans</w:t>
      </w:r>
    </w:p>
    <w:p w:rsidR="00C239A0" w:rsidRPr="00B82CE7" w:rsidRDefault="0036539B"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Played the role of a Scrum Master and s</w:t>
      </w:r>
      <w:r w:rsidR="00C239A0" w:rsidRPr="00B82CE7">
        <w:rPr>
          <w:rFonts w:asciiTheme="minorHAnsi" w:hAnsiTheme="minorHAnsi" w:cstheme="minorHAnsi"/>
          <w:sz w:val="20"/>
          <w:szCs w:val="20"/>
        </w:rPr>
        <w:t xml:space="preserve">uccessfully delivered </w:t>
      </w:r>
      <w:r w:rsidRPr="00B82CE7">
        <w:rPr>
          <w:rFonts w:asciiTheme="minorHAnsi" w:hAnsiTheme="minorHAnsi" w:cstheme="minorHAnsi"/>
          <w:sz w:val="20"/>
          <w:szCs w:val="20"/>
        </w:rPr>
        <w:t>Harvard Pilgrim Migration project involving moving of Prospective from Commercial to United Data center.</w:t>
      </w:r>
    </w:p>
    <w:p w:rsidR="0036539B" w:rsidRPr="00B82CE7" w:rsidRDefault="0036539B"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Developed a Web Services using Mule 3.x / Java 6 / Spring 3.0 / Jersey for delivering Claim Results data to external OptumInsight Payment Cycle Integrity application</w:t>
      </w:r>
      <w:r w:rsidR="003B5320" w:rsidRPr="00B82CE7">
        <w:rPr>
          <w:rFonts w:asciiTheme="minorHAnsi" w:hAnsiTheme="minorHAnsi" w:cstheme="minorHAnsi"/>
          <w:sz w:val="20"/>
          <w:szCs w:val="20"/>
        </w:rPr>
        <w:t>s</w:t>
      </w:r>
      <w:r w:rsidRPr="00B82CE7">
        <w:rPr>
          <w:rFonts w:asciiTheme="minorHAnsi" w:hAnsiTheme="minorHAnsi" w:cstheme="minorHAnsi"/>
          <w:sz w:val="20"/>
          <w:szCs w:val="20"/>
        </w:rPr>
        <w:t xml:space="preserve"> like Detects, FCM and FOCUS</w:t>
      </w:r>
    </w:p>
    <w:p w:rsidR="0036539B" w:rsidRPr="00B82CE7" w:rsidRDefault="0036539B" w:rsidP="00DE08D1">
      <w:pPr>
        <w:pStyle w:val="Header"/>
        <w:numPr>
          <w:ilvl w:val="0"/>
          <w:numId w:val="31"/>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Migration of scheduled Jobs running on cron to Tivoli Work Scheduler (TWS).</w:t>
      </w:r>
    </w:p>
    <w:p w:rsidR="00EF2226" w:rsidRPr="00B82CE7" w:rsidRDefault="00EF2226" w:rsidP="002A5CD6">
      <w:pPr>
        <w:pStyle w:val="Header"/>
        <w:tabs>
          <w:tab w:val="clear" w:pos="4320"/>
          <w:tab w:val="clear" w:pos="8640"/>
          <w:tab w:val="left" w:pos="360"/>
          <w:tab w:val="left" w:pos="1800"/>
        </w:tabs>
        <w:spacing w:line="276" w:lineRule="auto"/>
        <w:ind w:left="720"/>
        <w:jc w:val="both"/>
        <w:rPr>
          <w:rFonts w:asciiTheme="minorHAnsi" w:hAnsiTheme="minorHAnsi" w:cstheme="minorHAnsi"/>
          <w:sz w:val="20"/>
          <w:szCs w:val="20"/>
        </w:rPr>
      </w:pPr>
    </w:p>
    <w:p w:rsidR="00565287" w:rsidRPr="001D2937" w:rsidRDefault="00B22771"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Express Alliance Portal Development</w:t>
      </w:r>
      <w:r w:rsidR="00300A39" w:rsidRPr="00300A39">
        <w:rPr>
          <w:rFonts w:asciiTheme="minorHAnsi" w:hAnsiTheme="minorHAnsi" w:cstheme="minorHAnsi"/>
          <w:sz w:val="20"/>
          <w:szCs w:val="20"/>
        </w:rPr>
        <w:t xml:space="preserve"> </w:t>
      </w:r>
      <w:r w:rsidR="00300A39">
        <w:rPr>
          <w:rFonts w:asciiTheme="minorHAnsi" w:hAnsiTheme="minorHAnsi" w:cstheme="minorHAnsi"/>
          <w:sz w:val="20"/>
          <w:szCs w:val="20"/>
        </w:rPr>
        <w:tab/>
      </w:r>
      <w:r w:rsidR="00300A39">
        <w:rPr>
          <w:rFonts w:asciiTheme="minorHAnsi" w:hAnsiTheme="minorHAnsi" w:cstheme="minorHAnsi"/>
          <w:sz w:val="20"/>
          <w:szCs w:val="20"/>
        </w:rPr>
        <w:tab/>
      </w:r>
      <w:r w:rsidR="00300A39">
        <w:rPr>
          <w:rFonts w:asciiTheme="minorHAnsi" w:hAnsiTheme="minorHAnsi" w:cstheme="minorHAnsi"/>
          <w:sz w:val="20"/>
          <w:szCs w:val="20"/>
        </w:rPr>
        <w:tab/>
      </w:r>
      <w:r w:rsidR="00300A39">
        <w:rPr>
          <w:rFonts w:asciiTheme="minorHAnsi" w:hAnsiTheme="minorHAnsi" w:cstheme="minorHAnsi"/>
          <w:sz w:val="20"/>
          <w:szCs w:val="20"/>
        </w:rPr>
        <w:tab/>
      </w:r>
      <w:r w:rsidR="00300A39">
        <w:rPr>
          <w:rFonts w:asciiTheme="minorHAnsi" w:hAnsiTheme="minorHAnsi" w:cstheme="minorHAnsi"/>
          <w:sz w:val="20"/>
          <w:szCs w:val="20"/>
        </w:rPr>
        <w:tab/>
      </w:r>
      <w:r w:rsidR="00300A39">
        <w:rPr>
          <w:rFonts w:asciiTheme="minorHAnsi" w:hAnsiTheme="minorHAnsi" w:cstheme="minorHAnsi"/>
          <w:sz w:val="20"/>
          <w:szCs w:val="20"/>
        </w:rPr>
        <w:tab/>
      </w:r>
      <w:r w:rsidR="00804C47">
        <w:rPr>
          <w:rFonts w:asciiTheme="minorHAnsi" w:hAnsiTheme="minorHAnsi" w:cstheme="minorHAnsi"/>
          <w:sz w:val="20"/>
          <w:szCs w:val="20"/>
        </w:rPr>
        <w:t xml:space="preserve">                                  </w:t>
      </w:r>
      <w:r w:rsidR="002472F5" w:rsidRPr="00804C47">
        <w:rPr>
          <w:rFonts w:asciiTheme="minorHAnsi" w:hAnsiTheme="minorHAnsi" w:cstheme="minorHAnsi"/>
          <w:b/>
          <w:sz w:val="20"/>
          <w:szCs w:val="20"/>
        </w:rPr>
        <w:t>Jul</w:t>
      </w:r>
      <w:r w:rsidR="00300A39" w:rsidRPr="00804C47">
        <w:rPr>
          <w:rFonts w:asciiTheme="minorHAnsi" w:hAnsiTheme="minorHAnsi" w:cstheme="minorHAnsi"/>
          <w:b/>
          <w:sz w:val="20"/>
          <w:szCs w:val="20"/>
        </w:rPr>
        <w:t xml:space="preserve"> 2010 </w:t>
      </w:r>
      <w:r w:rsidR="00474F71" w:rsidRPr="00804C47">
        <w:rPr>
          <w:rFonts w:asciiTheme="minorHAnsi" w:hAnsiTheme="minorHAnsi" w:cstheme="minorHAnsi"/>
          <w:b/>
          <w:sz w:val="20"/>
          <w:szCs w:val="20"/>
        </w:rPr>
        <w:t>–</w:t>
      </w:r>
      <w:r w:rsidR="00300A39" w:rsidRPr="00804C47">
        <w:rPr>
          <w:rFonts w:asciiTheme="minorHAnsi" w:hAnsiTheme="minorHAnsi" w:cstheme="minorHAnsi"/>
          <w:b/>
          <w:sz w:val="20"/>
          <w:szCs w:val="20"/>
        </w:rPr>
        <w:t xml:space="preserve"> Nov 2010</w:t>
      </w:r>
    </w:p>
    <w:p w:rsidR="004332DA" w:rsidRPr="00B82CE7" w:rsidRDefault="004332DA" w:rsidP="009A4D7F">
      <w:pPr>
        <w:pStyle w:val="Header"/>
        <w:tabs>
          <w:tab w:val="clear" w:pos="4320"/>
          <w:tab w:val="clear" w:pos="8640"/>
          <w:tab w:val="left" w:pos="360"/>
          <w:tab w:val="left" w:pos="1488"/>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Pr="00B82CE7">
        <w:rPr>
          <w:rFonts w:asciiTheme="minorHAnsi" w:hAnsiTheme="minorHAnsi" w:cstheme="minorHAnsi"/>
          <w:b/>
          <w:sz w:val="20"/>
          <w:szCs w:val="20"/>
        </w:rPr>
        <w:tab/>
      </w:r>
      <w:r w:rsidR="00E60DB8" w:rsidRPr="00B82CE7">
        <w:rPr>
          <w:rFonts w:asciiTheme="minorHAnsi" w:hAnsiTheme="minorHAnsi" w:cstheme="minorHAnsi"/>
          <w:sz w:val="20"/>
          <w:szCs w:val="20"/>
        </w:rPr>
        <w:t xml:space="preserve">Express Scripts </w:t>
      </w:r>
      <w:r w:rsidR="00EA7E6F" w:rsidRPr="00B82CE7">
        <w:rPr>
          <w:rFonts w:asciiTheme="minorHAnsi" w:hAnsiTheme="minorHAnsi" w:cstheme="minorHAnsi"/>
          <w:sz w:val="20"/>
          <w:szCs w:val="20"/>
        </w:rPr>
        <w:t>(ESI)</w:t>
      </w:r>
    </w:p>
    <w:p w:rsidR="00524618" w:rsidRPr="00B82CE7" w:rsidRDefault="00524618" w:rsidP="002D5837">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bCs/>
          <w:sz w:val="20"/>
          <w:szCs w:val="20"/>
        </w:rPr>
        <w:t>Java</w:t>
      </w:r>
      <w:r w:rsidRPr="00B82CE7">
        <w:rPr>
          <w:rFonts w:asciiTheme="minorHAnsi" w:hAnsiTheme="minorHAnsi" w:cstheme="minorHAnsi"/>
          <w:b/>
          <w:bCs/>
          <w:sz w:val="20"/>
          <w:szCs w:val="20"/>
        </w:rPr>
        <w:t xml:space="preserve"> </w:t>
      </w:r>
      <w:r w:rsidR="00C1451A" w:rsidRPr="00B82CE7">
        <w:rPr>
          <w:rFonts w:asciiTheme="minorHAnsi" w:hAnsiTheme="minorHAnsi" w:cstheme="minorHAnsi"/>
          <w:bCs/>
          <w:sz w:val="20"/>
          <w:szCs w:val="20"/>
        </w:rPr>
        <w:t>1.5,</w:t>
      </w:r>
      <w:r w:rsidR="00C1451A" w:rsidRPr="00B82CE7">
        <w:rPr>
          <w:rFonts w:asciiTheme="minorHAnsi" w:hAnsiTheme="minorHAnsi" w:cstheme="minorHAnsi"/>
          <w:b/>
          <w:bCs/>
          <w:sz w:val="20"/>
          <w:szCs w:val="20"/>
        </w:rPr>
        <w:t xml:space="preserve"> </w:t>
      </w:r>
      <w:r w:rsidR="00C1451A" w:rsidRPr="00B82CE7">
        <w:rPr>
          <w:rFonts w:asciiTheme="minorHAnsi" w:hAnsiTheme="minorHAnsi" w:cstheme="minorHAnsi"/>
          <w:bCs/>
          <w:sz w:val="20"/>
          <w:szCs w:val="20"/>
        </w:rPr>
        <w:t>Spring WebFlow 2</w:t>
      </w:r>
      <w:r w:rsidRPr="00B82CE7">
        <w:rPr>
          <w:rFonts w:asciiTheme="minorHAnsi" w:hAnsiTheme="minorHAnsi" w:cstheme="minorHAnsi"/>
          <w:b/>
          <w:bCs/>
          <w:sz w:val="20"/>
          <w:szCs w:val="20"/>
        </w:rPr>
        <w:t>,</w:t>
      </w:r>
      <w:r w:rsidR="00047422" w:rsidRPr="00B82CE7">
        <w:rPr>
          <w:rFonts w:asciiTheme="minorHAnsi" w:hAnsiTheme="minorHAnsi" w:cstheme="minorHAnsi"/>
          <w:b/>
          <w:bCs/>
          <w:sz w:val="20"/>
          <w:szCs w:val="20"/>
        </w:rPr>
        <w:t xml:space="preserve"> </w:t>
      </w:r>
      <w:r w:rsidR="00047422" w:rsidRPr="00B82CE7">
        <w:rPr>
          <w:rFonts w:asciiTheme="minorHAnsi" w:hAnsiTheme="minorHAnsi" w:cstheme="minorHAnsi"/>
          <w:bCs/>
          <w:sz w:val="20"/>
          <w:szCs w:val="20"/>
        </w:rPr>
        <w:t>Spring JDBC,</w:t>
      </w:r>
      <w:r w:rsidR="00C1451A" w:rsidRPr="00B82CE7">
        <w:rPr>
          <w:rFonts w:asciiTheme="minorHAnsi" w:hAnsiTheme="minorHAnsi" w:cstheme="minorHAnsi"/>
          <w:b/>
          <w:bCs/>
          <w:sz w:val="20"/>
          <w:szCs w:val="20"/>
        </w:rPr>
        <w:t xml:space="preserve"> </w:t>
      </w:r>
      <w:r w:rsidR="00C1451A" w:rsidRPr="00B82CE7">
        <w:rPr>
          <w:rFonts w:asciiTheme="minorHAnsi" w:hAnsiTheme="minorHAnsi" w:cstheme="minorHAnsi"/>
          <w:bCs/>
          <w:sz w:val="20"/>
          <w:szCs w:val="20"/>
        </w:rPr>
        <w:t>XML/XSLT</w:t>
      </w:r>
      <w:r w:rsidR="00C1451A" w:rsidRPr="00B82CE7">
        <w:rPr>
          <w:rFonts w:asciiTheme="minorHAnsi" w:hAnsiTheme="minorHAnsi" w:cstheme="minorHAnsi"/>
          <w:b/>
          <w:bCs/>
          <w:sz w:val="20"/>
          <w:szCs w:val="20"/>
        </w:rPr>
        <w:t xml:space="preserve">, </w:t>
      </w:r>
      <w:r w:rsidRPr="00B82CE7">
        <w:rPr>
          <w:rFonts w:asciiTheme="minorHAnsi" w:hAnsiTheme="minorHAnsi" w:cstheme="minorHAnsi"/>
          <w:bCs/>
          <w:sz w:val="20"/>
          <w:szCs w:val="20"/>
        </w:rPr>
        <w:t xml:space="preserve">Oracle, </w:t>
      </w:r>
      <w:r w:rsidR="00C1451A" w:rsidRPr="00B82CE7">
        <w:rPr>
          <w:rFonts w:asciiTheme="minorHAnsi" w:hAnsiTheme="minorHAnsi" w:cstheme="minorHAnsi"/>
          <w:bCs/>
          <w:sz w:val="20"/>
          <w:szCs w:val="20"/>
        </w:rPr>
        <w:t xml:space="preserve">Mule Open </w:t>
      </w:r>
      <w:r w:rsidR="00B63393" w:rsidRPr="00B82CE7">
        <w:rPr>
          <w:rFonts w:asciiTheme="minorHAnsi" w:hAnsiTheme="minorHAnsi" w:cstheme="minorHAnsi"/>
          <w:bCs/>
          <w:sz w:val="20"/>
          <w:szCs w:val="20"/>
        </w:rPr>
        <w:t xml:space="preserve">      </w:t>
      </w:r>
      <w:r w:rsidR="00C1451A" w:rsidRPr="00B82CE7">
        <w:rPr>
          <w:rFonts w:asciiTheme="minorHAnsi" w:hAnsiTheme="minorHAnsi" w:cstheme="minorHAnsi"/>
          <w:bCs/>
          <w:sz w:val="20"/>
          <w:szCs w:val="20"/>
        </w:rPr>
        <w:t>ESB</w:t>
      </w:r>
    </w:p>
    <w:p w:rsidR="00BD66B6" w:rsidRPr="00B82CE7" w:rsidRDefault="00292479" w:rsidP="002D5837">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lastRenderedPageBreak/>
        <w:t>Description</w:t>
      </w:r>
      <w:r w:rsidRPr="00B82CE7">
        <w:rPr>
          <w:rFonts w:asciiTheme="minorHAnsi" w:hAnsiTheme="minorHAnsi" w:cstheme="minorHAnsi"/>
          <w:b/>
          <w:sz w:val="20"/>
          <w:szCs w:val="20"/>
        </w:rPr>
        <w:tab/>
      </w:r>
      <w:r w:rsidR="00721F63" w:rsidRPr="00B82CE7">
        <w:rPr>
          <w:rFonts w:asciiTheme="minorHAnsi" w:hAnsiTheme="minorHAnsi" w:cstheme="minorHAnsi"/>
          <w:sz w:val="20"/>
          <w:szCs w:val="20"/>
        </w:rPr>
        <w:t>Express Alliance is ESI</w:t>
      </w:r>
      <w:r w:rsidR="00B9406F" w:rsidRPr="00B82CE7">
        <w:rPr>
          <w:rFonts w:asciiTheme="minorHAnsi" w:hAnsiTheme="minorHAnsi" w:cstheme="minorHAnsi"/>
          <w:sz w:val="20"/>
          <w:szCs w:val="20"/>
        </w:rPr>
        <w:t>’s initiat</w:t>
      </w:r>
      <w:r w:rsidR="00BD29A8" w:rsidRPr="00B82CE7">
        <w:rPr>
          <w:rFonts w:asciiTheme="minorHAnsi" w:hAnsiTheme="minorHAnsi" w:cstheme="minorHAnsi"/>
          <w:sz w:val="20"/>
          <w:szCs w:val="20"/>
        </w:rPr>
        <w:t>iv</w:t>
      </w:r>
      <w:r w:rsidR="00B9406F" w:rsidRPr="00B82CE7">
        <w:rPr>
          <w:rFonts w:asciiTheme="minorHAnsi" w:hAnsiTheme="minorHAnsi" w:cstheme="minorHAnsi"/>
          <w:sz w:val="20"/>
          <w:szCs w:val="20"/>
        </w:rPr>
        <w:t>e to integrate its</w:t>
      </w:r>
      <w:r w:rsidR="00721F63" w:rsidRPr="00B82CE7">
        <w:rPr>
          <w:rFonts w:asciiTheme="minorHAnsi" w:hAnsiTheme="minorHAnsi" w:cstheme="minorHAnsi"/>
          <w:sz w:val="20"/>
          <w:szCs w:val="20"/>
        </w:rPr>
        <w:t xml:space="preserve"> clinical programs with multiple, large health plans efficiently. </w:t>
      </w:r>
      <w:r w:rsidR="00F0101B" w:rsidRPr="00B82CE7">
        <w:rPr>
          <w:rFonts w:asciiTheme="minorHAnsi" w:hAnsiTheme="minorHAnsi" w:cstheme="minorHAnsi"/>
          <w:sz w:val="20"/>
          <w:szCs w:val="20"/>
        </w:rPr>
        <w:t xml:space="preserve">The scope of the current project is to automate the manual process used presently to capture actionable items for </w:t>
      </w:r>
      <w:r w:rsidR="00BD29A8" w:rsidRPr="00B82CE7">
        <w:rPr>
          <w:rFonts w:asciiTheme="minorHAnsi" w:hAnsiTheme="minorHAnsi" w:cstheme="minorHAnsi"/>
          <w:sz w:val="20"/>
          <w:szCs w:val="20"/>
        </w:rPr>
        <w:t>targeted</w:t>
      </w:r>
      <w:r w:rsidR="00F0101B" w:rsidRPr="00B82CE7">
        <w:rPr>
          <w:rFonts w:asciiTheme="minorHAnsi" w:hAnsiTheme="minorHAnsi" w:cstheme="minorHAnsi"/>
          <w:sz w:val="20"/>
          <w:szCs w:val="20"/>
        </w:rPr>
        <w:t xml:space="preserve"> opportunities.</w:t>
      </w:r>
    </w:p>
    <w:p w:rsidR="00D500F3" w:rsidRPr="00B82CE7" w:rsidRDefault="00D500F3" w:rsidP="002D5837">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Pr="00B82CE7">
        <w:rPr>
          <w:rFonts w:asciiTheme="minorHAnsi" w:hAnsiTheme="minorHAnsi" w:cstheme="minorHAnsi"/>
          <w:b/>
          <w:bCs/>
          <w:sz w:val="20"/>
          <w:szCs w:val="20"/>
        </w:rPr>
        <w:t>Solutions Architect</w:t>
      </w:r>
      <w:r w:rsidR="0036270B" w:rsidRPr="00B82CE7">
        <w:rPr>
          <w:rFonts w:asciiTheme="minorHAnsi" w:hAnsiTheme="minorHAnsi" w:cstheme="minorHAnsi"/>
          <w:b/>
          <w:bCs/>
          <w:sz w:val="20"/>
          <w:szCs w:val="20"/>
        </w:rPr>
        <w:t xml:space="preserve"> / Project Manager</w:t>
      </w:r>
      <w:r w:rsidRPr="00B82CE7">
        <w:rPr>
          <w:rFonts w:asciiTheme="minorHAnsi" w:hAnsiTheme="minorHAnsi" w:cstheme="minorHAnsi"/>
          <w:bCs/>
          <w:sz w:val="20"/>
          <w:szCs w:val="20"/>
        </w:rPr>
        <w:t xml:space="preserve"> my responsibilities include</w:t>
      </w:r>
      <w:r w:rsidR="00440A58" w:rsidRPr="00B82CE7">
        <w:rPr>
          <w:rFonts w:asciiTheme="minorHAnsi" w:hAnsiTheme="minorHAnsi" w:cstheme="minorHAnsi"/>
          <w:bCs/>
          <w:sz w:val="20"/>
          <w:szCs w:val="20"/>
        </w:rPr>
        <w:t>d</w:t>
      </w:r>
      <w:r w:rsidRPr="00B82CE7">
        <w:rPr>
          <w:rFonts w:asciiTheme="minorHAnsi" w:hAnsiTheme="minorHAnsi" w:cstheme="minorHAnsi"/>
          <w:bCs/>
          <w:sz w:val="20"/>
          <w:szCs w:val="20"/>
        </w:rPr>
        <w:t>,</w:t>
      </w:r>
    </w:p>
    <w:p w:rsidR="006922A1" w:rsidRPr="00B82CE7" w:rsidRDefault="00EA7E6F" w:rsidP="002D5837">
      <w:pPr>
        <w:pStyle w:val="Header"/>
        <w:numPr>
          <w:ilvl w:val="0"/>
          <w:numId w:val="26"/>
        </w:numPr>
        <w:tabs>
          <w:tab w:val="clear" w:pos="2160"/>
          <w:tab w:val="clear" w:pos="4320"/>
          <w:tab w:val="clear" w:pos="86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Understand Business Requirements</w:t>
      </w:r>
      <w:r w:rsidR="003374E4" w:rsidRPr="00B82CE7">
        <w:rPr>
          <w:rFonts w:asciiTheme="minorHAnsi" w:hAnsiTheme="minorHAnsi" w:cstheme="minorHAnsi"/>
          <w:sz w:val="20"/>
          <w:szCs w:val="20"/>
        </w:rPr>
        <w:t>,</w:t>
      </w:r>
      <w:r w:rsidRPr="00B82CE7">
        <w:rPr>
          <w:rFonts w:asciiTheme="minorHAnsi" w:hAnsiTheme="minorHAnsi" w:cstheme="minorHAnsi"/>
          <w:sz w:val="20"/>
          <w:szCs w:val="20"/>
        </w:rPr>
        <w:t xml:space="preserve"> </w:t>
      </w:r>
      <w:r w:rsidR="003374E4" w:rsidRPr="00B82CE7">
        <w:rPr>
          <w:rFonts w:asciiTheme="minorHAnsi" w:hAnsiTheme="minorHAnsi" w:cstheme="minorHAnsi"/>
          <w:sz w:val="20"/>
          <w:szCs w:val="20"/>
        </w:rPr>
        <w:t>identify Gaps and resolve them with the Business Analysts and stake holders</w:t>
      </w:r>
    </w:p>
    <w:p w:rsidR="003374E4" w:rsidRPr="00B82CE7" w:rsidRDefault="003374E4"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Prepare initial assessment report, identifying the technology stack, effort estimation and schedule and prepare execution project plan</w:t>
      </w:r>
    </w:p>
    <w:p w:rsidR="00C857C5" w:rsidRPr="00B82CE7" w:rsidRDefault="00C857C5"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Coordinate review sessions with the Web Content Developers and Business to finalize HTML mock-ups.</w:t>
      </w:r>
    </w:p>
    <w:p w:rsidR="003374E4" w:rsidRPr="00B82CE7" w:rsidRDefault="00C857C5"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Drive Data Model discussions to arrive at a normalized schema</w:t>
      </w:r>
    </w:p>
    <w:p w:rsidR="00E601A4" w:rsidRPr="00B82CE7" w:rsidRDefault="00440A58"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Identify</w:t>
      </w:r>
      <w:r w:rsidR="00E601A4" w:rsidRPr="00B82CE7">
        <w:rPr>
          <w:rFonts w:asciiTheme="minorHAnsi" w:hAnsiTheme="minorHAnsi" w:cstheme="minorHAnsi"/>
          <w:sz w:val="20"/>
          <w:szCs w:val="20"/>
        </w:rPr>
        <w:t xml:space="preserve"> enhancements to be made to the existing Web service for managing opportunities and design changes to WSDL/XSD</w:t>
      </w:r>
    </w:p>
    <w:p w:rsidR="00C857C5" w:rsidRPr="00B82CE7" w:rsidRDefault="00C857C5"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Identify Existing web service contracts to get Drug, Patient and Claims information</w:t>
      </w:r>
      <w:r w:rsidR="00206C91" w:rsidRPr="00B82CE7">
        <w:rPr>
          <w:rFonts w:asciiTheme="minorHAnsi" w:hAnsiTheme="minorHAnsi" w:cstheme="minorHAnsi"/>
          <w:sz w:val="20"/>
          <w:szCs w:val="20"/>
        </w:rPr>
        <w:t>.</w:t>
      </w:r>
    </w:p>
    <w:p w:rsidR="00213DFC" w:rsidRPr="00B82CE7" w:rsidRDefault="00213DFC" w:rsidP="002D5837">
      <w:pPr>
        <w:pStyle w:val="Header"/>
        <w:numPr>
          <w:ilvl w:val="0"/>
          <w:numId w:val="2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Participate in Project Status meetings and prepare Status Reports</w:t>
      </w:r>
      <w:r w:rsidR="009F1B86" w:rsidRPr="00B82CE7">
        <w:rPr>
          <w:rFonts w:asciiTheme="minorHAnsi" w:hAnsiTheme="minorHAnsi" w:cstheme="minorHAnsi"/>
          <w:sz w:val="20"/>
          <w:szCs w:val="20"/>
        </w:rPr>
        <w:t xml:space="preserve"> reporting issues, risks and dependencies.</w:t>
      </w:r>
    </w:p>
    <w:p w:rsidR="00F30545" w:rsidRPr="00B82CE7" w:rsidRDefault="00F30545" w:rsidP="002A5CD6">
      <w:pPr>
        <w:pStyle w:val="Header"/>
        <w:tabs>
          <w:tab w:val="clear" w:pos="4320"/>
          <w:tab w:val="clear" w:pos="8640"/>
          <w:tab w:val="left" w:pos="360"/>
          <w:tab w:val="left" w:pos="1800"/>
        </w:tabs>
        <w:spacing w:line="276" w:lineRule="auto"/>
        <w:ind w:left="360"/>
        <w:jc w:val="both"/>
        <w:rPr>
          <w:rFonts w:asciiTheme="minorHAnsi" w:hAnsiTheme="minorHAnsi" w:cstheme="minorHAnsi"/>
          <w:sz w:val="20"/>
          <w:szCs w:val="20"/>
        </w:rPr>
      </w:pPr>
    </w:p>
    <w:p w:rsidR="00E60DB8" w:rsidRPr="00B149A0" w:rsidRDefault="00E60DB8"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 xml:space="preserve">Automated Enrollment and </w:t>
      </w:r>
      <w:r w:rsidR="00B149A0" w:rsidRPr="000C64EB">
        <w:rPr>
          <w:rFonts w:asciiTheme="minorHAnsi" w:hAnsiTheme="minorHAnsi" w:cstheme="minorHAnsi"/>
          <w:b/>
          <w:iCs/>
          <w:sz w:val="20"/>
          <w:szCs w:val="20"/>
        </w:rPr>
        <w:t>Eligibility verification system</w:t>
      </w:r>
      <w:r w:rsidR="00ED260F">
        <w:rPr>
          <w:rFonts w:asciiTheme="minorHAnsi" w:hAnsiTheme="minorHAnsi" w:cstheme="minorHAnsi"/>
          <w:b/>
          <w:sz w:val="20"/>
          <w:szCs w:val="20"/>
        </w:rPr>
        <w:tab/>
      </w:r>
      <w:r w:rsidR="00ED260F">
        <w:rPr>
          <w:rFonts w:asciiTheme="minorHAnsi" w:hAnsiTheme="minorHAnsi" w:cstheme="minorHAnsi"/>
          <w:b/>
          <w:sz w:val="20"/>
          <w:szCs w:val="20"/>
        </w:rPr>
        <w:tab/>
      </w:r>
      <w:r w:rsidR="00ED260F">
        <w:rPr>
          <w:rFonts w:asciiTheme="minorHAnsi" w:hAnsiTheme="minorHAnsi" w:cstheme="minorHAnsi"/>
          <w:b/>
          <w:sz w:val="20"/>
          <w:szCs w:val="20"/>
        </w:rPr>
        <w:tab/>
      </w:r>
      <w:r w:rsidR="00961329">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ED260F" w:rsidRPr="00804C47">
        <w:rPr>
          <w:rFonts w:asciiTheme="minorHAnsi" w:hAnsiTheme="minorHAnsi" w:cstheme="minorHAnsi"/>
          <w:b/>
          <w:sz w:val="20"/>
          <w:szCs w:val="20"/>
        </w:rPr>
        <w:t>Feb</w:t>
      </w:r>
      <w:r w:rsidR="00961329" w:rsidRPr="00804C47">
        <w:rPr>
          <w:rFonts w:asciiTheme="minorHAnsi" w:hAnsiTheme="minorHAnsi" w:cstheme="minorHAnsi"/>
          <w:b/>
          <w:sz w:val="20"/>
          <w:szCs w:val="20"/>
        </w:rPr>
        <w:t xml:space="preserve"> </w:t>
      </w:r>
      <w:r w:rsidR="00ED260F" w:rsidRPr="00804C47">
        <w:rPr>
          <w:rFonts w:asciiTheme="minorHAnsi" w:hAnsiTheme="minorHAnsi" w:cstheme="minorHAnsi"/>
          <w:b/>
          <w:sz w:val="20"/>
          <w:szCs w:val="20"/>
        </w:rPr>
        <w:t xml:space="preserve">2010 </w:t>
      </w:r>
      <w:r w:rsidR="00474F71" w:rsidRPr="00804C47">
        <w:rPr>
          <w:rFonts w:asciiTheme="minorHAnsi" w:hAnsiTheme="minorHAnsi" w:cstheme="minorHAnsi"/>
          <w:b/>
          <w:sz w:val="20"/>
          <w:szCs w:val="20"/>
        </w:rPr>
        <w:t>–</w:t>
      </w:r>
      <w:r w:rsidR="00ED260F" w:rsidRPr="00804C47">
        <w:rPr>
          <w:rFonts w:asciiTheme="minorHAnsi" w:hAnsiTheme="minorHAnsi" w:cstheme="minorHAnsi"/>
          <w:b/>
          <w:sz w:val="20"/>
          <w:szCs w:val="20"/>
        </w:rPr>
        <w:t xml:space="preserve"> Jun 2010</w:t>
      </w:r>
    </w:p>
    <w:p w:rsidR="00E60DB8" w:rsidRPr="00B82CE7" w:rsidRDefault="00E60DB8" w:rsidP="002D5837">
      <w:pPr>
        <w:pStyle w:val="Header"/>
        <w:tabs>
          <w:tab w:val="clear" w:pos="4320"/>
          <w:tab w:val="clear" w:pos="8640"/>
          <w:tab w:val="left" w:pos="360"/>
          <w:tab w:val="left" w:pos="1452"/>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Client</w:t>
      </w:r>
      <w:r w:rsidRPr="00B82CE7">
        <w:rPr>
          <w:rFonts w:asciiTheme="minorHAnsi" w:hAnsiTheme="minorHAnsi" w:cstheme="minorHAnsi"/>
          <w:b/>
          <w:sz w:val="20"/>
          <w:szCs w:val="20"/>
        </w:rPr>
        <w:tab/>
      </w:r>
      <w:r w:rsidRPr="00B82CE7">
        <w:rPr>
          <w:rFonts w:asciiTheme="minorHAnsi" w:hAnsiTheme="minorHAnsi" w:cstheme="minorHAnsi"/>
          <w:sz w:val="20"/>
          <w:szCs w:val="20"/>
        </w:rPr>
        <w:t>Blue Cross Blue Shield of Rhode Island (BCBS RI)</w:t>
      </w:r>
    </w:p>
    <w:p w:rsidR="00E60DB8" w:rsidRPr="00B82CE7" w:rsidRDefault="00E60DB8" w:rsidP="009A4D7F">
      <w:pPr>
        <w:pStyle w:val="Header"/>
        <w:tabs>
          <w:tab w:val="clear" w:pos="4320"/>
          <w:tab w:val="clear" w:pos="8640"/>
          <w:tab w:val="left" w:pos="360"/>
          <w:tab w:val="left" w:pos="1452"/>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bCs/>
          <w:sz w:val="20"/>
          <w:szCs w:val="20"/>
        </w:rPr>
        <w:t>Java</w:t>
      </w:r>
      <w:r w:rsidRPr="00B82CE7">
        <w:rPr>
          <w:rFonts w:asciiTheme="minorHAnsi" w:hAnsiTheme="minorHAnsi" w:cstheme="minorHAnsi"/>
          <w:b/>
          <w:bCs/>
          <w:sz w:val="20"/>
          <w:szCs w:val="20"/>
        </w:rPr>
        <w:t xml:space="preserve"> </w:t>
      </w:r>
      <w:r w:rsidRPr="00B82CE7">
        <w:rPr>
          <w:rFonts w:asciiTheme="minorHAnsi" w:hAnsiTheme="minorHAnsi" w:cstheme="minorHAnsi"/>
          <w:bCs/>
          <w:sz w:val="20"/>
          <w:szCs w:val="20"/>
        </w:rPr>
        <w:t>JCAPS</w:t>
      </w:r>
      <w:r w:rsidRPr="00B82CE7">
        <w:rPr>
          <w:rFonts w:asciiTheme="minorHAnsi" w:hAnsiTheme="minorHAnsi" w:cstheme="minorHAnsi"/>
          <w:b/>
          <w:bCs/>
          <w:sz w:val="20"/>
          <w:szCs w:val="20"/>
        </w:rPr>
        <w:t xml:space="preserve">, </w:t>
      </w:r>
      <w:r w:rsidRPr="00B82CE7">
        <w:rPr>
          <w:rFonts w:asciiTheme="minorHAnsi" w:hAnsiTheme="minorHAnsi" w:cstheme="minorHAnsi"/>
          <w:bCs/>
          <w:sz w:val="20"/>
          <w:szCs w:val="20"/>
        </w:rPr>
        <w:t>Oracle, Sybase, Mercator, Business Objects</w:t>
      </w:r>
      <w:r w:rsidRPr="00B82CE7">
        <w:rPr>
          <w:rFonts w:asciiTheme="minorHAnsi" w:hAnsiTheme="minorHAnsi" w:cstheme="minorHAnsi"/>
          <w:sz w:val="20"/>
          <w:szCs w:val="20"/>
        </w:rPr>
        <w:t>, Linux.</w:t>
      </w:r>
    </w:p>
    <w:p w:rsidR="00E60DB8" w:rsidRPr="00B82CE7" w:rsidRDefault="00E60DB8" w:rsidP="002D5837">
      <w:pPr>
        <w:pStyle w:val="Header"/>
        <w:tabs>
          <w:tab w:val="clear" w:pos="4320"/>
          <w:tab w:val="clear" w:pos="8640"/>
          <w:tab w:val="left" w:pos="36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sz w:val="20"/>
          <w:szCs w:val="20"/>
        </w:rPr>
        <w:t>Description</w:t>
      </w:r>
      <w:r w:rsidRPr="00B82CE7">
        <w:rPr>
          <w:rFonts w:asciiTheme="minorHAnsi" w:hAnsiTheme="minorHAnsi" w:cstheme="minorHAnsi"/>
          <w:b/>
          <w:sz w:val="20"/>
          <w:szCs w:val="20"/>
        </w:rPr>
        <w:tab/>
      </w:r>
      <w:r w:rsidRPr="00B82CE7">
        <w:rPr>
          <w:rFonts w:asciiTheme="minorHAnsi" w:hAnsiTheme="minorHAnsi" w:cstheme="minorHAnsi"/>
          <w:sz w:val="20"/>
          <w:szCs w:val="20"/>
        </w:rPr>
        <w:t>As part of BlueTransIT initiative, BCBS RI is migrating their Managed care IT solution from Legacy IBM Mainframes to FACETS. The Automated Enrollment and Eligibility verification system is part of the BlueTransIT R2 release to migrate all small eligibility groups from the legacy Enrollment application to a new Java based system interfacing with FACETS.</w:t>
      </w:r>
    </w:p>
    <w:p w:rsidR="00E60DB8" w:rsidRPr="00B82CE7" w:rsidRDefault="00E60DB8" w:rsidP="002D5837">
      <w:pPr>
        <w:pStyle w:val="Header"/>
        <w:tabs>
          <w:tab w:val="clear" w:pos="4320"/>
          <w:tab w:val="clear" w:pos="8640"/>
          <w:tab w:val="left" w:pos="1464"/>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Pr="00B82CE7">
        <w:rPr>
          <w:rFonts w:asciiTheme="minorHAnsi" w:hAnsiTheme="minorHAnsi" w:cstheme="minorHAnsi"/>
          <w:b/>
          <w:bCs/>
          <w:sz w:val="20"/>
          <w:szCs w:val="20"/>
        </w:rPr>
        <w:t>Solutions Architect / Project Manager</w:t>
      </w:r>
      <w:r w:rsidRPr="00B82CE7">
        <w:rPr>
          <w:rFonts w:asciiTheme="minorHAnsi" w:hAnsiTheme="minorHAnsi" w:cstheme="minorHAnsi"/>
          <w:bCs/>
          <w:sz w:val="20"/>
          <w:szCs w:val="20"/>
        </w:rPr>
        <w:t xml:space="preserve"> my responsibilities include</w:t>
      </w:r>
      <w:r w:rsidR="00440A58" w:rsidRPr="00B82CE7">
        <w:rPr>
          <w:rFonts w:asciiTheme="minorHAnsi" w:hAnsiTheme="minorHAnsi" w:cstheme="minorHAnsi"/>
          <w:bCs/>
          <w:sz w:val="20"/>
          <w:szCs w:val="20"/>
        </w:rPr>
        <w:t>d</w:t>
      </w:r>
      <w:r w:rsidRPr="00B82CE7">
        <w:rPr>
          <w:rFonts w:asciiTheme="minorHAnsi" w:hAnsiTheme="minorHAnsi" w:cstheme="minorHAnsi"/>
          <w:bCs/>
          <w:sz w:val="20"/>
          <w:szCs w:val="20"/>
        </w:rPr>
        <w:t>,</w:t>
      </w:r>
    </w:p>
    <w:p w:rsidR="00E60DB8" w:rsidRPr="00B82CE7" w:rsidRDefault="00E60DB8" w:rsidP="002D5837">
      <w:pPr>
        <w:pStyle w:val="Header"/>
        <w:numPr>
          <w:ilvl w:val="1"/>
          <w:numId w:val="50"/>
        </w:numPr>
        <w:tabs>
          <w:tab w:val="clear" w:pos="2160"/>
          <w:tab w:val="clear" w:pos="4320"/>
          <w:tab w:val="clear" w:pos="8640"/>
          <w:tab w:val="left" w:pos="72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Reverse Engineer Business Requirements from existing COBOL based Legacy application</w:t>
      </w:r>
    </w:p>
    <w:p w:rsidR="00E60DB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meetings with Business Stakeholders to identify new Business requirements and propose changes to existing Business Processes in alignment with the new solution.</w:t>
      </w:r>
    </w:p>
    <w:p w:rsidR="00BD29A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Estimate work effort, plan resourcing and preparation of project schedule identifying milestones and external dependencies.</w:t>
      </w:r>
    </w:p>
    <w:p w:rsidR="00E60DB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Prepared a process flow for the overall solution, identify appropriate technology platforms for the functional components and define their interactions.</w:t>
      </w:r>
    </w:p>
    <w:p w:rsidR="00E60DB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Drive Discussions for Data model design and review High and Low Level Design documents prepared by developers.</w:t>
      </w:r>
    </w:p>
    <w:p w:rsidR="00E60DB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Work with the BCBS RI ESB (Enterprise Service Bus) team to identify changes to existing contracts, adapting to the new system.</w:t>
      </w:r>
    </w:p>
    <w:p w:rsidR="00E60DB8" w:rsidRPr="00B82CE7" w:rsidRDefault="00E60DB8" w:rsidP="002D5837">
      <w:pPr>
        <w:pStyle w:val="Header"/>
        <w:numPr>
          <w:ilvl w:val="1"/>
          <w:numId w:val="50"/>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Designed a routing component to separate 834 enrollment feeds that should be processed in the new solution versus those that will continue to be processed by the legacy system.</w:t>
      </w:r>
    </w:p>
    <w:p w:rsidR="00BD29A8" w:rsidRPr="00B82CE7" w:rsidRDefault="00E60DB8" w:rsidP="002D5837">
      <w:pPr>
        <w:pStyle w:val="Header"/>
        <w:numPr>
          <w:ilvl w:val="1"/>
          <w:numId w:val="50"/>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Review of Java/JCAPS code for work flow components, Oracle and Sybase Stored Procedures for Business Logic and Business Objects Reporting components.   </w:t>
      </w:r>
    </w:p>
    <w:p w:rsidR="00E60DB8" w:rsidRDefault="00E60DB8" w:rsidP="002A5CD6">
      <w:pPr>
        <w:pStyle w:val="Header"/>
        <w:tabs>
          <w:tab w:val="clear" w:pos="4320"/>
          <w:tab w:val="clear" w:pos="8640"/>
          <w:tab w:val="left" w:pos="720"/>
        </w:tabs>
        <w:spacing w:line="276" w:lineRule="auto"/>
        <w:ind w:left="720"/>
        <w:jc w:val="both"/>
        <w:rPr>
          <w:rFonts w:asciiTheme="minorHAnsi" w:hAnsiTheme="minorHAnsi" w:cstheme="minorHAnsi"/>
          <w:sz w:val="20"/>
          <w:szCs w:val="20"/>
        </w:rPr>
      </w:pPr>
      <w:r w:rsidRPr="00B82CE7">
        <w:rPr>
          <w:rFonts w:asciiTheme="minorHAnsi" w:hAnsiTheme="minorHAnsi" w:cstheme="minorHAnsi"/>
          <w:sz w:val="20"/>
          <w:szCs w:val="20"/>
        </w:rPr>
        <w:t xml:space="preserve">  </w:t>
      </w:r>
    </w:p>
    <w:p w:rsidR="00303094" w:rsidRPr="00EB2A9B" w:rsidRDefault="005A418D"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TRICARE enhancements to Provider Demographics</w:t>
      </w:r>
      <w:r w:rsidR="00303094" w:rsidRPr="000C64EB">
        <w:rPr>
          <w:rFonts w:asciiTheme="minorHAnsi" w:hAnsiTheme="minorHAnsi" w:cstheme="minorHAnsi"/>
          <w:b/>
          <w:iCs/>
          <w:sz w:val="20"/>
          <w:szCs w:val="20"/>
        </w:rPr>
        <w:t xml:space="preserve"> </w:t>
      </w:r>
      <w:r w:rsidR="0048246A" w:rsidRPr="000C64EB">
        <w:rPr>
          <w:rFonts w:asciiTheme="minorHAnsi" w:hAnsiTheme="minorHAnsi" w:cstheme="minorHAnsi"/>
          <w:b/>
          <w:iCs/>
          <w:sz w:val="20"/>
          <w:szCs w:val="20"/>
        </w:rPr>
        <w:tab/>
      </w:r>
      <w:r w:rsidR="0048246A">
        <w:rPr>
          <w:rFonts w:asciiTheme="minorHAnsi" w:hAnsiTheme="minorHAnsi" w:cstheme="minorHAnsi"/>
          <w:b/>
          <w:sz w:val="20"/>
          <w:szCs w:val="20"/>
        </w:rPr>
        <w:tab/>
      </w:r>
      <w:r w:rsidR="0048246A">
        <w:rPr>
          <w:rFonts w:asciiTheme="minorHAnsi" w:hAnsiTheme="minorHAnsi" w:cstheme="minorHAnsi"/>
          <w:b/>
          <w:sz w:val="20"/>
          <w:szCs w:val="20"/>
        </w:rPr>
        <w:tab/>
      </w:r>
      <w:r w:rsidR="0048246A">
        <w:rPr>
          <w:rFonts w:asciiTheme="minorHAnsi" w:hAnsiTheme="minorHAnsi" w:cstheme="minorHAnsi"/>
          <w:b/>
          <w:sz w:val="20"/>
          <w:szCs w:val="20"/>
        </w:rPr>
        <w:tab/>
      </w:r>
      <w:r w:rsidR="000F2554">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0F2554" w:rsidRPr="00804C47">
        <w:rPr>
          <w:rFonts w:asciiTheme="minorHAnsi" w:hAnsiTheme="minorHAnsi" w:cstheme="minorHAnsi"/>
          <w:b/>
          <w:sz w:val="20"/>
          <w:szCs w:val="20"/>
        </w:rPr>
        <w:t>Jul</w:t>
      </w:r>
      <w:r w:rsidR="0048246A" w:rsidRPr="00804C47">
        <w:rPr>
          <w:rFonts w:asciiTheme="minorHAnsi" w:hAnsiTheme="minorHAnsi" w:cstheme="minorHAnsi"/>
          <w:b/>
          <w:sz w:val="20"/>
          <w:szCs w:val="20"/>
        </w:rPr>
        <w:t xml:space="preserve"> 2009 </w:t>
      </w:r>
      <w:r w:rsidR="00861D96" w:rsidRPr="00804C47">
        <w:rPr>
          <w:rFonts w:asciiTheme="minorHAnsi" w:hAnsiTheme="minorHAnsi" w:cstheme="minorHAnsi"/>
          <w:b/>
          <w:sz w:val="20"/>
          <w:szCs w:val="20"/>
        </w:rPr>
        <w:t>–</w:t>
      </w:r>
      <w:r w:rsidR="0048246A" w:rsidRPr="00804C47">
        <w:rPr>
          <w:rFonts w:asciiTheme="minorHAnsi" w:hAnsiTheme="minorHAnsi" w:cstheme="minorHAnsi"/>
          <w:b/>
          <w:sz w:val="20"/>
          <w:szCs w:val="20"/>
        </w:rPr>
        <w:t xml:space="preserve"> Jan 2010</w:t>
      </w:r>
    </w:p>
    <w:p w:rsidR="00303094" w:rsidRPr="00B82CE7" w:rsidRDefault="00303094" w:rsidP="002D5837">
      <w:pPr>
        <w:pStyle w:val="Header"/>
        <w:tabs>
          <w:tab w:val="clear" w:pos="4320"/>
          <w:tab w:val="clear" w:pos="8640"/>
          <w:tab w:val="left" w:pos="1440"/>
          <w:tab w:val="left" w:pos="1800"/>
        </w:tabs>
        <w:spacing w:line="276" w:lineRule="auto"/>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b/>
          <w:bCs/>
          <w:sz w:val="20"/>
          <w:szCs w:val="20"/>
        </w:rPr>
        <w:tab/>
      </w:r>
      <w:r w:rsidR="002D4F8F" w:rsidRPr="00B82CE7">
        <w:rPr>
          <w:rFonts w:asciiTheme="minorHAnsi" w:hAnsiTheme="minorHAnsi" w:cstheme="minorHAnsi"/>
          <w:sz w:val="20"/>
        </w:rPr>
        <w:t>UnitedHealth Provider Network</w:t>
      </w:r>
      <w:r w:rsidR="000C096F" w:rsidRPr="00B82CE7">
        <w:rPr>
          <w:rFonts w:asciiTheme="minorHAnsi" w:hAnsiTheme="minorHAnsi" w:cstheme="minorHAnsi"/>
          <w:sz w:val="20"/>
        </w:rPr>
        <w:t xml:space="preserve"> </w:t>
      </w:r>
      <w:r w:rsidR="008214CA" w:rsidRPr="00B82CE7">
        <w:rPr>
          <w:rFonts w:asciiTheme="minorHAnsi" w:hAnsiTheme="minorHAnsi" w:cstheme="minorHAnsi"/>
          <w:sz w:val="20"/>
        </w:rPr>
        <w:t xml:space="preserve">Data </w:t>
      </w:r>
      <w:r w:rsidR="000C096F" w:rsidRPr="00B82CE7">
        <w:rPr>
          <w:rFonts w:asciiTheme="minorHAnsi" w:hAnsiTheme="minorHAnsi" w:cstheme="minorHAnsi"/>
          <w:sz w:val="20"/>
        </w:rPr>
        <w:t>Management</w:t>
      </w:r>
      <w:r w:rsidR="00CC6536" w:rsidRPr="00B82CE7">
        <w:rPr>
          <w:rFonts w:asciiTheme="minorHAnsi" w:hAnsiTheme="minorHAnsi" w:cstheme="minorHAnsi"/>
          <w:sz w:val="20"/>
        </w:rPr>
        <w:t xml:space="preserve"> (NDB)</w:t>
      </w:r>
    </w:p>
    <w:p w:rsidR="008B6B9D" w:rsidRDefault="00725D1D" w:rsidP="002D5837">
      <w:pPr>
        <w:pStyle w:val="Header"/>
        <w:tabs>
          <w:tab w:val="clear" w:pos="4320"/>
          <w:tab w:val="clear" w:pos="864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008B6B9D">
        <w:rPr>
          <w:rFonts w:asciiTheme="minorHAnsi" w:hAnsiTheme="minorHAnsi" w:cstheme="minorHAnsi"/>
          <w:b/>
          <w:bCs/>
          <w:sz w:val="20"/>
          <w:szCs w:val="20"/>
        </w:rPr>
        <w:tab/>
      </w:r>
      <w:r w:rsidR="00303094" w:rsidRPr="00B82CE7">
        <w:rPr>
          <w:rFonts w:asciiTheme="minorHAnsi" w:hAnsiTheme="minorHAnsi" w:cstheme="minorHAnsi"/>
          <w:sz w:val="20"/>
          <w:szCs w:val="20"/>
        </w:rPr>
        <w:t xml:space="preserve">UnitedHealth </w:t>
      </w:r>
      <w:r w:rsidR="00D71197" w:rsidRPr="008B6B9D">
        <w:rPr>
          <w:rFonts w:asciiTheme="minorHAnsi" w:hAnsiTheme="minorHAnsi" w:cstheme="minorHAnsi"/>
          <w:sz w:val="20"/>
          <w:szCs w:val="20"/>
        </w:rPr>
        <w:t>Provider Network Data Management</w:t>
      </w:r>
      <w:r w:rsidR="00292479" w:rsidRPr="008B6B9D">
        <w:rPr>
          <w:rFonts w:asciiTheme="minorHAnsi" w:hAnsiTheme="minorHAnsi" w:cstheme="minorHAnsi"/>
          <w:sz w:val="20"/>
          <w:szCs w:val="20"/>
        </w:rPr>
        <w:t xml:space="preserve"> (NDM)</w:t>
      </w:r>
      <w:r w:rsidR="00D71197" w:rsidRPr="008B6B9D">
        <w:rPr>
          <w:rFonts w:asciiTheme="minorHAnsi" w:hAnsiTheme="minorHAnsi" w:cstheme="minorHAnsi"/>
          <w:sz w:val="20"/>
          <w:szCs w:val="20"/>
        </w:rPr>
        <w:t xml:space="preserve"> </w:t>
      </w:r>
      <w:r w:rsidR="00D71197" w:rsidRPr="00B82CE7">
        <w:rPr>
          <w:rFonts w:asciiTheme="minorHAnsi" w:hAnsiTheme="minorHAnsi" w:cstheme="minorHAnsi"/>
          <w:sz w:val="20"/>
          <w:szCs w:val="20"/>
        </w:rPr>
        <w:t xml:space="preserve">is </w:t>
      </w:r>
      <w:r w:rsidR="00D71197" w:rsidRPr="008B6B9D">
        <w:rPr>
          <w:rFonts w:asciiTheme="minorHAnsi" w:hAnsiTheme="minorHAnsi" w:cstheme="minorHAnsi"/>
          <w:sz w:val="20"/>
          <w:szCs w:val="20"/>
        </w:rPr>
        <w:t xml:space="preserve">accountable for </w:t>
      </w:r>
      <w:r w:rsidR="002D5837">
        <w:rPr>
          <w:rFonts w:asciiTheme="minorHAnsi" w:hAnsiTheme="minorHAnsi" w:cstheme="minorHAnsi"/>
          <w:sz w:val="20"/>
          <w:szCs w:val="20"/>
        </w:rPr>
        <w:t>P</w:t>
      </w:r>
      <w:r w:rsidR="00D71197" w:rsidRPr="008B6B9D">
        <w:rPr>
          <w:rFonts w:asciiTheme="minorHAnsi" w:hAnsiTheme="minorHAnsi" w:cstheme="minorHAnsi"/>
          <w:sz w:val="20"/>
          <w:szCs w:val="20"/>
        </w:rPr>
        <w:t xml:space="preserve">hysician, </w:t>
      </w:r>
      <w:r w:rsidR="002D5837">
        <w:rPr>
          <w:rFonts w:asciiTheme="minorHAnsi" w:hAnsiTheme="minorHAnsi" w:cstheme="minorHAnsi"/>
          <w:sz w:val="20"/>
          <w:szCs w:val="20"/>
        </w:rPr>
        <w:t xml:space="preserve">Practitioner and </w:t>
      </w:r>
    </w:p>
    <w:p w:rsidR="008B6B9D" w:rsidRDefault="002D5837" w:rsidP="002D5837">
      <w:pPr>
        <w:pStyle w:val="Header"/>
        <w:tabs>
          <w:tab w:val="clear" w:pos="4320"/>
          <w:tab w:val="clear" w:pos="8640"/>
          <w:tab w:val="left" w:pos="1440"/>
          <w:tab w:val="left" w:pos="1800"/>
        </w:tabs>
        <w:spacing w:line="276" w:lineRule="auto"/>
        <w:ind w:left="1440"/>
        <w:jc w:val="both"/>
        <w:rPr>
          <w:rFonts w:asciiTheme="minorHAnsi" w:hAnsiTheme="minorHAnsi" w:cstheme="minorHAnsi"/>
          <w:sz w:val="20"/>
          <w:szCs w:val="20"/>
        </w:rPr>
      </w:pPr>
      <w:r w:rsidRPr="008B6B9D">
        <w:rPr>
          <w:rFonts w:asciiTheme="minorHAnsi" w:hAnsiTheme="minorHAnsi" w:cstheme="minorHAnsi"/>
          <w:sz w:val="20"/>
          <w:szCs w:val="20"/>
        </w:rPr>
        <w:t>Medical</w:t>
      </w:r>
      <w:r w:rsidR="00D71197" w:rsidRPr="008B6B9D">
        <w:rPr>
          <w:rFonts w:asciiTheme="minorHAnsi" w:hAnsiTheme="minorHAnsi" w:cstheme="minorHAnsi"/>
          <w:sz w:val="20"/>
          <w:szCs w:val="20"/>
        </w:rPr>
        <w:t xml:space="preserve"> group data integrity for all business segments within</w:t>
      </w:r>
      <w:r>
        <w:rPr>
          <w:rFonts w:asciiTheme="minorHAnsi" w:hAnsiTheme="minorHAnsi" w:cstheme="minorHAnsi"/>
          <w:sz w:val="20"/>
          <w:szCs w:val="20"/>
        </w:rPr>
        <w:t xml:space="preserve"> UnitedHealth Group.</w:t>
      </w:r>
      <w:r w:rsidR="009927A5" w:rsidRPr="00B82CE7">
        <w:rPr>
          <w:rFonts w:asciiTheme="minorHAnsi" w:hAnsiTheme="minorHAnsi" w:cstheme="minorHAnsi"/>
          <w:sz w:val="20"/>
          <w:szCs w:val="20"/>
        </w:rPr>
        <w:t xml:space="preserve"> </w:t>
      </w:r>
      <w:r w:rsidR="009927A5" w:rsidRPr="008B6B9D">
        <w:rPr>
          <w:rFonts w:asciiTheme="minorHAnsi" w:hAnsiTheme="minorHAnsi" w:cstheme="minorHAnsi"/>
          <w:sz w:val="20"/>
          <w:szCs w:val="20"/>
        </w:rPr>
        <w:t xml:space="preserve">NDM </w:t>
      </w:r>
      <w:r w:rsidR="005B7EB6" w:rsidRPr="008B6B9D">
        <w:rPr>
          <w:rFonts w:asciiTheme="minorHAnsi" w:hAnsiTheme="minorHAnsi" w:cstheme="minorHAnsi"/>
          <w:sz w:val="20"/>
          <w:szCs w:val="20"/>
        </w:rPr>
        <w:t>is responsible for loading, maintaining and supporting</w:t>
      </w:r>
      <w:r>
        <w:rPr>
          <w:rFonts w:asciiTheme="minorHAnsi" w:hAnsiTheme="minorHAnsi" w:cstheme="minorHAnsi"/>
          <w:sz w:val="20"/>
          <w:szCs w:val="20"/>
        </w:rPr>
        <w:t xml:space="preserve"> Demographics, Contracting and Pricing data of Physicians, Hospitals and ancillary groups to support all the Health Plans offered by UnitedHealth Group.</w:t>
      </w:r>
    </w:p>
    <w:p w:rsidR="00303094" w:rsidRPr="00B82CE7" w:rsidRDefault="00303094" w:rsidP="002D5837">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Cs/>
          <w:sz w:val="20"/>
          <w:szCs w:val="20"/>
        </w:rPr>
        <w:t>As a</w:t>
      </w:r>
      <w:r w:rsidR="00F749C4" w:rsidRPr="00B82CE7">
        <w:rPr>
          <w:rFonts w:asciiTheme="minorHAnsi" w:hAnsiTheme="minorHAnsi" w:cstheme="minorHAnsi"/>
          <w:bCs/>
          <w:sz w:val="20"/>
          <w:szCs w:val="20"/>
        </w:rPr>
        <w:t xml:space="preserve"> </w:t>
      </w:r>
      <w:r w:rsidR="0005437A" w:rsidRPr="00B82CE7">
        <w:rPr>
          <w:rFonts w:asciiTheme="minorHAnsi" w:hAnsiTheme="minorHAnsi" w:cstheme="minorHAnsi"/>
          <w:b/>
          <w:bCs/>
          <w:sz w:val="20"/>
          <w:szCs w:val="20"/>
        </w:rPr>
        <w:t>Business Analyst</w:t>
      </w:r>
      <w:r w:rsidRPr="00B82CE7">
        <w:rPr>
          <w:rFonts w:asciiTheme="minorHAnsi" w:hAnsiTheme="minorHAnsi" w:cstheme="minorHAnsi"/>
          <w:bCs/>
          <w:sz w:val="20"/>
          <w:szCs w:val="20"/>
        </w:rPr>
        <w:t xml:space="preserve"> my responsibilities include</w:t>
      </w:r>
      <w:r w:rsidR="00393F99" w:rsidRPr="00B82CE7">
        <w:rPr>
          <w:rFonts w:asciiTheme="minorHAnsi" w:hAnsiTheme="minorHAnsi" w:cstheme="minorHAnsi"/>
          <w:bCs/>
          <w:sz w:val="20"/>
          <w:szCs w:val="20"/>
        </w:rPr>
        <w:t>d</w:t>
      </w:r>
      <w:r w:rsidRPr="00B82CE7">
        <w:rPr>
          <w:rFonts w:asciiTheme="minorHAnsi" w:hAnsiTheme="minorHAnsi" w:cstheme="minorHAnsi"/>
          <w:bCs/>
          <w:sz w:val="20"/>
          <w:szCs w:val="20"/>
        </w:rPr>
        <w:t>,</w:t>
      </w:r>
    </w:p>
    <w:p w:rsidR="00303094" w:rsidRPr="00B82CE7" w:rsidRDefault="00D0790F" w:rsidP="002D5837">
      <w:pPr>
        <w:pStyle w:val="Header"/>
        <w:numPr>
          <w:ilvl w:val="0"/>
          <w:numId w:val="37"/>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Identifying Business Requirements for Provider</w:t>
      </w:r>
      <w:r w:rsidR="00E1485A" w:rsidRPr="00B82CE7">
        <w:rPr>
          <w:rFonts w:asciiTheme="minorHAnsi" w:hAnsiTheme="minorHAnsi" w:cstheme="minorHAnsi"/>
          <w:sz w:val="20"/>
          <w:szCs w:val="20"/>
        </w:rPr>
        <w:t xml:space="preserve"> Demographics and Contracting for Network Data Management TRICARE initiative</w:t>
      </w:r>
    </w:p>
    <w:p w:rsidR="00F749C4" w:rsidRPr="00B82CE7" w:rsidRDefault="00E1485A" w:rsidP="002D5837">
      <w:pPr>
        <w:pStyle w:val="Header"/>
        <w:numPr>
          <w:ilvl w:val="0"/>
          <w:numId w:val="37"/>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Gap Analysis between provider related requirements defined in the TRICARE System, Operational and Policy manuals and NDM’s Network Database system (NDB)</w:t>
      </w:r>
    </w:p>
    <w:p w:rsidR="00C8193B" w:rsidRPr="00B82CE7" w:rsidRDefault="001B0C28" w:rsidP="002D5837">
      <w:pPr>
        <w:pStyle w:val="Header"/>
        <w:numPr>
          <w:ilvl w:val="0"/>
          <w:numId w:val="37"/>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lastRenderedPageBreak/>
        <w:t xml:space="preserve">Document functional enhancements to NDB to support TRICARE business, conducting </w:t>
      </w:r>
      <w:r w:rsidR="00A55A77" w:rsidRPr="00B82CE7">
        <w:rPr>
          <w:rFonts w:asciiTheme="minorHAnsi" w:hAnsiTheme="minorHAnsi" w:cstheme="minorHAnsi"/>
          <w:sz w:val="20"/>
          <w:szCs w:val="20"/>
        </w:rPr>
        <w:t xml:space="preserve">brainstorming sessions with Business, System Analyst, </w:t>
      </w:r>
      <w:r w:rsidR="002D5837" w:rsidRPr="00B82CE7">
        <w:rPr>
          <w:rFonts w:asciiTheme="minorHAnsi" w:hAnsiTheme="minorHAnsi" w:cstheme="minorHAnsi"/>
          <w:sz w:val="20"/>
          <w:szCs w:val="20"/>
        </w:rPr>
        <w:t>and Architecture</w:t>
      </w:r>
      <w:r w:rsidR="00A55A77" w:rsidRPr="00B82CE7">
        <w:rPr>
          <w:rFonts w:asciiTheme="minorHAnsi" w:hAnsiTheme="minorHAnsi" w:cstheme="minorHAnsi"/>
          <w:sz w:val="20"/>
          <w:szCs w:val="20"/>
        </w:rPr>
        <w:t xml:space="preserve"> and </w:t>
      </w:r>
      <w:r w:rsidR="00473982" w:rsidRPr="00B82CE7">
        <w:rPr>
          <w:rFonts w:asciiTheme="minorHAnsi" w:hAnsiTheme="minorHAnsi" w:cstheme="minorHAnsi"/>
          <w:sz w:val="20"/>
          <w:szCs w:val="20"/>
        </w:rPr>
        <w:t>Technology</w:t>
      </w:r>
      <w:r w:rsidR="00A55A77" w:rsidRPr="00B82CE7">
        <w:rPr>
          <w:rFonts w:asciiTheme="minorHAnsi" w:hAnsiTheme="minorHAnsi" w:cstheme="minorHAnsi"/>
          <w:sz w:val="20"/>
          <w:szCs w:val="20"/>
        </w:rPr>
        <w:t xml:space="preserve"> teams</w:t>
      </w:r>
      <w:r w:rsidR="002E5A90" w:rsidRPr="00B82CE7">
        <w:rPr>
          <w:rFonts w:asciiTheme="minorHAnsi" w:hAnsiTheme="minorHAnsi" w:cstheme="minorHAnsi"/>
          <w:sz w:val="20"/>
          <w:szCs w:val="20"/>
        </w:rPr>
        <w:t>.</w:t>
      </w:r>
    </w:p>
    <w:p w:rsidR="00F749C4" w:rsidRPr="00B82CE7" w:rsidRDefault="00A55A77" w:rsidP="002D5837">
      <w:pPr>
        <w:pStyle w:val="Header"/>
        <w:numPr>
          <w:ilvl w:val="0"/>
          <w:numId w:val="37"/>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Create Business Flow diagrams to capture operational requirements f</w:t>
      </w:r>
      <w:r w:rsidR="00DF5B1D" w:rsidRPr="00B82CE7">
        <w:rPr>
          <w:rFonts w:asciiTheme="minorHAnsi" w:hAnsiTheme="minorHAnsi" w:cstheme="minorHAnsi"/>
          <w:sz w:val="20"/>
          <w:szCs w:val="20"/>
        </w:rPr>
        <w:t>or</w:t>
      </w:r>
      <w:r w:rsidRPr="00B82CE7">
        <w:rPr>
          <w:rFonts w:asciiTheme="minorHAnsi" w:hAnsiTheme="minorHAnsi" w:cstheme="minorHAnsi"/>
          <w:sz w:val="20"/>
          <w:szCs w:val="20"/>
        </w:rPr>
        <w:t xml:space="preserve"> gathering Provider Data, </w:t>
      </w:r>
      <w:r w:rsidR="00DF5B1D" w:rsidRPr="00B82CE7">
        <w:rPr>
          <w:rFonts w:asciiTheme="minorHAnsi" w:hAnsiTheme="minorHAnsi" w:cstheme="minorHAnsi"/>
          <w:sz w:val="20"/>
          <w:szCs w:val="20"/>
        </w:rPr>
        <w:t>credentialing, loading</w:t>
      </w:r>
      <w:r w:rsidR="00F11911" w:rsidRPr="00B82CE7">
        <w:rPr>
          <w:rFonts w:asciiTheme="minorHAnsi" w:hAnsiTheme="minorHAnsi" w:cstheme="minorHAnsi"/>
          <w:sz w:val="20"/>
          <w:szCs w:val="20"/>
        </w:rPr>
        <w:t>, validation</w:t>
      </w:r>
      <w:r w:rsidR="00DF5B1D" w:rsidRPr="00B82CE7">
        <w:rPr>
          <w:rFonts w:asciiTheme="minorHAnsi" w:hAnsiTheme="minorHAnsi" w:cstheme="minorHAnsi"/>
          <w:sz w:val="20"/>
          <w:szCs w:val="20"/>
        </w:rPr>
        <w:t xml:space="preserve"> and error handling. </w:t>
      </w:r>
    </w:p>
    <w:p w:rsidR="00303094" w:rsidRDefault="004F1C11" w:rsidP="002D5837">
      <w:pPr>
        <w:pStyle w:val="Header"/>
        <w:numPr>
          <w:ilvl w:val="0"/>
          <w:numId w:val="37"/>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Identify changes to interfaces between Provider and Clai</w:t>
      </w:r>
      <w:r w:rsidR="00636AE0" w:rsidRPr="00B82CE7">
        <w:rPr>
          <w:rFonts w:asciiTheme="minorHAnsi" w:hAnsiTheme="minorHAnsi" w:cstheme="minorHAnsi"/>
          <w:sz w:val="20"/>
          <w:szCs w:val="20"/>
        </w:rPr>
        <w:t>ms Processing systems, design</w:t>
      </w:r>
      <w:r w:rsidRPr="00B82CE7">
        <w:rPr>
          <w:rFonts w:asciiTheme="minorHAnsi" w:hAnsiTheme="minorHAnsi" w:cstheme="minorHAnsi"/>
          <w:sz w:val="20"/>
          <w:szCs w:val="20"/>
        </w:rPr>
        <w:t xml:space="preserve"> new real time foundations calls to query Provider demographics and pricing </w:t>
      </w:r>
      <w:r w:rsidR="00A74DA9" w:rsidRPr="00B82CE7">
        <w:rPr>
          <w:rFonts w:asciiTheme="minorHAnsi" w:hAnsiTheme="minorHAnsi" w:cstheme="minorHAnsi"/>
          <w:sz w:val="20"/>
          <w:szCs w:val="20"/>
        </w:rPr>
        <w:t>data used for claims adjudication</w:t>
      </w:r>
      <w:r w:rsidRPr="00B82CE7">
        <w:rPr>
          <w:rFonts w:asciiTheme="minorHAnsi" w:hAnsiTheme="minorHAnsi" w:cstheme="minorHAnsi"/>
          <w:sz w:val="20"/>
          <w:szCs w:val="20"/>
        </w:rPr>
        <w:t>.</w:t>
      </w:r>
    </w:p>
    <w:p w:rsidR="008B6B9D" w:rsidRDefault="008B6B9D" w:rsidP="00DE08D1">
      <w:pPr>
        <w:pStyle w:val="Header"/>
        <w:tabs>
          <w:tab w:val="clear" w:pos="4320"/>
          <w:tab w:val="clear" w:pos="8640"/>
        </w:tabs>
        <w:spacing w:line="276" w:lineRule="auto"/>
        <w:jc w:val="both"/>
        <w:rPr>
          <w:rFonts w:asciiTheme="minorHAnsi" w:hAnsiTheme="minorHAnsi" w:cstheme="minorHAnsi"/>
          <w:sz w:val="20"/>
          <w:szCs w:val="20"/>
        </w:rPr>
      </w:pPr>
    </w:p>
    <w:p w:rsidR="009A3ED1" w:rsidRPr="00EB2A9B" w:rsidRDefault="00A739FB"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80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 xml:space="preserve">UHI RIOS </w:t>
      </w:r>
      <w:r w:rsidR="00EE333C" w:rsidRPr="000C64EB">
        <w:rPr>
          <w:rFonts w:asciiTheme="minorHAnsi" w:hAnsiTheme="minorHAnsi" w:cstheme="minorHAnsi"/>
          <w:b/>
          <w:iCs/>
          <w:sz w:val="20"/>
          <w:szCs w:val="20"/>
        </w:rPr>
        <w:t xml:space="preserve">Windows </w:t>
      </w:r>
      <w:r w:rsidRPr="000C64EB">
        <w:rPr>
          <w:rFonts w:asciiTheme="minorHAnsi" w:hAnsiTheme="minorHAnsi" w:cstheme="minorHAnsi"/>
          <w:b/>
          <w:iCs/>
          <w:sz w:val="20"/>
          <w:szCs w:val="20"/>
        </w:rPr>
        <w:t>Re</w:t>
      </w:r>
      <w:r w:rsidR="00440A58" w:rsidRPr="000C64EB">
        <w:rPr>
          <w:rFonts w:asciiTheme="minorHAnsi" w:hAnsiTheme="minorHAnsi" w:cstheme="minorHAnsi"/>
          <w:b/>
          <w:iCs/>
          <w:sz w:val="20"/>
          <w:szCs w:val="20"/>
        </w:rPr>
        <w:t>-Platforming</w:t>
      </w:r>
      <w:r w:rsidR="009A3ED1" w:rsidRPr="00EB2A9B">
        <w:rPr>
          <w:rFonts w:asciiTheme="minorHAnsi" w:hAnsiTheme="minorHAnsi" w:cstheme="minorHAnsi"/>
          <w:b/>
          <w:sz w:val="20"/>
          <w:szCs w:val="20"/>
        </w:rPr>
        <w:t xml:space="preserve"> </w:t>
      </w:r>
      <w:r w:rsidR="000A2DB7">
        <w:rPr>
          <w:rFonts w:asciiTheme="minorHAnsi" w:hAnsiTheme="minorHAnsi" w:cstheme="minorHAnsi"/>
          <w:b/>
          <w:sz w:val="20"/>
          <w:szCs w:val="20"/>
        </w:rPr>
        <w:tab/>
      </w:r>
      <w:r w:rsidR="000A2DB7">
        <w:rPr>
          <w:rFonts w:asciiTheme="minorHAnsi" w:hAnsiTheme="minorHAnsi" w:cstheme="minorHAnsi"/>
          <w:b/>
          <w:sz w:val="20"/>
          <w:szCs w:val="20"/>
        </w:rPr>
        <w:tab/>
      </w:r>
      <w:r w:rsidR="000A2DB7">
        <w:rPr>
          <w:rFonts w:asciiTheme="minorHAnsi" w:hAnsiTheme="minorHAnsi" w:cstheme="minorHAnsi"/>
          <w:b/>
          <w:sz w:val="20"/>
          <w:szCs w:val="20"/>
        </w:rPr>
        <w:tab/>
      </w:r>
      <w:r w:rsidR="000A2DB7">
        <w:rPr>
          <w:rFonts w:asciiTheme="minorHAnsi" w:hAnsiTheme="minorHAnsi" w:cstheme="minorHAnsi"/>
          <w:b/>
          <w:sz w:val="20"/>
          <w:szCs w:val="20"/>
        </w:rPr>
        <w:tab/>
      </w:r>
      <w:r w:rsidR="000A2DB7">
        <w:rPr>
          <w:rFonts w:asciiTheme="minorHAnsi" w:hAnsiTheme="minorHAnsi" w:cstheme="minorHAnsi"/>
          <w:b/>
          <w:sz w:val="20"/>
          <w:szCs w:val="20"/>
        </w:rPr>
        <w:tab/>
      </w:r>
      <w:r w:rsidR="000A2DB7">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2A4B5F" w:rsidRPr="00804C47">
        <w:rPr>
          <w:rFonts w:asciiTheme="minorHAnsi" w:hAnsiTheme="minorHAnsi" w:cstheme="minorHAnsi"/>
          <w:b/>
          <w:sz w:val="20"/>
          <w:szCs w:val="20"/>
        </w:rPr>
        <w:t>Jun</w:t>
      </w:r>
      <w:r w:rsidR="000A2DB7" w:rsidRPr="00804C47">
        <w:rPr>
          <w:rFonts w:asciiTheme="minorHAnsi" w:hAnsiTheme="minorHAnsi" w:cstheme="minorHAnsi"/>
          <w:b/>
          <w:sz w:val="20"/>
          <w:szCs w:val="20"/>
        </w:rPr>
        <w:t xml:space="preserve"> 2008 </w:t>
      </w:r>
      <w:r w:rsidR="00861D96" w:rsidRPr="00804C47">
        <w:rPr>
          <w:rFonts w:asciiTheme="minorHAnsi" w:hAnsiTheme="minorHAnsi" w:cstheme="minorHAnsi"/>
          <w:b/>
          <w:sz w:val="20"/>
          <w:szCs w:val="20"/>
        </w:rPr>
        <w:t>–</w:t>
      </w:r>
      <w:r w:rsidR="000A2DB7" w:rsidRPr="00804C47">
        <w:rPr>
          <w:rFonts w:asciiTheme="minorHAnsi" w:hAnsiTheme="minorHAnsi" w:cstheme="minorHAnsi"/>
          <w:b/>
          <w:sz w:val="20"/>
          <w:szCs w:val="20"/>
        </w:rPr>
        <w:t xml:space="preserve"> Jun 2009</w:t>
      </w:r>
    </w:p>
    <w:p w:rsidR="009A3ED1" w:rsidRPr="00B82CE7" w:rsidRDefault="009A3ED1" w:rsidP="002D5837">
      <w:pPr>
        <w:pStyle w:val="Header"/>
        <w:tabs>
          <w:tab w:val="clear" w:pos="4320"/>
          <w:tab w:val="clear" w:pos="8640"/>
          <w:tab w:val="left" w:pos="1440"/>
          <w:tab w:val="left" w:pos="1800"/>
        </w:tabs>
        <w:spacing w:line="276" w:lineRule="auto"/>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b/>
          <w:bCs/>
          <w:sz w:val="20"/>
          <w:szCs w:val="20"/>
        </w:rPr>
        <w:tab/>
      </w:r>
      <w:r w:rsidRPr="00B82CE7">
        <w:rPr>
          <w:rFonts w:asciiTheme="minorHAnsi" w:hAnsiTheme="minorHAnsi" w:cstheme="minorHAnsi"/>
          <w:sz w:val="20"/>
          <w:szCs w:val="20"/>
        </w:rPr>
        <w:t>United Health Group International (UHGI)</w:t>
      </w:r>
    </w:p>
    <w:p w:rsidR="009A3ED1" w:rsidRPr="00B82CE7" w:rsidRDefault="009A3ED1" w:rsidP="00DE08D1">
      <w:pPr>
        <w:pStyle w:val="Header"/>
        <w:tabs>
          <w:tab w:val="clear" w:pos="4320"/>
          <w:tab w:val="clear" w:pos="864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sz w:val="20"/>
          <w:szCs w:val="20"/>
        </w:rPr>
        <w:t>Windows Server 2003 / MS SQL Server 2005 / IBM DB2 9.5</w:t>
      </w:r>
      <w:r w:rsidR="006404E5" w:rsidRPr="00B82CE7">
        <w:rPr>
          <w:rFonts w:asciiTheme="minorHAnsi" w:hAnsiTheme="minorHAnsi" w:cstheme="minorHAnsi"/>
          <w:sz w:val="20"/>
          <w:szCs w:val="20"/>
        </w:rPr>
        <w:t xml:space="preserve"> / Visual C++ 2008 / ASP.NET /</w:t>
      </w:r>
      <w:r w:rsidRPr="00B82CE7">
        <w:rPr>
          <w:rFonts w:asciiTheme="minorHAnsi" w:hAnsiTheme="minorHAnsi" w:cstheme="minorHAnsi"/>
          <w:sz w:val="20"/>
          <w:szCs w:val="20"/>
        </w:rPr>
        <w:t xml:space="preserve"> </w:t>
      </w:r>
      <w:r w:rsidR="006404E5" w:rsidRPr="00B82CE7">
        <w:rPr>
          <w:rFonts w:asciiTheme="minorHAnsi" w:hAnsiTheme="minorHAnsi" w:cstheme="minorHAnsi"/>
          <w:sz w:val="20"/>
          <w:szCs w:val="20"/>
        </w:rPr>
        <w:t>IIOP.NET / C# / Java</w:t>
      </w:r>
      <w:r w:rsidR="008C3460" w:rsidRPr="00B82CE7">
        <w:rPr>
          <w:rFonts w:asciiTheme="minorHAnsi" w:hAnsiTheme="minorHAnsi" w:cstheme="minorHAnsi"/>
          <w:sz w:val="20"/>
          <w:szCs w:val="20"/>
        </w:rPr>
        <w:t xml:space="preserve"> / </w:t>
      </w:r>
      <w:r w:rsidR="003A2E74" w:rsidRPr="00B82CE7">
        <w:rPr>
          <w:rFonts w:asciiTheme="minorHAnsi" w:hAnsiTheme="minorHAnsi" w:cstheme="minorHAnsi"/>
          <w:sz w:val="20"/>
          <w:szCs w:val="20"/>
        </w:rPr>
        <w:t xml:space="preserve">TAO / </w:t>
      </w:r>
      <w:r w:rsidR="0071501C" w:rsidRPr="00B82CE7">
        <w:rPr>
          <w:rFonts w:asciiTheme="minorHAnsi" w:hAnsiTheme="minorHAnsi" w:cstheme="minorHAnsi"/>
          <w:sz w:val="20"/>
          <w:szCs w:val="20"/>
        </w:rPr>
        <w:t xml:space="preserve">JacORB / </w:t>
      </w:r>
      <w:r w:rsidRPr="00B82CE7">
        <w:rPr>
          <w:rFonts w:asciiTheme="minorHAnsi" w:hAnsiTheme="minorHAnsi" w:cstheme="minorHAnsi"/>
          <w:sz w:val="20"/>
          <w:szCs w:val="20"/>
        </w:rPr>
        <w:t xml:space="preserve">Crystal Reports </w:t>
      </w:r>
    </w:p>
    <w:p w:rsidR="009A3ED1" w:rsidRPr="00B82CE7" w:rsidRDefault="008B6B9D" w:rsidP="00DE08D1">
      <w:pPr>
        <w:pStyle w:val="Header"/>
        <w:tabs>
          <w:tab w:val="clear" w:pos="4320"/>
          <w:tab w:val="clear" w:pos="864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Pr>
          <w:rFonts w:asciiTheme="minorHAnsi" w:hAnsiTheme="minorHAnsi" w:cstheme="minorHAnsi"/>
          <w:b/>
          <w:bCs/>
          <w:sz w:val="20"/>
          <w:szCs w:val="20"/>
        </w:rPr>
        <w:tab/>
      </w:r>
      <w:r w:rsidR="009A3ED1" w:rsidRPr="00B82CE7">
        <w:rPr>
          <w:rFonts w:asciiTheme="minorHAnsi" w:hAnsiTheme="minorHAnsi" w:cstheme="minorHAnsi"/>
          <w:sz w:val="20"/>
          <w:szCs w:val="20"/>
        </w:rPr>
        <w:t xml:space="preserve">UnitedHealth </w:t>
      </w:r>
      <w:r w:rsidR="00C472F2" w:rsidRPr="00B82CE7">
        <w:rPr>
          <w:rFonts w:asciiTheme="minorHAnsi" w:hAnsiTheme="minorHAnsi" w:cstheme="minorHAnsi"/>
          <w:sz w:val="20"/>
          <w:szCs w:val="20"/>
        </w:rPr>
        <w:t xml:space="preserve">Group </w:t>
      </w:r>
      <w:r w:rsidR="009A3ED1" w:rsidRPr="00B82CE7">
        <w:rPr>
          <w:rFonts w:asciiTheme="minorHAnsi" w:hAnsiTheme="minorHAnsi" w:cstheme="minorHAnsi"/>
          <w:sz w:val="20"/>
          <w:szCs w:val="20"/>
        </w:rPr>
        <w:t>International (UH</w:t>
      </w:r>
      <w:r w:rsidR="00C472F2" w:rsidRPr="00B82CE7">
        <w:rPr>
          <w:rFonts w:asciiTheme="minorHAnsi" w:hAnsiTheme="minorHAnsi" w:cstheme="minorHAnsi"/>
          <w:sz w:val="20"/>
          <w:szCs w:val="20"/>
        </w:rPr>
        <w:t>G</w:t>
      </w:r>
      <w:r w:rsidR="009A3ED1" w:rsidRPr="00B82CE7">
        <w:rPr>
          <w:rFonts w:asciiTheme="minorHAnsi" w:hAnsiTheme="minorHAnsi" w:cstheme="minorHAnsi"/>
          <w:sz w:val="20"/>
          <w:szCs w:val="20"/>
        </w:rPr>
        <w:t xml:space="preserve">I) is the global arm of UnitedHealth Group, one of the largest and most diverse health care companies in the United States. Headquartered in Minneapolis, Minnesota, UHI brings UnitedHealth Group's wealth of experience, skills and tools to the international marketplace, which is seeing a dramatic increase in health care costs, demand and private markets to insure </w:t>
      </w:r>
      <w:r w:rsidR="00BD29A8" w:rsidRPr="00B82CE7">
        <w:rPr>
          <w:rFonts w:asciiTheme="minorHAnsi" w:hAnsiTheme="minorHAnsi" w:cstheme="minorHAnsi"/>
          <w:sz w:val="20"/>
          <w:szCs w:val="20"/>
        </w:rPr>
        <w:t>that for</w:t>
      </w:r>
      <w:r w:rsidR="009A3ED1" w:rsidRPr="00B82CE7">
        <w:rPr>
          <w:rFonts w:asciiTheme="minorHAnsi" w:hAnsiTheme="minorHAnsi" w:cstheme="minorHAnsi"/>
          <w:sz w:val="20"/>
          <w:szCs w:val="20"/>
        </w:rPr>
        <w:t xml:space="preserve"> those costs.</w:t>
      </w:r>
      <w:r w:rsidR="00C472F2" w:rsidRPr="00B82CE7">
        <w:rPr>
          <w:rFonts w:asciiTheme="minorHAnsi" w:hAnsiTheme="minorHAnsi" w:cstheme="minorHAnsi"/>
          <w:sz w:val="20"/>
          <w:szCs w:val="20"/>
        </w:rPr>
        <w:t xml:space="preserve"> RIOS is a</w:t>
      </w:r>
      <w:r w:rsidR="003E0A93" w:rsidRPr="00B82CE7">
        <w:rPr>
          <w:rFonts w:asciiTheme="minorHAnsi" w:hAnsiTheme="minorHAnsi" w:cstheme="minorHAnsi"/>
          <w:sz w:val="20"/>
          <w:szCs w:val="20"/>
        </w:rPr>
        <w:t>n</w:t>
      </w:r>
      <w:r w:rsidR="00C472F2" w:rsidRPr="00B82CE7">
        <w:rPr>
          <w:rFonts w:asciiTheme="minorHAnsi" w:hAnsiTheme="minorHAnsi" w:cstheme="minorHAnsi"/>
          <w:sz w:val="20"/>
          <w:szCs w:val="20"/>
        </w:rPr>
        <w:t xml:space="preserve"> integrated software solution owned by UHGI for administrating managed care solutions for international markets. </w:t>
      </w:r>
    </w:p>
    <w:p w:rsidR="009A3ED1" w:rsidRPr="00B82CE7" w:rsidRDefault="009A3ED1" w:rsidP="002D5837">
      <w:pPr>
        <w:pStyle w:val="Header"/>
        <w:tabs>
          <w:tab w:val="clear" w:pos="4320"/>
          <w:tab w:val="clear" w:pos="8640"/>
          <w:tab w:val="left" w:pos="1440"/>
          <w:tab w:val="left" w:pos="180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Cs/>
          <w:sz w:val="20"/>
          <w:szCs w:val="20"/>
        </w:rPr>
        <w:t xml:space="preserve">As </w:t>
      </w:r>
      <w:r w:rsidR="00396500" w:rsidRPr="00B82CE7">
        <w:rPr>
          <w:rFonts w:asciiTheme="minorHAnsi" w:hAnsiTheme="minorHAnsi" w:cstheme="minorHAnsi"/>
          <w:bCs/>
          <w:sz w:val="20"/>
          <w:szCs w:val="20"/>
        </w:rPr>
        <w:t>a</w:t>
      </w:r>
      <w:r w:rsidR="00966B54" w:rsidRPr="00B82CE7">
        <w:rPr>
          <w:rFonts w:asciiTheme="minorHAnsi" w:hAnsiTheme="minorHAnsi" w:cstheme="minorHAnsi"/>
          <w:bCs/>
          <w:sz w:val="20"/>
          <w:szCs w:val="20"/>
        </w:rPr>
        <w:t xml:space="preserve"> </w:t>
      </w:r>
      <w:r w:rsidR="0020572C" w:rsidRPr="00B82CE7">
        <w:rPr>
          <w:rFonts w:asciiTheme="minorHAnsi" w:hAnsiTheme="minorHAnsi" w:cstheme="minorHAnsi"/>
          <w:b/>
          <w:bCs/>
          <w:sz w:val="20"/>
          <w:szCs w:val="20"/>
        </w:rPr>
        <w:t xml:space="preserve">Solutions </w:t>
      </w:r>
      <w:r w:rsidR="00966B54" w:rsidRPr="00B82CE7">
        <w:rPr>
          <w:rFonts w:asciiTheme="minorHAnsi" w:hAnsiTheme="minorHAnsi" w:cstheme="minorHAnsi"/>
          <w:b/>
          <w:bCs/>
          <w:sz w:val="20"/>
          <w:szCs w:val="20"/>
        </w:rPr>
        <w:t>Architect</w:t>
      </w:r>
      <w:r w:rsidRPr="00B82CE7">
        <w:rPr>
          <w:rFonts w:asciiTheme="minorHAnsi" w:hAnsiTheme="minorHAnsi" w:cstheme="minorHAnsi"/>
          <w:b/>
          <w:bCs/>
          <w:sz w:val="20"/>
          <w:szCs w:val="20"/>
        </w:rPr>
        <w:t xml:space="preserve"> </w:t>
      </w:r>
      <w:r w:rsidRPr="00B82CE7">
        <w:rPr>
          <w:rFonts w:asciiTheme="minorHAnsi" w:hAnsiTheme="minorHAnsi" w:cstheme="minorHAnsi"/>
          <w:bCs/>
          <w:sz w:val="20"/>
          <w:szCs w:val="20"/>
        </w:rPr>
        <w:t>my responsibilities include</w:t>
      </w:r>
      <w:r w:rsidR="000200DE" w:rsidRPr="00B82CE7">
        <w:rPr>
          <w:rFonts w:asciiTheme="minorHAnsi" w:hAnsiTheme="minorHAnsi" w:cstheme="minorHAnsi"/>
          <w:bCs/>
          <w:sz w:val="20"/>
          <w:szCs w:val="20"/>
        </w:rPr>
        <w:t>d</w:t>
      </w:r>
      <w:r w:rsidR="009E4F7F" w:rsidRPr="00B82CE7">
        <w:rPr>
          <w:rFonts w:asciiTheme="minorHAnsi" w:hAnsiTheme="minorHAnsi" w:cstheme="minorHAnsi"/>
          <w:bCs/>
          <w:sz w:val="20"/>
          <w:szCs w:val="20"/>
        </w:rPr>
        <w:t>,</w:t>
      </w:r>
    </w:p>
    <w:p w:rsidR="006404E5" w:rsidRPr="00B82CE7" w:rsidRDefault="006404E5" w:rsidP="00DE08D1">
      <w:pPr>
        <w:pStyle w:val="Header"/>
        <w:numPr>
          <w:ilvl w:val="0"/>
          <w:numId w:val="36"/>
        </w:numPr>
        <w:tabs>
          <w:tab w:val="clear" w:pos="2160"/>
          <w:tab w:val="clear" w:pos="4320"/>
          <w:tab w:val="clear" w:pos="86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Proposing the strategy, tools and plan for migrati</w:t>
      </w:r>
      <w:r w:rsidR="00CA3A26" w:rsidRPr="00B82CE7">
        <w:rPr>
          <w:rFonts w:asciiTheme="minorHAnsi" w:hAnsiTheme="minorHAnsi" w:cstheme="minorHAnsi"/>
          <w:sz w:val="20"/>
          <w:szCs w:val="20"/>
        </w:rPr>
        <w:t>ng RIOS from AIX to Windows, support MS SQL Server 2005 and replace Visibroker with TAO CORBA framework</w:t>
      </w:r>
      <w:r w:rsidRPr="00B82CE7">
        <w:rPr>
          <w:rFonts w:asciiTheme="minorHAnsi" w:hAnsiTheme="minorHAnsi" w:cstheme="minorHAnsi"/>
          <w:sz w:val="20"/>
          <w:szCs w:val="20"/>
        </w:rPr>
        <w:t>.</w:t>
      </w:r>
    </w:p>
    <w:p w:rsidR="00F06688" w:rsidRPr="00B82CE7" w:rsidRDefault="009E5521"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w:t>
      </w:r>
      <w:r w:rsidR="00F06688" w:rsidRPr="00B82CE7">
        <w:rPr>
          <w:rFonts w:asciiTheme="minorHAnsi" w:hAnsiTheme="minorHAnsi" w:cstheme="minorHAnsi"/>
          <w:sz w:val="20"/>
          <w:szCs w:val="20"/>
        </w:rPr>
        <w:t xml:space="preserve">resent the </w:t>
      </w:r>
      <w:r w:rsidRPr="00B82CE7">
        <w:rPr>
          <w:rFonts w:asciiTheme="minorHAnsi" w:hAnsiTheme="minorHAnsi" w:cstheme="minorHAnsi"/>
          <w:sz w:val="20"/>
          <w:szCs w:val="20"/>
        </w:rPr>
        <w:t xml:space="preserve">technical execution strategy for the migration </w:t>
      </w:r>
      <w:r w:rsidR="00F06688" w:rsidRPr="00B82CE7">
        <w:rPr>
          <w:rFonts w:asciiTheme="minorHAnsi" w:hAnsiTheme="minorHAnsi" w:cstheme="minorHAnsi"/>
          <w:sz w:val="20"/>
          <w:szCs w:val="20"/>
        </w:rPr>
        <w:t xml:space="preserve">to UHGI </w:t>
      </w:r>
      <w:r w:rsidR="00870FB6" w:rsidRPr="00B82CE7">
        <w:rPr>
          <w:rFonts w:asciiTheme="minorHAnsi" w:hAnsiTheme="minorHAnsi" w:cstheme="minorHAnsi"/>
          <w:sz w:val="20"/>
          <w:szCs w:val="20"/>
        </w:rPr>
        <w:t>Technology</w:t>
      </w:r>
      <w:r w:rsidR="00F06688" w:rsidRPr="00B82CE7">
        <w:rPr>
          <w:rFonts w:asciiTheme="minorHAnsi" w:hAnsiTheme="minorHAnsi" w:cstheme="minorHAnsi"/>
          <w:sz w:val="20"/>
          <w:szCs w:val="20"/>
        </w:rPr>
        <w:t xml:space="preserve"> group and senior management</w:t>
      </w:r>
      <w:r w:rsidR="00E70F50" w:rsidRPr="00B82CE7">
        <w:rPr>
          <w:rFonts w:asciiTheme="minorHAnsi" w:hAnsiTheme="minorHAnsi" w:cstheme="minorHAnsi"/>
          <w:sz w:val="20"/>
          <w:szCs w:val="20"/>
        </w:rPr>
        <w:t xml:space="preserve"> for approval</w:t>
      </w:r>
      <w:r w:rsidR="00F06688" w:rsidRPr="00B82CE7">
        <w:rPr>
          <w:rFonts w:asciiTheme="minorHAnsi" w:hAnsiTheme="minorHAnsi" w:cstheme="minorHAnsi"/>
          <w:sz w:val="20"/>
          <w:szCs w:val="20"/>
        </w:rPr>
        <w:t>.</w:t>
      </w:r>
    </w:p>
    <w:p w:rsidR="006404E5" w:rsidRPr="00B82CE7" w:rsidRDefault="006404E5"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Designed</w:t>
      </w:r>
      <w:r w:rsidR="007C6CBE" w:rsidRPr="00B82CE7">
        <w:rPr>
          <w:rFonts w:asciiTheme="minorHAnsi" w:hAnsiTheme="minorHAnsi" w:cstheme="minorHAnsi"/>
          <w:sz w:val="20"/>
          <w:szCs w:val="20"/>
        </w:rPr>
        <w:t xml:space="preserve"> and developed</w:t>
      </w:r>
      <w:r w:rsidRPr="00B82CE7">
        <w:rPr>
          <w:rFonts w:asciiTheme="minorHAnsi" w:hAnsiTheme="minorHAnsi" w:cstheme="minorHAnsi"/>
          <w:sz w:val="20"/>
          <w:szCs w:val="20"/>
        </w:rPr>
        <w:t xml:space="preserve"> an extension framework using C#.NET and IIOP.NET  to facilitate web application written in ASP.NET to interact with the existing business logic in C/C++</w:t>
      </w:r>
    </w:p>
    <w:p w:rsidR="0071501C" w:rsidRPr="00B82CE7" w:rsidRDefault="0071501C"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Rewrote the existing Java</w:t>
      </w:r>
      <w:r w:rsidR="007C6CBE" w:rsidRPr="00B82CE7">
        <w:rPr>
          <w:rFonts w:asciiTheme="minorHAnsi" w:hAnsiTheme="minorHAnsi" w:cstheme="minorHAnsi"/>
          <w:sz w:val="20"/>
          <w:szCs w:val="20"/>
        </w:rPr>
        <w:t xml:space="preserve"> API</w:t>
      </w:r>
      <w:r w:rsidRPr="00B82CE7">
        <w:rPr>
          <w:rFonts w:asciiTheme="minorHAnsi" w:hAnsiTheme="minorHAnsi" w:cstheme="minorHAnsi"/>
          <w:sz w:val="20"/>
          <w:szCs w:val="20"/>
        </w:rPr>
        <w:t xml:space="preserve"> framework to </w:t>
      </w:r>
      <w:r w:rsidR="007C6CBE" w:rsidRPr="00B82CE7">
        <w:rPr>
          <w:rFonts w:asciiTheme="minorHAnsi" w:hAnsiTheme="minorHAnsi" w:cstheme="minorHAnsi"/>
          <w:sz w:val="20"/>
          <w:szCs w:val="20"/>
        </w:rPr>
        <w:t>work with JacORB</w:t>
      </w:r>
      <w:r w:rsidR="003A2E74" w:rsidRPr="00B82CE7">
        <w:rPr>
          <w:rFonts w:asciiTheme="minorHAnsi" w:hAnsiTheme="minorHAnsi" w:cstheme="minorHAnsi"/>
          <w:sz w:val="20"/>
          <w:szCs w:val="20"/>
        </w:rPr>
        <w:t xml:space="preserve"> on Windows</w:t>
      </w:r>
      <w:r w:rsidR="00154447" w:rsidRPr="00B82CE7">
        <w:rPr>
          <w:rFonts w:asciiTheme="minorHAnsi" w:hAnsiTheme="minorHAnsi" w:cstheme="minorHAnsi"/>
          <w:sz w:val="20"/>
          <w:szCs w:val="20"/>
        </w:rPr>
        <w:t xml:space="preserve"> interfacing with business logic in C/C++ </w:t>
      </w:r>
      <w:r w:rsidR="0081575A" w:rsidRPr="00B82CE7">
        <w:rPr>
          <w:rFonts w:asciiTheme="minorHAnsi" w:hAnsiTheme="minorHAnsi" w:cstheme="minorHAnsi"/>
          <w:sz w:val="20"/>
          <w:szCs w:val="20"/>
        </w:rPr>
        <w:t>using CORBA</w:t>
      </w:r>
      <w:r w:rsidR="00154447" w:rsidRPr="00B82CE7">
        <w:rPr>
          <w:rFonts w:asciiTheme="minorHAnsi" w:hAnsiTheme="minorHAnsi" w:cstheme="minorHAnsi"/>
          <w:sz w:val="20"/>
          <w:szCs w:val="20"/>
        </w:rPr>
        <w:t>.</w:t>
      </w:r>
      <w:r w:rsidR="007C6CBE" w:rsidRPr="00B82CE7">
        <w:rPr>
          <w:rFonts w:asciiTheme="minorHAnsi" w:hAnsiTheme="minorHAnsi" w:cstheme="minorHAnsi"/>
          <w:sz w:val="20"/>
          <w:szCs w:val="20"/>
        </w:rPr>
        <w:t xml:space="preserve"> </w:t>
      </w:r>
    </w:p>
    <w:p w:rsidR="009A3ED1" w:rsidRPr="00B82CE7" w:rsidRDefault="009A3ED1"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Managed a team of 15 associates (2 onsite and 12 offshore) for migrating RIOS (UHGI’s software solution for international payers) from AIX to Windows.  </w:t>
      </w:r>
    </w:p>
    <w:p w:rsidR="009A3ED1" w:rsidRPr="00B82CE7" w:rsidRDefault="009A3ED1"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Delivery responsibility for </w:t>
      </w:r>
      <w:r w:rsidR="000D10F7" w:rsidRPr="00B82CE7">
        <w:rPr>
          <w:rFonts w:asciiTheme="minorHAnsi" w:hAnsiTheme="minorHAnsi" w:cstheme="minorHAnsi"/>
          <w:sz w:val="20"/>
          <w:szCs w:val="20"/>
        </w:rPr>
        <w:t>the regular</w:t>
      </w:r>
      <w:r w:rsidRPr="00B82CE7">
        <w:rPr>
          <w:rFonts w:asciiTheme="minorHAnsi" w:hAnsiTheme="minorHAnsi" w:cstheme="minorHAnsi"/>
          <w:sz w:val="20"/>
          <w:szCs w:val="20"/>
        </w:rPr>
        <w:t xml:space="preserve"> functional enhancements to RIOS.</w:t>
      </w:r>
    </w:p>
    <w:p w:rsidR="009A3ED1" w:rsidRPr="00B82CE7" w:rsidRDefault="009A3ED1"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Review weekly status reports, project metrics, identify risks/issues and bottlenecks faced by team during project execution and resolve them with assistance from UHGI’s business analyst and project managers.</w:t>
      </w:r>
    </w:p>
    <w:p w:rsidR="009A3ED1" w:rsidRDefault="009A3ED1"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monthly engagement review meeting with the UHGI’s senior management highlighting achievements, future milestones and project financials.</w:t>
      </w:r>
    </w:p>
    <w:p w:rsidR="009A3ED1" w:rsidRDefault="00EB2A9B" w:rsidP="00DE08D1">
      <w:pPr>
        <w:pStyle w:val="Header"/>
        <w:numPr>
          <w:ilvl w:val="0"/>
          <w:numId w:val="36"/>
        </w:numPr>
        <w:tabs>
          <w:tab w:val="clear" w:pos="4320"/>
          <w:tab w:val="clear" w:pos="8640"/>
        </w:tabs>
        <w:spacing w:line="276" w:lineRule="auto"/>
        <w:ind w:left="1800"/>
        <w:jc w:val="both"/>
        <w:rPr>
          <w:rFonts w:asciiTheme="minorHAnsi" w:hAnsiTheme="minorHAnsi" w:cstheme="minorHAnsi"/>
          <w:sz w:val="20"/>
          <w:szCs w:val="20"/>
        </w:rPr>
      </w:pPr>
      <w:r w:rsidRPr="00EB2A9B">
        <w:rPr>
          <w:rFonts w:asciiTheme="minorHAnsi" w:hAnsiTheme="minorHAnsi" w:cstheme="minorHAnsi"/>
          <w:sz w:val="20"/>
          <w:szCs w:val="20"/>
        </w:rPr>
        <w:t>R</w:t>
      </w:r>
      <w:r w:rsidR="009A3ED1" w:rsidRPr="00EB2A9B">
        <w:rPr>
          <w:rFonts w:asciiTheme="minorHAnsi" w:hAnsiTheme="minorHAnsi" w:cstheme="minorHAnsi"/>
          <w:sz w:val="20"/>
          <w:szCs w:val="20"/>
        </w:rPr>
        <w:t>eview and present project proposals for new business solutions like Healthcare EDI 5010 and ICD 10  Implementations</w:t>
      </w:r>
      <w:r w:rsidR="00BD29A8" w:rsidRPr="00EB2A9B">
        <w:rPr>
          <w:rFonts w:asciiTheme="minorHAnsi" w:hAnsiTheme="minorHAnsi" w:cstheme="minorHAnsi"/>
          <w:sz w:val="20"/>
          <w:szCs w:val="20"/>
        </w:rPr>
        <w:t xml:space="preserve"> </w:t>
      </w:r>
    </w:p>
    <w:p w:rsidR="00EB2A9B" w:rsidRPr="00EB2A9B" w:rsidRDefault="00EB2A9B" w:rsidP="002A5CD6">
      <w:pPr>
        <w:pStyle w:val="Header"/>
        <w:tabs>
          <w:tab w:val="clear" w:pos="4320"/>
          <w:tab w:val="clear" w:pos="8640"/>
        </w:tabs>
        <w:spacing w:line="276" w:lineRule="auto"/>
        <w:ind w:left="2160"/>
        <w:jc w:val="both"/>
        <w:rPr>
          <w:rFonts w:asciiTheme="minorHAnsi" w:hAnsiTheme="minorHAnsi" w:cstheme="minorHAnsi"/>
          <w:sz w:val="20"/>
          <w:szCs w:val="20"/>
        </w:rPr>
      </w:pPr>
    </w:p>
    <w:p w:rsidR="00F24C98" w:rsidRPr="00EB2A9B" w:rsidRDefault="00F24C98"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EDI Capabilities of Ingenix</w:t>
      </w:r>
      <w:r w:rsidR="00056173" w:rsidRPr="000C64EB">
        <w:rPr>
          <w:rFonts w:asciiTheme="minorHAnsi" w:hAnsiTheme="minorHAnsi" w:cstheme="minorHAnsi"/>
          <w:b/>
          <w:iCs/>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056173">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056173" w:rsidRPr="00804C47">
        <w:rPr>
          <w:rFonts w:asciiTheme="minorHAnsi" w:hAnsiTheme="minorHAnsi" w:cstheme="minorHAnsi"/>
          <w:b/>
          <w:sz w:val="20"/>
          <w:szCs w:val="20"/>
        </w:rPr>
        <w:t xml:space="preserve">Sep 2007 </w:t>
      </w:r>
      <w:r w:rsidR="00861D96" w:rsidRPr="00804C47">
        <w:rPr>
          <w:rFonts w:asciiTheme="minorHAnsi" w:hAnsiTheme="minorHAnsi" w:cstheme="minorHAnsi"/>
          <w:b/>
          <w:sz w:val="20"/>
          <w:szCs w:val="20"/>
        </w:rPr>
        <w:t>–</w:t>
      </w:r>
      <w:r w:rsidR="00056173" w:rsidRPr="00804C47">
        <w:rPr>
          <w:rFonts w:asciiTheme="minorHAnsi" w:hAnsiTheme="minorHAnsi" w:cstheme="minorHAnsi"/>
          <w:b/>
          <w:sz w:val="20"/>
          <w:szCs w:val="20"/>
        </w:rPr>
        <w:t xml:space="preserve"> May 2008</w:t>
      </w:r>
    </w:p>
    <w:p w:rsidR="00F24C98" w:rsidRPr="00B82CE7" w:rsidRDefault="00F24C98" w:rsidP="002D5837">
      <w:pPr>
        <w:pStyle w:val="Header"/>
        <w:tabs>
          <w:tab w:val="clear" w:pos="4320"/>
          <w:tab w:val="clear" w:pos="8640"/>
          <w:tab w:val="left" w:pos="1404"/>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sz w:val="20"/>
          <w:szCs w:val="20"/>
        </w:rPr>
        <w:tab/>
      </w:r>
      <w:r w:rsidR="002D5837">
        <w:rPr>
          <w:rFonts w:asciiTheme="minorHAnsi" w:hAnsiTheme="minorHAnsi" w:cstheme="minorHAnsi"/>
          <w:sz w:val="20"/>
          <w:szCs w:val="20"/>
        </w:rPr>
        <w:t xml:space="preserve"> I</w:t>
      </w:r>
      <w:r w:rsidRPr="00B82CE7">
        <w:rPr>
          <w:rFonts w:asciiTheme="minorHAnsi" w:hAnsiTheme="minorHAnsi" w:cstheme="minorHAnsi"/>
          <w:sz w:val="20"/>
          <w:szCs w:val="20"/>
        </w:rPr>
        <w:t xml:space="preserve">ngenix </w:t>
      </w:r>
    </w:p>
    <w:p w:rsidR="00F24C98" w:rsidRPr="00B82CE7" w:rsidRDefault="00F24C98" w:rsidP="002D5837">
      <w:pPr>
        <w:pStyle w:val="Header"/>
        <w:tabs>
          <w:tab w:val="clear" w:pos="4320"/>
          <w:tab w:val="clear" w:pos="8640"/>
          <w:tab w:val="left" w:pos="1440"/>
        </w:tabs>
        <w:spacing w:line="276" w:lineRule="auto"/>
        <w:ind w:right="-72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00EB2A9B">
        <w:rPr>
          <w:rFonts w:asciiTheme="minorHAnsi" w:hAnsiTheme="minorHAnsi" w:cstheme="minorHAnsi"/>
          <w:b/>
          <w:bCs/>
          <w:sz w:val="20"/>
          <w:szCs w:val="20"/>
        </w:rPr>
        <w:tab/>
      </w:r>
      <w:r w:rsidRPr="00B82CE7">
        <w:rPr>
          <w:rFonts w:asciiTheme="minorHAnsi" w:hAnsiTheme="minorHAnsi" w:cstheme="minorHAnsi"/>
          <w:sz w:val="20"/>
          <w:szCs w:val="20"/>
        </w:rPr>
        <w:t>Linux / C / C++ / PHP / PERL</w:t>
      </w:r>
      <w:r w:rsidR="005F7CCB" w:rsidRPr="00B82CE7">
        <w:rPr>
          <w:rFonts w:asciiTheme="minorHAnsi" w:hAnsiTheme="minorHAnsi" w:cstheme="minorHAnsi"/>
          <w:sz w:val="20"/>
          <w:szCs w:val="20"/>
        </w:rPr>
        <w:t xml:space="preserve"> / MySQL</w:t>
      </w:r>
      <w:r w:rsidR="008812A7" w:rsidRPr="00B82CE7">
        <w:rPr>
          <w:rFonts w:asciiTheme="minorHAnsi" w:hAnsiTheme="minorHAnsi" w:cstheme="minorHAnsi"/>
          <w:sz w:val="20"/>
          <w:szCs w:val="20"/>
        </w:rPr>
        <w:t xml:space="preserve"> / Java</w:t>
      </w:r>
    </w:p>
    <w:p w:rsidR="00F24C98" w:rsidRPr="00B82CE7" w:rsidRDefault="00F24C98" w:rsidP="002D5837">
      <w:pPr>
        <w:pStyle w:val="Header"/>
        <w:tabs>
          <w:tab w:val="clear" w:pos="4320"/>
          <w:tab w:val="clear" w:pos="8640"/>
        </w:tabs>
        <w:spacing w:line="276" w:lineRule="auto"/>
        <w:ind w:left="1416" w:hanging="1416"/>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00EB2A9B">
        <w:rPr>
          <w:rFonts w:asciiTheme="minorHAnsi" w:hAnsiTheme="minorHAnsi" w:cstheme="minorHAnsi"/>
          <w:b/>
          <w:bCs/>
          <w:sz w:val="20"/>
          <w:szCs w:val="20"/>
        </w:rPr>
        <w:tab/>
      </w:r>
      <w:r w:rsidRPr="00B82CE7">
        <w:rPr>
          <w:rFonts w:asciiTheme="minorHAnsi" w:hAnsiTheme="minorHAnsi" w:cstheme="minorHAnsi"/>
          <w:sz w:val="20"/>
          <w:szCs w:val="20"/>
        </w:rPr>
        <w:t>Ingenix Transaction</w:t>
      </w:r>
      <w:r w:rsidR="00060E75" w:rsidRPr="00B82CE7">
        <w:rPr>
          <w:rFonts w:asciiTheme="minorHAnsi" w:hAnsiTheme="minorHAnsi" w:cstheme="minorHAnsi"/>
          <w:sz w:val="20"/>
          <w:szCs w:val="20"/>
        </w:rPr>
        <w:t xml:space="preserve"> </w:t>
      </w:r>
      <w:r w:rsidRPr="00B82CE7">
        <w:rPr>
          <w:rFonts w:asciiTheme="minorHAnsi" w:hAnsiTheme="minorHAnsi" w:cstheme="minorHAnsi"/>
          <w:sz w:val="20"/>
          <w:szCs w:val="20"/>
        </w:rPr>
        <w:t xml:space="preserve">Manager serves as a single, central point of control for routing and monitoring EDI Transactions. It increases </w:t>
      </w:r>
      <w:r w:rsidR="00BE1CD3" w:rsidRPr="00B82CE7">
        <w:rPr>
          <w:rFonts w:asciiTheme="minorHAnsi" w:hAnsiTheme="minorHAnsi" w:cstheme="minorHAnsi"/>
          <w:sz w:val="20"/>
          <w:szCs w:val="20"/>
        </w:rPr>
        <w:t>administrative efficiency</w:t>
      </w:r>
      <w:r w:rsidRPr="00B82CE7">
        <w:rPr>
          <w:rFonts w:asciiTheme="minorHAnsi" w:hAnsiTheme="minorHAnsi" w:cstheme="minorHAnsi"/>
          <w:sz w:val="20"/>
          <w:szCs w:val="20"/>
        </w:rPr>
        <w:t xml:space="preserve"> by minimizing paper claims handling (and related expense). Claims submissions can be fully automated and all transaction validation can occur up front, with built-in edits for all payer companion guides. By enabling rich, real-time electronic exchange directly with payers and other trading partners, Ingenix Transaction Manager can reduce payer rejections and resubmissions by more than 50 percent, while accelerating payments and lowering transaction costs. </w:t>
      </w:r>
    </w:p>
    <w:p w:rsidR="00F24C98" w:rsidRPr="00B82CE7" w:rsidRDefault="00F24C98" w:rsidP="002D5837">
      <w:pPr>
        <w:pStyle w:val="Header"/>
        <w:tabs>
          <w:tab w:val="clear" w:pos="4320"/>
          <w:tab w:val="clear" w:pos="8640"/>
          <w:tab w:val="left" w:pos="144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002D5837">
        <w:rPr>
          <w:rFonts w:asciiTheme="minorHAnsi" w:hAnsiTheme="minorHAnsi" w:cstheme="minorHAnsi"/>
          <w:b/>
          <w:bCs/>
          <w:sz w:val="20"/>
          <w:szCs w:val="20"/>
        </w:rPr>
        <w:tab/>
      </w:r>
      <w:r w:rsidRPr="00B82CE7">
        <w:rPr>
          <w:rFonts w:asciiTheme="minorHAnsi" w:hAnsiTheme="minorHAnsi" w:cstheme="minorHAnsi"/>
          <w:bCs/>
          <w:sz w:val="20"/>
          <w:szCs w:val="20"/>
        </w:rPr>
        <w:t xml:space="preserve">As a </w:t>
      </w:r>
      <w:r w:rsidR="00A52FCE" w:rsidRPr="00B82CE7">
        <w:rPr>
          <w:rFonts w:asciiTheme="minorHAnsi" w:hAnsiTheme="minorHAnsi" w:cstheme="minorHAnsi"/>
          <w:b/>
          <w:bCs/>
          <w:sz w:val="20"/>
          <w:szCs w:val="20"/>
        </w:rPr>
        <w:t xml:space="preserve">Project </w:t>
      </w:r>
      <w:r w:rsidR="005C0815" w:rsidRPr="00B82CE7">
        <w:rPr>
          <w:rFonts w:asciiTheme="minorHAnsi" w:hAnsiTheme="minorHAnsi" w:cstheme="minorHAnsi"/>
          <w:b/>
          <w:bCs/>
          <w:sz w:val="20"/>
          <w:szCs w:val="20"/>
        </w:rPr>
        <w:t>coordinator</w:t>
      </w:r>
      <w:r w:rsidR="00640D5C" w:rsidRPr="00B82CE7">
        <w:rPr>
          <w:rFonts w:asciiTheme="minorHAnsi" w:hAnsiTheme="minorHAnsi" w:cstheme="minorHAnsi"/>
          <w:bCs/>
          <w:sz w:val="20"/>
          <w:szCs w:val="20"/>
        </w:rPr>
        <w:t xml:space="preserve"> </w:t>
      </w:r>
      <w:r w:rsidRPr="00B82CE7">
        <w:rPr>
          <w:rFonts w:asciiTheme="minorHAnsi" w:hAnsiTheme="minorHAnsi" w:cstheme="minorHAnsi"/>
          <w:bCs/>
          <w:sz w:val="20"/>
          <w:szCs w:val="20"/>
        </w:rPr>
        <w:t>my responsibilities include</w:t>
      </w:r>
      <w:r w:rsidR="009E4F7F" w:rsidRPr="00B82CE7">
        <w:rPr>
          <w:rFonts w:asciiTheme="minorHAnsi" w:hAnsiTheme="minorHAnsi" w:cstheme="minorHAnsi"/>
          <w:bCs/>
          <w:sz w:val="20"/>
          <w:szCs w:val="20"/>
        </w:rPr>
        <w:t>d</w:t>
      </w:r>
      <w:r w:rsidRPr="00B82CE7">
        <w:rPr>
          <w:rFonts w:asciiTheme="minorHAnsi" w:hAnsiTheme="minorHAnsi" w:cstheme="minorHAnsi"/>
          <w:bCs/>
          <w:sz w:val="20"/>
          <w:szCs w:val="20"/>
        </w:rPr>
        <w:t xml:space="preserve">,  </w:t>
      </w:r>
    </w:p>
    <w:p w:rsidR="00D36951" w:rsidRPr="00B82CE7" w:rsidRDefault="005B2CAA" w:rsidP="002D5837">
      <w:pPr>
        <w:pStyle w:val="Header"/>
        <w:numPr>
          <w:ilvl w:val="0"/>
          <w:numId w:val="18"/>
        </w:numPr>
        <w:tabs>
          <w:tab w:val="clear" w:pos="2160"/>
          <w:tab w:val="clear" w:pos="4320"/>
          <w:tab w:val="clear" w:pos="86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Participate in</w:t>
      </w:r>
      <w:r w:rsidR="00D36951" w:rsidRPr="00B82CE7">
        <w:rPr>
          <w:rFonts w:asciiTheme="minorHAnsi" w:hAnsiTheme="minorHAnsi" w:cstheme="minorHAnsi"/>
          <w:sz w:val="20"/>
          <w:szCs w:val="20"/>
        </w:rPr>
        <w:t xml:space="preserve"> knowledge transition sessions </w:t>
      </w:r>
      <w:r w:rsidRPr="00B82CE7">
        <w:rPr>
          <w:rFonts w:asciiTheme="minorHAnsi" w:hAnsiTheme="minorHAnsi" w:cstheme="minorHAnsi"/>
          <w:sz w:val="20"/>
          <w:szCs w:val="20"/>
        </w:rPr>
        <w:t>on</w:t>
      </w:r>
      <w:r w:rsidR="00D36951" w:rsidRPr="00B82CE7">
        <w:rPr>
          <w:rFonts w:asciiTheme="minorHAnsi" w:hAnsiTheme="minorHAnsi" w:cstheme="minorHAnsi"/>
          <w:sz w:val="20"/>
          <w:szCs w:val="20"/>
        </w:rPr>
        <w:t xml:space="preserve"> exiting EDI solutions in Ingenix and the technology used to drive the products.</w:t>
      </w:r>
    </w:p>
    <w:p w:rsidR="00C25434" w:rsidRPr="00B82CE7" w:rsidRDefault="00881F69" w:rsidP="002D5837">
      <w:pPr>
        <w:pStyle w:val="Header"/>
        <w:numPr>
          <w:ilvl w:val="0"/>
          <w:numId w:val="18"/>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Troubleshoot issues and provide immediate / mid</w:t>
      </w:r>
      <w:r w:rsidR="00C25434" w:rsidRPr="00B82CE7">
        <w:rPr>
          <w:rFonts w:asciiTheme="minorHAnsi" w:hAnsiTheme="minorHAnsi" w:cstheme="minorHAnsi"/>
          <w:sz w:val="20"/>
          <w:szCs w:val="20"/>
        </w:rPr>
        <w:t>-</w:t>
      </w:r>
      <w:r w:rsidRPr="00B82CE7">
        <w:rPr>
          <w:rFonts w:asciiTheme="minorHAnsi" w:hAnsiTheme="minorHAnsi" w:cstheme="minorHAnsi"/>
          <w:sz w:val="20"/>
          <w:szCs w:val="20"/>
        </w:rPr>
        <w:t>term solutions.</w:t>
      </w:r>
    </w:p>
    <w:p w:rsidR="00F24C98" w:rsidRPr="00B82CE7" w:rsidRDefault="00F24C98" w:rsidP="002D5837">
      <w:pPr>
        <w:pStyle w:val="Header"/>
        <w:numPr>
          <w:ilvl w:val="0"/>
          <w:numId w:val="18"/>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Documenting Functional Specification of requirements and identify major change areas in the existing application, for the current product release.</w:t>
      </w:r>
    </w:p>
    <w:p w:rsidR="00F24C98" w:rsidRPr="00B82CE7" w:rsidRDefault="00F24C98" w:rsidP="002D5837">
      <w:pPr>
        <w:pStyle w:val="Header"/>
        <w:numPr>
          <w:ilvl w:val="0"/>
          <w:numId w:val="18"/>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Review of Detailed Design documents, source code and Test procedures prepared by team members.</w:t>
      </w:r>
    </w:p>
    <w:p w:rsidR="00F24C98" w:rsidRPr="00B82CE7" w:rsidRDefault="00F24C98" w:rsidP="002D5837">
      <w:pPr>
        <w:pStyle w:val="Header"/>
        <w:numPr>
          <w:ilvl w:val="0"/>
          <w:numId w:val="18"/>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lastRenderedPageBreak/>
        <w:t>Co-ordination with offshore team and</w:t>
      </w:r>
      <w:r w:rsidR="007A019C" w:rsidRPr="00B82CE7">
        <w:rPr>
          <w:rFonts w:asciiTheme="minorHAnsi" w:hAnsiTheme="minorHAnsi" w:cstheme="minorHAnsi"/>
          <w:sz w:val="20"/>
          <w:szCs w:val="20"/>
        </w:rPr>
        <w:t xml:space="preserve"> managing delivery.</w:t>
      </w:r>
    </w:p>
    <w:p w:rsidR="00BD29A8" w:rsidRPr="00B82CE7" w:rsidRDefault="00F24C98" w:rsidP="002D5837">
      <w:pPr>
        <w:pStyle w:val="Header"/>
        <w:numPr>
          <w:ilvl w:val="0"/>
          <w:numId w:val="18"/>
        </w:numPr>
        <w:tabs>
          <w:tab w:val="clear" w:pos="4320"/>
          <w:tab w:val="clear" w:pos="86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Co-ordination of change requests in requirements during the development life-cycle.</w:t>
      </w:r>
    </w:p>
    <w:p w:rsidR="00BD29A8" w:rsidRPr="00B82CE7" w:rsidRDefault="00BD29A8" w:rsidP="002A5CD6">
      <w:pPr>
        <w:tabs>
          <w:tab w:val="left" w:pos="1800"/>
        </w:tabs>
        <w:spacing w:line="276" w:lineRule="auto"/>
        <w:ind w:left="360"/>
        <w:jc w:val="both"/>
        <w:rPr>
          <w:rFonts w:asciiTheme="minorHAnsi" w:hAnsiTheme="minorHAnsi" w:cstheme="minorHAnsi"/>
          <w:color w:val="000000"/>
          <w:sz w:val="20"/>
          <w:szCs w:val="20"/>
        </w:rPr>
      </w:pPr>
    </w:p>
    <w:p w:rsidR="00F24C98" w:rsidRPr="00FD6822" w:rsidRDefault="00F24C98" w:rsidP="00861D9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Definity Health Production Support</w:t>
      </w:r>
      <w:r w:rsidR="00F83470" w:rsidRPr="00F83470">
        <w:rPr>
          <w:rFonts w:asciiTheme="minorHAnsi" w:hAnsiTheme="minorHAnsi" w:cstheme="minorHAnsi"/>
          <w:b/>
          <w:sz w:val="20"/>
          <w:szCs w:val="20"/>
        </w:rPr>
        <w:t xml:space="preserve"> </w:t>
      </w:r>
      <w:r w:rsidR="00F83470" w:rsidRPr="00F83470">
        <w:rPr>
          <w:rFonts w:asciiTheme="minorHAnsi" w:hAnsiTheme="minorHAnsi" w:cstheme="minorHAnsi"/>
          <w:b/>
          <w:sz w:val="20"/>
          <w:szCs w:val="20"/>
        </w:rPr>
        <w:tab/>
      </w:r>
      <w:r w:rsidR="00F83470" w:rsidRPr="00F83470">
        <w:rPr>
          <w:rFonts w:asciiTheme="minorHAnsi" w:hAnsiTheme="minorHAnsi" w:cstheme="minorHAnsi"/>
          <w:b/>
          <w:sz w:val="20"/>
          <w:szCs w:val="20"/>
        </w:rPr>
        <w:tab/>
      </w:r>
      <w:r w:rsidR="00F83470" w:rsidRPr="00F83470">
        <w:rPr>
          <w:rFonts w:asciiTheme="minorHAnsi" w:hAnsiTheme="minorHAnsi" w:cstheme="minorHAnsi"/>
          <w:b/>
          <w:sz w:val="20"/>
          <w:szCs w:val="20"/>
        </w:rPr>
        <w:tab/>
      </w:r>
      <w:r w:rsidR="00F83470" w:rsidRPr="00F83470">
        <w:rPr>
          <w:rFonts w:asciiTheme="minorHAnsi" w:hAnsiTheme="minorHAnsi" w:cstheme="minorHAnsi"/>
          <w:b/>
          <w:sz w:val="20"/>
          <w:szCs w:val="20"/>
        </w:rPr>
        <w:tab/>
      </w:r>
      <w:r w:rsidR="00F83470" w:rsidRPr="00F83470">
        <w:rPr>
          <w:rFonts w:asciiTheme="minorHAnsi" w:hAnsiTheme="minorHAnsi" w:cstheme="minorHAnsi"/>
          <w:b/>
          <w:sz w:val="20"/>
          <w:szCs w:val="20"/>
        </w:rPr>
        <w:tab/>
      </w:r>
      <w:r w:rsidR="00F83470" w:rsidRPr="00F83470">
        <w:rPr>
          <w:rFonts w:asciiTheme="minorHAnsi" w:hAnsiTheme="minorHAnsi" w:cstheme="minorHAnsi"/>
          <w:b/>
          <w:sz w:val="20"/>
          <w:szCs w:val="20"/>
        </w:rPr>
        <w:tab/>
      </w:r>
      <w:r w:rsidR="00804C47" w:rsidRPr="00804C47">
        <w:rPr>
          <w:rFonts w:asciiTheme="minorHAnsi" w:hAnsiTheme="minorHAnsi" w:cstheme="minorHAnsi"/>
          <w:b/>
          <w:sz w:val="20"/>
          <w:szCs w:val="20"/>
        </w:rPr>
        <w:t xml:space="preserve">                                </w:t>
      </w:r>
      <w:r w:rsidR="00F83470" w:rsidRPr="00804C47">
        <w:rPr>
          <w:rFonts w:asciiTheme="minorHAnsi" w:hAnsiTheme="minorHAnsi" w:cstheme="minorHAnsi"/>
          <w:b/>
          <w:sz w:val="20"/>
          <w:szCs w:val="20"/>
        </w:rPr>
        <w:t>Apr 2006 – Aug 2007</w:t>
      </w:r>
    </w:p>
    <w:p w:rsidR="00F24C98" w:rsidRPr="00B82CE7" w:rsidRDefault="00F24C98" w:rsidP="00F839D2">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sz w:val="20"/>
          <w:szCs w:val="20"/>
        </w:rPr>
        <w:tab/>
        <w:t>Uniprise Definity Health</w:t>
      </w:r>
    </w:p>
    <w:p w:rsidR="00F24C98" w:rsidRPr="00B82CE7" w:rsidRDefault="00F24C98" w:rsidP="00F839D2">
      <w:pPr>
        <w:pStyle w:val="Header"/>
        <w:tabs>
          <w:tab w:val="clear" w:pos="4320"/>
          <w:tab w:val="clear" w:pos="8640"/>
          <w:tab w:val="left" w:pos="1440"/>
        </w:tabs>
        <w:spacing w:line="276" w:lineRule="auto"/>
        <w:ind w:right="-72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Java, Oracle, </w:t>
      </w:r>
      <w:r w:rsidR="00F839D2" w:rsidRPr="00B82CE7">
        <w:rPr>
          <w:rFonts w:asciiTheme="minorHAnsi" w:hAnsiTheme="minorHAnsi" w:cstheme="minorHAnsi"/>
          <w:sz w:val="20"/>
          <w:szCs w:val="20"/>
        </w:rPr>
        <w:t>WebLogic</w:t>
      </w:r>
      <w:r w:rsidRPr="00B82CE7">
        <w:rPr>
          <w:rFonts w:asciiTheme="minorHAnsi" w:hAnsiTheme="minorHAnsi" w:cstheme="minorHAnsi"/>
          <w:sz w:val="20"/>
          <w:szCs w:val="20"/>
        </w:rPr>
        <w:t xml:space="preserve">, Mercator, Linux, Windows </w:t>
      </w:r>
    </w:p>
    <w:p w:rsidR="00F24C98" w:rsidRPr="00B82CE7" w:rsidRDefault="00F24C98" w:rsidP="00F839D2">
      <w:pPr>
        <w:pStyle w:val="Header"/>
        <w:tabs>
          <w:tab w:val="clear" w:pos="4320"/>
          <w:tab w:val="clear" w:pos="8640"/>
          <w:tab w:val="left" w:pos="1440"/>
        </w:tabs>
        <w:spacing w:line="276" w:lineRule="auto"/>
        <w:ind w:left="1416" w:hanging="1416"/>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sz w:val="20"/>
          <w:szCs w:val="20"/>
        </w:rPr>
        <w:tab/>
        <w:t>Definity Health, a pioneer of consumer driven health care, was founded in 1998 and became part of UnitedHealth Group in 2004. The company is now responsible for creating and managing consumer focused health strategies across UnitedHealth Group’s business which includes account based plans such as Health Savings Account (HSA</w:t>
      </w:r>
      <w:r w:rsidR="00BE1CD3" w:rsidRPr="00B82CE7">
        <w:rPr>
          <w:rFonts w:asciiTheme="minorHAnsi" w:hAnsiTheme="minorHAnsi" w:cstheme="minorHAnsi"/>
          <w:sz w:val="20"/>
          <w:szCs w:val="20"/>
        </w:rPr>
        <w:t>'</w:t>
      </w:r>
      <w:r w:rsidRPr="00B82CE7">
        <w:rPr>
          <w:rFonts w:asciiTheme="minorHAnsi" w:hAnsiTheme="minorHAnsi" w:cstheme="minorHAnsi"/>
          <w:sz w:val="20"/>
          <w:szCs w:val="20"/>
        </w:rPr>
        <w:t>s) and Health Reimbursement Accounts (HRAs).</w:t>
      </w:r>
    </w:p>
    <w:p w:rsidR="00F24C98" w:rsidRPr="00B82CE7" w:rsidRDefault="00F839D2" w:rsidP="009A4D7F">
      <w:pPr>
        <w:pStyle w:val="Header"/>
        <w:tabs>
          <w:tab w:val="clear" w:pos="4320"/>
          <w:tab w:val="clear" w:pos="8640"/>
          <w:tab w:val="left" w:pos="1440"/>
        </w:tabs>
        <w:spacing w:line="276" w:lineRule="auto"/>
        <w:ind w:left="1416"/>
        <w:jc w:val="both"/>
        <w:rPr>
          <w:rFonts w:asciiTheme="minorHAnsi" w:hAnsiTheme="minorHAnsi" w:cstheme="minorHAnsi"/>
          <w:sz w:val="20"/>
          <w:szCs w:val="20"/>
        </w:rPr>
      </w:pPr>
      <w:r>
        <w:rPr>
          <w:rFonts w:asciiTheme="minorHAnsi" w:hAnsiTheme="minorHAnsi" w:cstheme="minorHAnsi"/>
          <w:sz w:val="20"/>
          <w:szCs w:val="20"/>
        </w:rPr>
        <w:tab/>
      </w:r>
      <w:r w:rsidR="00F24C98" w:rsidRPr="00B82CE7">
        <w:rPr>
          <w:rFonts w:asciiTheme="minorHAnsi" w:hAnsiTheme="minorHAnsi" w:cstheme="minorHAnsi"/>
          <w:sz w:val="20"/>
          <w:szCs w:val="20"/>
        </w:rPr>
        <w:t>The scope of the project include</w:t>
      </w:r>
      <w:r>
        <w:rPr>
          <w:rFonts w:asciiTheme="minorHAnsi" w:hAnsiTheme="minorHAnsi" w:cstheme="minorHAnsi"/>
          <w:sz w:val="20"/>
          <w:szCs w:val="20"/>
        </w:rPr>
        <w:t>d</w:t>
      </w:r>
      <w:r w:rsidR="00F24C98" w:rsidRPr="00B82CE7">
        <w:rPr>
          <w:rFonts w:asciiTheme="minorHAnsi" w:hAnsiTheme="minorHAnsi" w:cstheme="minorHAnsi"/>
          <w:sz w:val="20"/>
          <w:szCs w:val="20"/>
        </w:rPr>
        <w:t xml:space="preserve"> regular support activities of Definity’s software systems which include the DefinityHealth.com portal and 60 batch applications for processing eligibility, claims, benefit and plan information for members and sponsors. </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bCs/>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00FD6822">
        <w:rPr>
          <w:rFonts w:asciiTheme="minorHAnsi" w:hAnsiTheme="minorHAnsi" w:cstheme="minorHAnsi"/>
          <w:b/>
          <w:bCs/>
          <w:sz w:val="20"/>
          <w:szCs w:val="20"/>
        </w:rPr>
        <w:t xml:space="preserve">   </w:t>
      </w:r>
      <w:r w:rsidRPr="00B82CE7">
        <w:rPr>
          <w:rFonts w:asciiTheme="minorHAnsi" w:hAnsiTheme="minorHAnsi" w:cstheme="minorHAnsi"/>
          <w:bCs/>
          <w:sz w:val="20"/>
          <w:szCs w:val="20"/>
        </w:rPr>
        <w:t xml:space="preserve"> </w:t>
      </w:r>
      <w:r w:rsidR="00F839D2">
        <w:rPr>
          <w:rFonts w:asciiTheme="minorHAnsi" w:hAnsiTheme="minorHAnsi" w:cstheme="minorHAnsi"/>
          <w:bCs/>
          <w:sz w:val="20"/>
          <w:szCs w:val="20"/>
        </w:rPr>
        <w:tab/>
      </w:r>
      <w:r w:rsidRPr="00B82CE7">
        <w:rPr>
          <w:rFonts w:asciiTheme="minorHAnsi" w:hAnsiTheme="minorHAnsi" w:cstheme="minorHAnsi"/>
          <w:bCs/>
          <w:sz w:val="20"/>
          <w:szCs w:val="20"/>
        </w:rPr>
        <w:t xml:space="preserve">As </w:t>
      </w:r>
      <w:r w:rsidRPr="00B82CE7">
        <w:rPr>
          <w:rFonts w:asciiTheme="minorHAnsi" w:hAnsiTheme="minorHAnsi" w:cstheme="minorHAnsi"/>
          <w:b/>
          <w:bCs/>
          <w:sz w:val="20"/>
          <w:szCs w:val="20"/>
        </w:rPr>
        <w:t>System’s Analyst / Service co-coordinator</w:t>
      </w:r>
      <w:r w:rsidRPr="00B82CE7">
        <w:rPr>
          <w:rFonts w:asciiTheme="minorHAnsi" w:hAnsiTheme="minorHAnsi" w:cstheme="minorHAnsi"/>
          <w:bCs/>
          <w:sz w:val="20"/>
          <w:szCs w:val="20"/>
        </w:rPr>
        <w:t xml:space="preserve"> my responsibilities included,  </w:t>
      </w:r>
    </w:p>
    <w:p w:rsidR="00F24C98" w:rsidRPr="00B82CE7" w:rsidRDefault="00F24C98" w:rsidP="00F839D2">
      <w:pPr>
        <w:pStyle w:val="Header"/>
        <w:numPr>
          <w:ilvl w:val="0"/>
          <w:numId w:val="17"/>
        </w:numPr>
        <w:tabs>
          <w:tab w:val="clear" w:pos="2160"/>
          <w:tab w:val="clear" w:pos="4320"/>
          <w:tab w:val="clear" w:pos="8640"/>
          <w:tab w:val="left" w:pos="72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Plan, initiate, participate and document in the initial knowledge transfer process on key applications used in Definity</w:t>
      </w:r>
    </w:p>
    <w:p w:rsidR="006B15A3" w:rsidRPr="00B82CE7" w:rsidRDefault="006B15A3"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Perform minor enhancements and fix defects in Definity’s real-time HRA balance exchange utility developed with Java Messaging Services (JMS) </w:t>
      </w:r>
      <w:r w:rsidR="00C86DF3" w:rsidRPr="00B82CE7">
        <w:rPr>
          <w:rFonts w:asciiTheme="minorHAnsi" w:hAnsiTheme="minorHAnsi" w:cstheme="minorHAnsi"/>
          <w:sz w:val="20"/>
          <w:szCs w:val="20"/>
        </w:rPr>
        <w:t>impl</w:t>
      </w:r>
      <w:r w:rsidR="00000453" w:rsidRPr="00B82CE7">
        <w:rPr>
          <w:rFonts w:asciiTheme="minorHAnsi" w:hAnsiTheme="minorHAnsi" w:cstheme="minorHAnsi"/>
          <w:sz w:val="20"/>
          <w:szCs w:val="20"/>
        </w:rPr>
        <w:t>eme</w:t>
      </w:r>
      <w:r w:rsidR="00C86DF3" w:rsidRPr="00B82CE7">
        <w:rPr>
          <w:rFonts w:asciiTheme="minorHAnsi" w:hAnsiTheme="minorHAnsi" w:cstheme="minorHAnsi"/>
          <w:sz w:val="20"/>
          <w:szCs w:val="20"/>
        </w:rPr>
        <w:t xml:space="preserve">ntation of </w:t>
      </w:r>
      <w:r w:rsidRPr="00B82CE7">
        <w:rPr>
          <w:rFonts w:asciiTheme="minorHAnsi" w:hAnsiTheme="minorHAnsi" w:cstheme="minorHAnsi"/>
          <w:sz w:val="20"/>
          <w:szCs w:val="20"/>
        </w:rPr>
        <w:t xml:space="preserve"> </w:t>
      </w:r>
      <w:r w:rsidR="00F839D2" w:rsidRPr="00B82CE7">
        <w:rPr>
          <w:rFonts w:asciiTheme="minorHAnsi" w:hAnsiTheme="minorHAnsi" w:cstheme="minorHAnsi"/>
          <w:sz w:val="20"/>
          <w:szCs w:val="20"/>
        </w:rPr>
        <w:t>WebLogic</w:t>
      </w:r>
      <w:r w:rsidRPr="00B82CE7">
        <w:rPr>
          <w:rFonts w:asciiTheme="minorHAnsi" w:hAnsiTheme="minorHAnsi" w:cstheme="minorHAnsi"/>
          <w:sz w:val="20"/>
          <w:szCs w:val="20"/>
        </w:rPr>
        <w:t xml:space="preserve"> </w:t>
      </w:r>
    </w:p>
    <w:p w:rsidR="00F24C98" w:rsidRPr="00B82CE7" w:rsidRDefault="00F24C98"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Communicate and co-ordinate with service management of United (UNET) systems including TOPS. GFLX, Summary Check, MEDCO and El Dorado to resolve data and functional integration issues.</w:t>
      </w:r>
    </w:p>
    <w:p w:rsidR="00F24C98" w:rsidRPr="00B82CE7" w:rsidRDefault="00F24C98"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Work with Definity’s IT team to establish and follow standard Production support practices followed by United Health applications.  </w:t>
      </w:r>
    </w:p>
    <w:p w:rsidR="00F24C98" w:rsidRPr="00B82CE7" w:rsidRDefault="00F24C98"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Perform in depth analysis of recurring problems, propose and implement changes to functionality reducing post implementation issues.</w:t>
      </w:r>
    </w:p>
    <w:p w:rsidR="00F24C98" w:rsidRPr="00B82CE7" w:rsidRDefault="00F24C98"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Initiate and participate in war room calls for slow response of the production portal, identify long running queries / table locks from application server logs and suggest solutions for quick restoration of service.</w:t>
      </w:r>
    </w:p>
    <w:p w:rsidR="00F24C98" w:rsidRPr="00B82CE7" w:rsidRDefault="00F24C98" w:rsidP="00F839D2">
      <w:pPr>
        <w:pStyle w:val="Header"/>
        <w:numPr>
          <w:ilvl w:val="0"/>
          <w:numId w:val="17"/>
        </w:numPr>
        <w:tabs>
          <w:tab w:val="clear" w:pos="4320"/>
          <w:tab w:val="clear" w:pos="8640"/>
          <w:tab w:val="left" w:pos="72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knowledge sharing sessions with team members (onsite and offshore) on key applications and regular support activities.</w:t>
      </w:r>
      <w:r w:rsidR="00BD29A8" w:rsidRPr="00B82CE7">
        <w:rPr>
          <w:rFonts w:asciiTheme="minorHAnsi" w:hAnsiTheme="minorHAnsi" w:cstheme="minorHAnsi"/>
          <w:sz w:val="20"/>
          <w:szCs w:val="20"/>
        </w:rPr>
        <w:br/>
      </w:r>
    </w:p>
    <w:p w:rsidR="00F24C98" w:rsidRPr="00FD6822" w:rsidRDefault="00F24C98" w:rsidP="00861D9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RIOS Re-architecture and Maintenance</w:t>
      </w:r>
      <w:r w:rsidR="00A154EC">
        <w:rPr>
          <w:rFonts w:asciiTheme="minorHAnsi" w:hAnsiTheme="minorHAnsi" w:cstheme="minorHAnsi"/>
          <w:b/>
          <w:sz w:val="20"/>
          <w:szCs w:val="20"/>
        </w:rPr>
        <w:tab/>
      </w:r>
      <w:r w:rsidR="00A154EC">
        <w:rPr>
          <w:rFonts w:asciiTheme="minorHAnsi" w:hAnsiTheme="minorHAnsi" w:cstheme="minorHAnsi"/>
          <w:b/>
          <w:sz w:val="20"/>
          <w:szCs w:val="20"/>
        </w:rPr>
        <w:tab/>
      </w:r>
      <w:r w:rsidR="00A154EC">
        <w:rPr>
          <w:rFonts w:asciiTheme="minorHAnsi" w:hAnsiTheme="minorHAnsi" w:cstheme="minorHAnsi"/>
          <w:b/>
          <w:sz w:val="20"/>
          <w:szCs w:val="20"/>
        </w:rPr>
        <w:tab/>
      </w:r>
      <w:r w:rsidR="00A154EC">
        <w:rPr>
          <w:rFonts w:asciiTheme="minorHAnsi" w:hAnsiTheme="minorHAnsi" w:cstheme="minorHAnsi"/>
          <w:b/>
          <w:sz w:val="20"/>
          <w:szCs w:val="20"/>
        </w:rPr>
        <w:tab/>
      </w:r>
      <w:r w:rsidR="00A154EC">
        <w:rPr>
          <w:rFonts w:asciiTheme="minorHAnsi" w:hAnsiTheme="minorHAnsi" w:cstheme="minorHAnsi"/>
          <w:b/>
          <w:sz w:val="20"/>
          <w:szCs w:val="20"/>
        </w:rPr>
        <w:tab/>
      </w:r>
      <w:r w:rsidR="00A154EC">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A154EC" w:rsidRPr="00804C47">
        <w:rPr>
          <w:rFonts w:asciiTheme="minorHAnsi" w:hAnsiTheme="minorHAnsi" w:cstheme="minorHAnsi"/>
          <w:b/>
          <w:sz w:val="20"/>
          <w:szCs w:val="20"/>
        </w:rPr>
        <w:t>Mar 2005 – Mar 2006</w:t>
      </w:r>
    </w:p>
    <w:p w:rsidR="00F24C98" w:rsidRPr="00B82CE7" w:rsidRDefault="00F24C98" w:rsidP="009A4D7F">
      <w:pPr>
        <w:pStyle w:val="Header"/>
        <w:tabs>
          <w:tab w:val="clear" w:pos="4320"/>
          <w:tab w:val="clear" w:pos="8640"/>
          <w:tab w:val="left" w:pos="1308"/>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sz w:val="20"/>
          <w:szCs w:val="20"/>
        </w:rPr>
        <w:tab/>
      </w:r>
      <w:r w:rsidR="009A4D7F">
        <w:rPr>
          <w:rFonts w:asciiTheme="minorHAnsi" w:hAnsiTheme="minorHAnsi" w:cstheme="minorHAnsi"/>
          <w:sz w:val="20"/>
          <w:szCs w:val="20"/>
        </w:rPr>
        <w:tab/>
      </w:r>
      <w:r w:rsidRPr="00B82CE7">
        <w:rPr>
          <w:rFonts w:asciiTheme="minorHAnsi" w:hAnsiTheme="minorHAnsi" w:cstheme="minorHAnsi"/>
          <w:sz w:val="20"/>
          <w:szCs w:val="20"/>
        </w:rPr>
        <w:t>UHGI (United Health Group International)</w:t>
      </w:r>
    </w:p>
    <w:p w:rsidR="00F24C98" w:rsidRPr="00B82CE7" w:rsidRDefault="00F24C98" w:rsidP="009A4D7F">
      <w:pPr>
        <w:pStyle w:val="Header"/>
        <w:tabs>
          <w:tab w:val="clear" w:pos="4320"/>
          <w:tab w:val="clear" w:pos="8640"/>
        </w:tabs>
        <w:spacing w:line="276" w:lineRule="auto"/>
        <w:ind w:left="1440" w:right="43"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sz w:val="20"/>
          <w:szCs w:val="20"/>
        </w:rPr>
        <w:t>IBM AIX 4.3/5.1, Windows NT/2000/XP Visual C/C++, Visual Age (AIX)</w:t>
      </w:r>
      <w:r w:rsidR="00FD6822">
        <w:rPr>
          <w:rFonts w:asciiTheme="minorHAnsi" w:hAnsiTheme="minorHAnsi" w:cstheme="minorHAnsi"/>
          <w:sz w:val="20"/>
          <w:szCs w:val="20"/>
        </w:rPr>
        <w:t>, C</w:t>
      </w:r>
      <w:r w:rsidRPr="00B82CE7">
        <w:rPr>
          <w:rFonts w:asciiTheme="minorHAnsi" w:hAnsiTheme="minorHAnsi" w:cstheme="minorHAnsi"/>
          <w:sz w:val="20"/>
          <w:szCs w:val="20"/>
        </w:rPr>
        <w:t xml:space="preserve">/C++, IBM DB/2 and CORBA services </w:t>
      </w:r>
      <w:r w:rsidR="009A4D7F">
        <w:rPr>
          <w:rFonts w:asciiTheme="minorHAnsi" w:hAnsiTheme="minorHAnsi" w:cstheme="minorHAnsi"/>
          <w:sz w:val="20"/>
          <w:szCs w:val="20"/>
        </w:rPr>
        <w:t xml:space="preserve">  </w:t>
      </w:r>
      <w:r w:rsidRPr="00B82CE7">
        <w:rPr>
          <w:rFonts w:asciiTheme="minorHAnsi" w:hAnsiTheme="minorHAnsi" w:cstheme="minorHAnsi"/>
          <w:sz w:val="20"/>
          <w:szCs w:val="20"/>
        </w:rPr>
        <w:t>using Visibroker.</w:t>
      </w:r>
    </w:p>
    <w:p w:rsidR="00F24C98" w:rsidRPr="00B82CE7" w:rsidRDefault="00F24C98" w:rsidP="009A4D7F">
      <w:pPr>
        <w:pStyle w:val="Header"/>
        <w:tabs>
          <w:tab w:val="clear" w:pos="4320"/>
          <w:tab w:val="clear" w:pos="8640"/>
          <w:tab w:val="left" w:pos="135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00896F65">
        <w:rPr>
          <w:rFonts w:asciiTheme="minorHAnsi" w:hAnsiTheme="minorHAnsi" w:cstheme="minorHAnsi"/>
          <w:sz w:val="20"/>
          <w:szCs w:val="20"/>
        </w:rPr>
        <w:tab/>
      </w:r>
      <w:r w:rsidR="009A4D7F">
        <w:rPr>
          <w:rFonts w:asciiTheme="minorHAnsi" w:hAnsiTheme="minorHAnsi" w:cstheme="minorHAnsi"/>
          <w:sz w:val="20"/>
          <w:szCs w:val="20"/>
        </w:rPr>
        <w:t xml:space="preserve">  </w:t>
      </w:r>
      <w:r w:rsidRPr="00B82CE7">
        <w:rPr>
          <w:rFonts w:asciiTheme="minorHAnsi" w:hAnsiTheme="minorHAnsi" w:cstheme="minorHAnsi"/>
          <w:sz w:val="20"/>
          <w:szCs w:val="20"/>
        </w:rPr>
        <w:t xml:space="preserve">RIOS is a flagship product developed by UHGI for claims management, implemented internationally in the </w:t>
      </w:r>
      <w:r w:rsidR="009A4D7F">
        <w:rPr>
          <w:rFonts w:asciiTheme="minorHAnsi" w:hAnsiTheme="minorHAnsi" w:cstheme="minorHAnsi"/>
          <w:sz w:val="20"/>
          <w:szCs w:val="20"/>
        </w:rPr>
        <w:t xml:space="preserve">  </w:t>
      </w:r>
      <w:r w:rsidRPr="00B82CE7">
        <w:rPr>
          <w:rFonts w:asciiTheme="minorHAnsi" w:hAnsiTheme="minorHAnsi" w:cstheme="minorHAnsi"/>
          <w:sz w:val="20"/>
          <w:szCs w:val="20"/>
        </w:rPr>
        <w:t>Portugal and Hong Kong. The system is built on a 3-tier CORBA architecture using DB/2 for database operations, Power Builder for user interface development and SQR for reporting. The business logic is coded in C/C++ middleware servers on AIX.</w:t>
      </w:r>
      <w:r w:rsidR="00896F65">
        <w:rPr>
          <w:rFonts w:asciiTheme="minorHAnsi" w:hAnsiTheme="minorHAnsi" w:cstheme="minorHAnsi"/>
          <w:sz w:val="20"/>
          <w:szCs w:val="20"/>
        </w:rPr>
        <w:t xml:space="preserve"> </w:t>
      </w:r>
      <w:r w:rsidRPr="00B82CE7">
        <w:rPr>
          <w:rFonts w:asciiTheme="minorHAnsi" w:hAnsiTheme="minorHAnsi" w:cstheme="minorHAnsi"/>
          <w:sz w:val="20"/>
          <w:szCs w:val="20"/>
        </w:rPr>
        <w:t xml:space="preserve">The scope of the project involved re-write of the RIOS CORBA bridge layer and </w:t>
      </w:r>
      <w:r w:rsidR="00896F65">
        <w:rPr>
          <w:rFonts w:asciiTheme="minorHAnsi" w:hAnsiTheme="minorHAnsi" w:cstheme="minorHAnsi"/>
          <w:sz w:val="20"/>
          <w:szCs w:val="20"/>
        </w:rPr>
        <w:t>d</w:t>
      </w:r>
      <w:r w:rsidRPr="00B82CE7">
        <w:rPr>
          <w:rFonts w:asciiTheme="minorHAnsi" w:hAnsiTheme="minorHAnsi" w:cstheme="minorHAnsi"/>
          <w:sz w:val="20"/>
          <w:szCs w:val="20"/>
        </w:rPr>
        <w:t>atabase interface to increase stability and performance.</w:t>
      </w:r>
    </w:p>
    <w:p w:rsidR="00F24C98" w:rsidRPr="00B82CE7" w:rsidRDefault="00F24C98" w:rsidP="009A4D7F">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As a </w:t>
      </w:r>
      <w:r w:rsidRPr="00B82CE7">
        <w:rPr>
          <w:rFonts w:asciiTheme="minorHAnsi" w:hAnsiTheme="minorHAnsi" w:cstheme="minorHAnsi"/>
          <w:b/>
          <w:sz w:val="20"/>
          <w:szCs w:val="20"/>
        </w:rPr>
        <w:t>Project Leader</w:t>
      </w:r>
      <w:r w:rsidRPr="00B82CE7">
        <w:rPr>
          <w:rFonts w:asciiTheme="minorHAnsi" w:hAnsiTheme="minorHAnsi" w:cstheme="minorHAnsi"/>
          <w:sz w:val="20"/>
          <w:szCs w:val="20"/>
        </w:rPr>
        <w:t xml:space="preserve"> my responsibilities included,</w:t>
      </w:r>
    </w:p>
    <w:p w:rsidR="00F24C98" w:rsidRPr="00B82CE7" w:rsidRDefault="00F24C98" w:rsidP="00F839D2">
      <w:pPr>
        <w:pStyle w:val="Header"/>
        <w:numPr>
          <w:ilvl w:val="0"/>
          <w:numId w:val="13"/>
        </w:numPr>
        <w:tabs>
          <w:tab w:val="clear" w:pos="2160"/>
          <w:tab w:val="clear" w:pos="4320"/>
          <w:tab w:val="clear" w:pos="8640"/>
          <w:tab w:val="left" w:pos="108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Documenting Functional Specification of requirements and identify major change areas in the existing application, for the current product release.</w:t>
      </w:r>
    </w:p>
    <w:p w:rsidR="00F24C98" w:rsidRPr="00B82CE7" w:rsidRDefault="00F24C98" w:rsidP="00F839D2">
      <w:pPr>
        <w:pStyle w:val="Header"/>
        <w:numPr>
          <w:ilvl w:val="0"/>
          <w:numId w:val="13"/>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Effort Estimation based of High Level Requirements.</w:t>
      </w:r>
    </w:p>
    <w:p w:rsidR="00F24C98" w:rsidRPr="00B82CE7" w:rsidRDefault="00F24C98" w:rsidP="00F839D2">
      <w:pPr>
        <w:pStyle w:val="Header"/>
        <w:numPr>
          <w:ilvl w:val="0"/>
          <w:numId w:val="13"/>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Review of Detailed Design documents, source code and Test procedures prepared by team members.</w:t>
      </w:r>
    </w:p>
    <w:p w:rsidR="00F24C98" w:rsidRPr="00B82CE7" w:rsidRDefault="00F24C98" w:rsidP="00F839D2">
      <w:pPr>
        <w:pStyle w:val="Header"/>
        <w:numPr>
          <w:ilvl w:val="0"/>
          <w:numId w:val="13"/>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knowledge sharing sessions with team members on important sub-systems like Enrollment, Benefits and Claim processing.</w:t>
      </w:r>
    </w:p>
    <w:p w:rsidR="00F24C98" w:rsidRPr="00B82CE7" w:rsidRDefault="00F24C98" w:rsidP="00F839D2">
      <w:pPr>
        <w:pStyle w:val="Header"/>
        <w:numPr>
          <w:ilvl w:val="0"/>
          <w:numId w:val="13"/>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Technical Re-architecture of the application to address performance and scalability related issues.</w:t>
      </w:r>
    </w:p>
    <w:p w:rsidR="00F24C98" w:rsidRPr="00B82CE7" w:rsidRDefault="00F24C98" w:rsidP="00F839D2">
      <w:pPr>
        <w:pStyle w:val="Header"/>
        <w:numPr>
          <w:ilvl w:val="0"/>
          <w:numId w:val="13"/>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Co-ordination of change requests in requirements during the development life-cycle.</w:t>
      </w:r>
    </w:p>
    <w:p w:rsidR="00F24C98" w:rsidRPr="00B82CE7" w:rsidRDefault="00F24C98" w:rsidP="002A5CD6">
      <w:pPr>
        <w:pStyle w:val="Header"/>
        <w:tabs>
          <w:tab w:val="clear" w:pos="4320"/>
          <w:tab w:val="clear" w:pos="8640"/>
        </w:tabs>
        <w:spacing w:line="276" w:lineRule="auto"/>
        <w:jc w:val="both"/>
        <w:rPr>
          <w:rFonts w:asciiTheme="minorHAnsi" w:hAnsiTheme="minorHAnsi" w:cstheme="minorHAnsi"/>
          <w:sz w:val="20"/>
          <w:szCs w:val="20"/>
        </w:rPr>
      </w:pPr>
    </w:p>
    <w:p w:rsidR="00F24C98" w:rsidRPr="00896F65" w:rsidRDefault="00F24C98" w:rsidP="00306CA3">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ind w:left="1440" w:hanging="1440"/>
        <w:jc w:val="both"/>
        <w:rPr>
          <w:rFonts w:asciiTheme="minorHAnsi" w:hAnsiTheme="minorHAnsi" w:cstheme="minorHAnsi"/>
          <w:b/>
          <w:sz w:val="20"/>
          <w:szCs w:val="20"/>
        </w:rPr>
      </w:pPr>
      <w:r w:rsidRPr="000C64EB">
        <w:rPr>
          <w:rFonts w:asciiTheme="minorHAnsi" w:hAnsiTheme="minorHAnsi" w:cstheme="minorHAnsi"/>
          <w:b/>
          <w:iCs/>
          <w:sz w:val="20"/>
          <w:szCs w:val="20"/>
        </w:rPr>
        <w:t>iCES Maintenance</w:t>
      </w:r>
      <w:r w:rsidR="00BC0675" w:rsidRPr="00BC0675">
        <w:rPr>
          <w:rFonts w:asciiTheme="minorHAnsi" w:hAnsiTheme="minorHAnsi" w:cstheme="minorHAnsi"/>
          <w:sz w:val="20"/>
          <w:szCs w:val="20"/>
        </w:rPr>
        <w:t xml:space="preserve"> </w:t>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306CA3">
        <w:rPr>
          <w:rFonts w:asciiTheme="minorHAnsi" w:hAnsiTheme="minorHAnsi" w:cstheme="minorHAnsi"/>
          <w:sz w:val="20"/>
          <w:szCs w:val="20"/>
        </w:rPr>
        <w:tab/>
      </w:r>
      <w:r w:rsidR="00804C47" w:rsidRPr="00804C47">
        <w:rPr>
          <w:rFonts w:asciiTheme="minorHAnsi" w:hAnsiTheme="minorHAnsi" w:cstheme="minorHAnsi"/>
          <w:b/>
          <w:sz w:val="20"/>
          <w:szCs w:val="20"/>
        </w:rPr>
        <w:t xml:space="preserve">                                 </w:t>
      </w:r>
      <w:r w:rsidR="00BC0675" w:rsidRPr="00804C47">
        <w:rPr>
          <w:rFonts w:asciiTheme="minorHAnsi" w:hAnsiTheme="minorHAnsi" w:cstheme="minorHAnsi"/>
          <w:b/>
          <w:sz w:val="20"/>
          <w:szCs w:val="20"/>
        </w:rPr>
        <w:t>Jan 2004 – Feb 2005</w:t>
      </w:r>
    </w:p>
    <w:p w:rsidR="00F24C98" w:rsidRPr="00B82CE7" w:rsidRDefault="00F24C98" w:rsidP="00F839D2">
      <w:pPr>
        <w:pStyle w:val="Header"/>
        <w:tabs>
          <w:tab w:val="clear" w:pos="4320"/>
          <w:tab w:val="clear" w:pos="8640"/>
          <w:tab w:val="left" w:pos="1476"/>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084251">
        <w:rPr>
          <w:rFonts w:asciiTheme="minorHAnsi" w:hAnsiTheme="minorHAnsi" w:cstheme="minorHAnsi"/>
          <w:sz w:val="20"/>
          <w:szCs w:val="20"/>
        </w:rPr>
        <w:tab/>
      </w:r>
      <w:r w:rsidRPr="00B82CE7">
        <w:rPr>
          <w:rFonts w:asciiTheme="minorHAnsi" w:hAnsiTheme="minorHAnsi" w:cstheme="minorHAnsi"/>
          <w:sz w:val="20"/>
          <w:szCs w:val="20"/>
        </w:rPr>
        <w:t>Ingenix</w:t>
      </w:r>
      <w:r w:rsidR="00084251">
        <w:rPr>
          <w:rFonts w:asciiTheme="minorHAnsi" w:hAnsiTheme="minorHAnsi" w:cstheme="minorHAnsi"/>
          <w:sz w:val="20"/>
          <w:szCs w:val="20"/>
        </w:rPr>
        <w:t xml:space="preserve"> </w:t>
      </w:r>
    </w:p>
    <w:p w:rsidR="00F24C98" w:rsidRPr="00B82CE7" w:rsidRDefault="00F24C98" w:rsidP="00F839D2">
      <w:pPr>
        <w:pStyle w:val="Header"/>
        <w:tabs>
          <w:tab w:val="clear" w:pos="4320"/>
          <w:tab w:val="clear" w:pos="8640"/>
        </w:tabs>
        <w:spacing w:line="276" w:lineRule="auto"/>
        <w:ind w:left="1464" w:hanging="1464"/>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Pr="00B82CE7">
        <w:rPr>
          <w:rFonts w:asciiTheme="minorHAnsi" w:hAnsiTheme="minorHAnsi" w:cstheme="minorHAnsi"/>
          <w:b/>
          <w:bCs/>
          <w:sz w:val="20"/>
          <w:szCs w:val="20"/>
        </w:rPr>
        <w:tab/>
      </w:r>
      <w:r w:rsidRPr="00B82CE7">
        <w:rPr>
          <w:rFonts w:asciiTheme="minorHAnsi" w:hAnsiTheme="minorHAnsi" w:cstheme="minorHAnsi"/>
          <w:sz w:val="20"/>
          <w:szCs w:val="20"/>
        </w:rPr>
        <w:t>C#, ASP.NET, Visual C/C++, Visual Age (AIX) C/C++</w:t>
      </w:r>
      <w:r w:rsidR="00084251">
        <w:rPr>
          <w:rFonts w:asciiTheme="minorHAnsi" w:hAnsiTheme="minorHAnsi" w:cstheme="minorHAnsi"/>
          <w:sz w:val="20"/>
          <w:szCs w:val="20"/>
        </w:rPr>
        <w:t xml:space="preserve">, </w:t>
      </w:r>
      <w:r w:rsidR="00084251" w:rsidRPr="00B82CE7">
        <w:rPr>
          <w:rFonts w:asciiTheme="minorHAnsi" w:hAnsiTheme="minorHAnsi" w:cstheme="minorHAnsi"/>
          <w:sz w:val="20"/>
          <w:szCs w:val="20"/>
        </w:rPr>
        <w:t>Windows NT/2000/XP. IBM AIX</w:t>
      </w:r>
      <w:r w:rsidR="00084251">
        <w:rPr>
          <w:rFonts w:asciiTheme="minorHAnsi" w:hAnsiTheme="minorHAnsi" w:cstheme="minorHAnsi"/>
          <w:sz w:val="20"/>
          <w:szCs w:val="20"/>
        </w:rPr>
        <w:t xml:space="preserve"> 4.3/5.1.</w:t>
      </w:r>
    </w:p>
    <w:p w:rsidR="00F24C98" w:rsidRPr="00B82CE7" w:rsidRDefault="00F24C98" w:rsidP="00F839D2">
      <w:pPr>
        <w:pStyle w:val="Header"/>
        <w:tabs>
          <w:tab w:val="clear" w:pos="4320"/>
          <w:tab w:val="clear" w:pos="8640"/>
        </w:tabs>
        <w:spacing w:line="276" w:lineRule="auto"/>
        <w:ind w:left="1464" w:hanging="1464"/>
        <w:jc w:val="both"/>
        <w:rPr>
          <w:rFonts w:asciiTheme="minorHAnsi" w:hAnsiTheme="minorHAnsi" w:cstheme="minorHAnsi"/>
          <w:sz w:val="20"/>
          <w:szCs w:val="20"/>
        </w:rPr>
      </w:pPr>
      <w:r w:rsidRPr="00B82CE7">
        <w:rPr>
          <w:rFonts w:asciiTheme="minorHAnsi" w:hAnsiTheme="minorHAnsi" w:cstheme="minorHAnsi"/>
          <w:b/>
          <w:bCs/>
          <w:sz w:val="20"/>
          <w:szCs w:val="20"/>
        </w:rPr>
        <w:lastRenderedPageBreak/>
        <w:t>Description</w:t>
      </w:r>
      <w:r w:rsidRPr="00B82CE7">
        <w:rPr>
          <w:rFonts w:asciiTheme="minorHAnsi" w:hAnsiTheme="minorHAnsi" w:cstheme="minorHAnsi"/>
          <w:sz w:val="20"/>
          <w:szCs w:val="20"/>
        </w:rPr>
        <w:tab/>
        <w:t xml:space="preserve">iCES is a Rule based validation engine developed by Ingenix Inc. (part of United Health Group), </w:t>
      </w:r>
      <w:r w:rsidR="00C51919">
        <w:rPr>
          <w:rFonts w:asciiTheme="minorHAnsi" w:hAnsiTheme="minorHAnsi" w:cstheme="minorHAnsi"/>
          <w:sz w:val="20"/>
          <w:szCs w:val="20"/>
        </w:rPr>
        <w:t xml:space="preserve">  </w:t>
      </w:r>
      <w:r w:rsidRPr="00B82CE7">
        <w:rPr>
          <w:rFonts w:asciiTheme="minorHAnsi" w:hAnsiTheme="minorHAnsi" w:cstheme="minorHAnsi"/>
          <w:sz w:val="20"/>
          <w:szCs w:val="20"/>
        </w:rPr>
        <w:t>to address procedure coding related errors in Claim processing.  It uses a flexible multi-</w:t>
      </w:r>
      <w:r w:rsidR="00C51919" w:rsidRPr="00B82CE7">
        <w:rPr>
          <w:rFonts w:asciiTheme="minorHAnsi" w:hAnsiTheme="minorHAnsi" w:cstheme="minorHAnsi"/>
          <w:sz w:val="20"/>
          <w:szCs w:val="20"/>
        </w:rPr>
        <w:t xml:space="preserve">tier </w:t>
      </w:r>
      <w:r w:rsidR="00C51919">
        <w:rPr>
          <w:rFonts w:asciiTheme="minorHAnsi" w:hAnsiTheme="minorHAnsi" w:cstheme="minorHAnsi"/>
          <w:sz w:val="20"/>
          <w:szCs w:val="20"/>
        </w:rPr>
        <w:t>architecture</w:t>
      </w:r>
      <w:r w:rsidRPr="00B82CE7">
        <w:rPr>
          <w:rFonts w:asciiTheme="minorHAnsi" w:hAnsiTheme="minorHAnsi" w:cstheme="minorHAnsi"/>
          <w:sz w:val="20"/>
          <w:szCs w:val="20"/>
        </w:rPr>
        <w:t xml:space="preserve"> and is available in Windows and </w:t>
      </w:r>
      <w:r w:rsidRPr="00B82CE7">
        <w:rPr>
          <w:rFonts w:asciiTheme="minorHAnsi" w:hAnsiTheme="minorHAnsi" w:cstheme="minorHAnsi"/>
          <w:caps/>
          <w:sz w:val="20"/>
          <w:szCs w:val="20"/>
        </w:rPr>
        <w:t>AIX</w:t>
      </w:r>
      <w:r w:rsidRPr="00B82CE7">
        <w:rPr>
          <w:rFonts w:asciiTheme="minorHAnsi" w:hAnsiTheme="minorHAnsi" w:cstheme="minorHAnsi"/>
          <w:sz w:val="20"/>
          <w:szCs w:val="20"/>
        </w:rPr>
        <w:t>. The scope of the project is to enhance the product with changing business requirements, fix existing defects, and provide solutions to critical errors (Level 1 defects) reported by customers within a 24-hour window.</w:t>
      </w:r>
    </w:p>
    <w:p w:rsidR="00F24C98" w:rsidRPr="00B82CE7" w:rsidRDefault="00F24C98" w:rsidP="00F839D2">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As a </w:t>
      </w:r>
      <w:r w:rsidRPr="00B82CE7">
        <w:rPr>
          <w:rFonts w:asciiTheme="minorHAnsi" w:hAnsiTheme="minorHAnsi" w:cstheme="minorHAnsi"/>
          <w:b/>
          <w:sz w:val="20"/>
          <w:szCs w:val="20"/>
        </w:rPr>
        <w:t>Project Lead</w:t>
      </w:r>
      <w:r w:rsidRPr="00B82CE7">
        <w:rPr>
          <w:rFonts w:asciiTheme="minorHAnsi" w:hAnsiTheme="minorHAnsi" w:cstheme="minorHAnsi"/>
          <w:sz w:val="20"/>
          <w:szCs w:val="20"/>
        </w:rPr>
        <w:t xml:space="preserve"> my responsibilities included,</w:t>
      </w:r>
    </w:p>
    <w:p w:rsidR="00F24C98" w:rsidRPr="00B82CE7" w:rsidRDefault="00F24C98" w:rsidP="00F839D2">
      <w:pPr>
        <w:pStyle w:val="Header"/>
        <w:numPr>
          <w:ilvl w:val="0"/>
          <w:numId w:val="14"/>
        </w:numPr>
        <w:tabs>
          <w:tab w:val="clear" w:pos="2160"/>
          <w:tab w:val="clear" w:pos="4320"/>
          <w:tab w:val="clear" w:pos="8640"/>
          <w:tab w:val="left" w:pos="108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Estimation of Business Requirements.</w:t>
      </w:r>
    </w:p>
    <w:p w:rsidR="00F24C98" w:rsidRPr="00B82CE7"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Technical knowledge sharing sessions on various components like the GUI, Monitor, Rules engine and Database schema.</w:t>
      </w:r>
    </w:p>
    <w:p w:rsidR="00F24C98" w:rsidRPr="00B82CE7"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Review of Detail design for completeness and re-use of existing components.</w:t>
      </w:r>
    </w:p>
    <w:p w:rsidR="00F24C98" w:rsidRPr="00B82CE7"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Design, Code review and Testing of changes to iCES Web Client coded using C# and ASP.NET</w:t>
      </w:r>
    </w:p>
    <w:p w:rsidR="00F24C98" w:rsidRPr="00B82CE7" w:rsidRDefault="00803F2D"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Pr>
          <w:rFonts w:asciiTheme="minorHAnsi" w:hAnsiTheme="minorHAnsi" w:cstheme="minorHAnsi"/>
          <w:sz w:val="20"/>
          <w:szCs w:val="20"/>
        </w:rPr>
        <w:t>Analysis of Critical errors (Level 1 defects) reported by end-users and provide</w:t>
      </w:r>
      <w:r w:rsidR="00F24C98" w:rsidRPr="00B82CE7">
        <w:rPr>
          <w:rFonts w:asciiTheme="minorHAnsi" w:hAnsiTheme="minorHAnsi" w:cstheme="minorHAnsi"/>
          <w:sz w:val="20"/>
          <w:szCs w:val="20"/>
        </w:rPr>
        <w:t xml:space="preserve"> solutions within 24 hours.</w:t>
      </w:r>
    </w:p>
    <w:p w:rsidR="00F24C98" w:rsidRPr="00B82CE7"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Setup of Build, Developer and Test environment on Windows and AIX</w:t>
      </w:r>
    </w:p>
    <w:p w:rsidR="00F24C98" w:rsidRPr="00B82CE7"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Articulate Configuration management and source code delivery strategy.</w:t>
      </w:r>
    </w:p>
    <w:p w:rsidR="00F24C98" w:rsidRDefault="00F24C98" w:rsidP="00F839D2">
      <w:pPr>
        <w:pStyle w:val="Header"/>
        <w:numPr>
          <w:ilvl w:val="0"/>
          <w:numId w:val="14"/>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Resolve ad-hoc technical problems reported by developers during construction.</w:t>
      </w:r>
    </w:p>
    <w:p w:rsidR="00071534" w:rsidRPr="00B82CE7" w:rsidRDefault="00071534" w:rsidP="00071534">
      <w:pPr>
        <w:pStyle w:val="Header"/>
        <w:tabs>
          <w:tab w:val="clear" w:pos="4320"/>
          <w:tab w:val="clear" w:pos="8640"/>
          <w:tab w:val="left" w:pos="1080"/>
        </w:tabs>
        <w:spacing w:line="276" w:lineRule="auto"/>
        <w:ind w:left="2160"/>
        <w:jc w:val="both"/>
        <w:rPr>
          <w:rFonts w:asciiTheme="minorHAnsi" w:hAnsiTheme="minorHAnsi" w:cstheme="minorHAnsi"/>
          <w:sz w:val="20"/>
          <w:szCs w:val="20"/>
        </w:rPr>
      </w:pPr>
    </w:p>
    <w:p w:rsidR="00F24C98" w:rsidRPr="00CC2E52" w:rsidRDefault="00F24C98"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Claims Manager Monitor Rewrite</w:t>
      </w:r>
      <w:r w:rsidR="00071534" w:rsidRPr="000C64EB">
        <w:rPr>
          <w:rFonts w:asciiTheme="minorHAnsi" w:hAnsiTheme="minorHAnsi" w:cstheme="minorHAnsi"/>
          <w:b/>
          <w:iCs/>
          <w:sz w:val="20"/>
          <w:szCs w:val="20"/>
        </w:rPr>
        <w:t xml:space="preserve"> </w:t>
      </w:r>
      <w:r w:rsidR="00071534" w:rsidRPr="000C64EB">
        <w:rPr>
          <w:rFonts w:asciiTheme="minorHAnsi" w:hAnsiTheme="minorHAnsi" w:cstheme="minorHAnsi"/>
          <w:b/>
          <w:iCs/>
          <w:sz w:val="20"/>
          <w:szCs w:val="20"/>
        </w:rPr>
        <w:tab/>
      </w:r>
      <w:r w:rsidR="00071534">
        <w:rPr>
          <w:rFonts w:asciiTheme="minorHAnsi" w:hAnsiTheme="minorHAnsi" w:cstheme="minorHAnsi"/>
          <w:b/>
          <w:sz w:val="20"/>
          <w:szCs w:val="20"/>
        </w:rPr>
        <w:tab/>
      </w:r>
      <w:r w:rsidR="00071534">
        <w:rPr>
          <w:rFonts w:asciiTheme="minorHAnsi" w:hAnsiTheme="minorHAnsi" w:cstheme="minorHAnsi"/>
          <w:b/>
          <w:sz w:val="20"/>
          <w:szCs w:val="20"/>
        </w:rPr>
        <w:tab/>
      </w:r>
      <w:r w:rsidR="00071534">
        <w:rPr>
          <w:rFonts w:asciiTheme="minorHAnsi" w:hAnsiTheme="minorHAnsi" w:cstheme="minorHAnsi"/>
          <w:b/>
          <w:sz w:val="20"/>
          <w:szCs w:val="20"/>
        </w:rPr>
        <w:tab/>
      </w:r>
      <w:r w:rsidR="00071534">
        <w:rPr>
          <w:rFonts w:asciiTheme="minorHAnsi" w:hAnsiTheme="minorHAnsi" w:cstheme="minorHAnsi"/>
          <w:b/>
          <w:sz w:val="20"/>
          <w:szCs w:val="20"/>
        </w:rPr>
        <w:tab/>
      </w:r>
      <w:r w:rsidR="00071534">
        <w:rPr>
          <w:rFonts w:asciiTheme="minorHAnsi" w:hAnsiTheme="minorHAnsi" w:cstheme="minorHAnsi"/>
          <w:b/>
          <w:sz w:val="20"/>
          <w:szCs w:val="20"/>
        </w:rPr>
        <w:tab/>
      </w:r>
      <w:r w:rsidR="00FA0ED4">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071534" w:rsidRPr="00804C47">
        <w:rPr>
          <w:rFonts w:asciiTheme="minorHAnsi" w:hAnsiTheme="minorHAnsi" w:cstheme="minorHAnsi"/>
          <w:b/>
          <w:sz w:val="20"/>
          <w:szCs w:val="20"/>
        </w:rPr>
        <w:t>Jun 2003 – Dec 200</w:t>
      </w:r>
      <w:r w:rsidR="00071534" w:rsidRPr="00804C47">
        <w:rPr>
          <w:rFonts w:asciiTheme="minorHAnsi" w:hAnsiTheme="minorHAnsi" w:cstheme="minorHAnsi"/>
          <w:b/>
          <w:sz w:val="20"/>
        </w:rPr>
        <w:t>3</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CC2E52">
        <w:rPr>
          <w:rFonts w:asciiTheme="minorHAnsi" w:hAnsiTheme="minorHAnsi" w:cstheme="minorHAnsi"/>
          <w:sz w:val="20"/>
          <w:szCs w:val="20"/>
        </w:rPr>
        <w:tab/>
        <w:t xml:space="preserve">       </w:t>
      </w:r>
      <w:r w:rsidR="00F839D2">
        <w:rPr>
          <w:rFonts w:asciiTheme="minorHAnsi" w:hAnsiTheme="minorHAnsi" w:cstheme="minorHAnsi"/>
          <w:sz w:val="20"/>
          <w:szCs w:val="20"/>
        </w:rPr>
        <w:t xml:space="preserve">        </w:t>
      </w:r>
      <w:r w:rsidRPr="00B82CE7">
        <w:rPr>
          <w:rFonts w:asciiTheme="minorHAnsi" w:hAnsiTheme="minorHAnsi" w:cstheme="minorHAnsi"/>
          <w:sz w:val="20"/>
          <w:szCs w:val="20"/>
        </w:rPr>
        <w:t>Ingenix</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00CC2E52">
        <w:rPr>
          <w:rFonts w:asciiTheme="minorHAnsi" w:hAnsiTheme="minorHAnsi" w:cstheme="minorHAnsi"/>
          <w:b/>
          <w:bCs/>
          <w:sz w:val="20"/>
          <w:szCs w:val="20"/>
        </w:rPr>
        <w:tab/>
      </w:r>
      <w:r w:rsidRPr="00B82CE7">
        <w:rPr>
          <w:rFonts w:asciiTheme="minorHAnsi" w:hAnsiTheme="minorHAnsi" w:cstheme="minorHAnsi"/>
          <w:sz w:val="20"/>
          <w:szCs w:val="20"/>
        </w:rPr>
        <w:t>Visual C/C++, Visual Age (AIX) C/C++</w:t>
      </w:r>
      <w:r w:rsidR="00A877F7">
        <w:rPr>
          <w:rFonts w:asciiTheme="minorHAnsi" w:hAnsiTheme="minorHAnsi" w:cstheme="minorHAnsi"/>
          <w:sz w:val="20"/>
          <w:szCs w:val="20"/>
        </w:rPr>
        <w:t xml:space="preserve">, </w:t>
      </w:r>
      <w:r w:rsidR="009A3E7F">
        <w:rPr>
          <w:rFonts w:asciiTheme="minorHAnsi" w:hAnsiTheme="minorHAnsi" w:cstheme="minorHAnsi"/>
          <w:sz w:val="20"/>
          <w:szCs w:val="20"/>
        </w:rPr>
        <w:t xml:space="preserve">Rational Purify, </w:t>
      </w:r>
      <w:r w:rsidR="00A877F7" w:rsidRPr="00B82CE7">
        <w:rPr>
          <w:rFonts w:asciiTheme="minorHAnsi" w:hAnsiTheme="minorHAnsi" w:cstheme="minorHAnsi"/>
          <w:sz w:val="20"/>
          <w:szCs w:val="20"/>
        </w:rPr>
        <w:t>Windows NT/2000/XP. IBM AIX</w:t>
      </w:r>
      <w:r w:rsidR="00A877F7">
        <w:rPr>
          <w:rFonts w:asciiTheme="minorHAnsi" w:hAnsiTheme="minorHAnsi" w:cstheme="minorHAnsi"/>
          <w:sz w:val="20"/>
          <w:szCs w:val="20"/>
        </w:rPr>
        <w:t xml:space="preserve"> </w:t>
      </w:r>
      <w:r w:rsidR="00614C8F">
        <w:rPr>
          <w:rFonts w:asciiTheme="minorHAnsi" w:hAnsiTheme="minorHAnsi" w:cstheme="minorHAnsi"/>
          <w:sz w:val="20"/>
          <w:szCs w:val="20"/>
        </w:rPr>
        <w:t>4.3/5.1</w:t>
      </w:r>
    </w:p>
    <w:p w:rsidR="00F24C98" w:rsidRPr="00B82CE7" w:rsidRDefault="00CC2E52" w:rsidP="00F839D2">
      <w:pPr>
        <w:spacing w:line="276" w:lineRule="auto"/>
        <w:ind w:left="1440" w:hanging="1440"/>
        <w:jc w:val="both"/>
        <w:rPr>
          <w:rFonts w:asciiTheme="minorHAnsi" w:hAnsiTheme="minorHAnsi" w:cstheme="minorHAnsi"/>
          <w:sz w:val="20"/>
          <w:szCs w:val="20"/>
        </w:rPr>
      </w:pPr>
      <w:r>
        <w:rPr>
          <w:rFonts w:asciiTheme="minorHAnsi" w:hAnsiTheme="minorHAnsi" w:cstheme="minorHAnsi"/>
          <w:b/>
          <w:bCs/>
          <w:sz w:val="20"/>
          <w:szCs w:val="20"/>
        </w:rPr>
        <w:t>Description</w:t>
      </w:r>
      <w:r>
        <w:rPr>
          <w:rFonts w:asciiTheme="minorHAnsi" w:hAnsiTheme="minorHAnsi" w:cstheme="minorHAnsi"/>
          <w:b/>
          <w:bCs/>
          <w:sz w:val="20"/>
          <w:szCs w:val="20"/>
        </w:rPr>
        <w:tab/>
      </w:r>
      <w:r w:rsidR="00F24C98" w:rsidRPr="00B82CE7">
        <w:rPr>
          <w:rFonts w:asciiTheme="minorHAnsi" w:hAnsiTheme="minorHAnsi" w:cstheme="minorHAnsi"/>
          <w:bCs/>
          <w:sz w:val="20"/>
          <w:szCs w:val="20"/>
        </w:rPr>
        <w:t>ClaimsManager</w:t>
      </w:r>
      <w:r w:rsidR="00F24C98" w:rsidRPr="00B82CE7">
        <w:rPr>
          <w:rFonts w:asciiTheme="minorHAnsi" w:hAnsiTheme="minorHAnsi" w:cstheme="minorHAnsi"/>
          <w:sz w:val="20"/>
          <w:szCs w:val="20"/>
        </w:rPr>
        <w:t xml:space="preserve"> is a state-of-the art expert system developed by Ingenix </w:t>
      </w:r>
      <w:r w:rsidR="00440A58" w:rsidRPr="00B82CE7">
        <w:rPr>
          <w:rFonts w:asciiTheme="minorHAnsi" w:hAnsiTheme="minorHAnsi" w:cstheme="minorHAnsi"/>
          <w:sz w:val="20"/>
          <w:szCs w:val="20"/>
        </w:rPr>
        <w:t>Inc.</w:t>
      </w:r>
      <w:r w:rsidR="00F24C98" w:rsidRPr="00B82CE7">
        <w:rPr>
          <w:rFonts w:asciiTheme="minorHAnsi" w:hAnsiTheme="minorHAnsi" w:cstheme="minorHAnsi"/>
          <w:sz w:val="20"/>
          <w:szCs w:val="20"/>
        </w:rPr>
        <w:t xml:space="preserve"> (</w:t>
      </w:r>
      <w:r w:rsidR="00F839D2">
        <w:rPr>
          <w:rFonts w:asciiTheme="minorHAnsi" w:hAnsiTheme="minorHAnsi" w:cstheme="minorHAnsi"/>
          <w:sz w:val="20"/>
          <w:szCs w:val="20"/>
        </w:rPr>
        <w:t xml:space="preserve">United Health Group), to </w:t>
      </w:r>
      <w:r w:rsidR="00F24C98" w:rsidRPr="00B82CE7">
        <w:rPr>
          <w:rFonts w:asciiTheme="minorHAnsi" w:hAnsiTheme="minorHAnsi" w:cstheme="minorHAnsi"/>
          <w:sz w:val="20"/>
          <w:szCs w:val="20"/>
        </w:rPr>
        <w:t xml:space="preserve">quickly </w:t>
      </w:r>
      <w:r w:rsidR="00F839D2">
        <w:rPr>
          <w:rFonts w:asciiTheme="minorHAnsi" w:hAnsiTheme="minorHAnsi" w:cstheme="minorHAnsi"/>
          <w:sz w:val="20"/>
          <w:szCs w:val="20"/>
        </w:rPr>
        <w:t xml:space="preserve">   </w:t>
      </w:r>
      <w:r w:rsidR="00F24C98" w:rsidRPr="00B82CE7">
        <w:rPr>
          <w:rFonts w:asciiTheme="minorHAnsi" w:hAnsiTheme="minorHAnsi" w:cstheme="minorHAnsi"/>
          <w:sz w:val="20"/>
          <w:szCs w:val="20"/>
        </w:rPr>
        <w:t xml:space="preserve">analyze medical claims for coding errors.   The purpose of ClaimsManager is to reduce the number of denied claims, and to ensure that the claims submitted are reimbursed for every legitimate service performed. </w:t>
      </w:r>
    </w:p>
    <w:p w:rsidR="00F24C98" w:rsidRPr="00B82CE7" w:rsidRDefault="00F24C98" w:rsidP="00F839D2">
      <w:pPr>
        <w:spacing w:line="276" w:lineRule="auto"/>
        <w:ind w:left="1440"/>
        <w:jc w:val="both"/>
        <w:rPr>
          <w:rFonts w:asciiTheme="minorHAnsi" w:hAnsiTheme="minorHAnsi" w:cstheme="minorHAnsi"/>
          <w:sz w:val="20"/>
          <w:szCs w:val="20"/>
        </w:rPr>
      </w:pPr>
      <w:r w:rsidRPr="00B82CE7">
        <w:rPr>
          <w:rFonts w:asciiTheme="minorHAnsi" w:hAnsiTheme="minorHAnsi" w:cstheme="minorHAnsi"/>
          <w:sz w:val="20"/>
          <w:szCs w:val="20"/>
        </w:rPr>
        <w:t>The Monitor is a central agent that processes claims from several input sources (GUI, MQ Series, Batch Loaders, Custom translators) by judiciously using rule-processing engines.  The scope of the project is to rewrite an existing monitor in C++ using reusable object design patterns and address stability and performance issues.</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00CC2E52">
        <w:rPr>
          <w:rFonts w:asciiTheme="minorHAnsi" w:hAnsiTheme="minorHAnsi" w:cstheme="minorHAnsi"/>
          <w:bCs/>
          <w:sz w:val="20"/>
          <w:szCs w:val="20"/>
        </w:rPr>
        <w:t xml:space="preserve">      </w:t>
      </w:r>
      <w:r w:rsidR="00F839D2">
        <w:rPr>
          <w:rFonts w:asciiTheme="minorHAnsi" w:hAnsiTheme="minorHAnsi" w:cstheme="minorHAnsi"/>
          <w:bCs/>
          <w:sz w:val="20"/>
          <w:szCs w:val="20"/>
        </w:rPr>
        <w:t xml:space="preserve">         </w:t>
      </w:r>
      <w:r w:rsidRPr="00B82CE7">
        <w:rPr>
          <w:rFonts w:asciiTheme="minorHAnsi" w:hAnsiTheme="minorHAnsi" w:cstheme="minorHAnsi"/>
          <w:sz w:val="20"/>
          <w:szCs w:val="20"/>
        </w:rPr>
        <w:t xml:space="preserve">As a </w:t>
      </w:r>
      <w:r w:rsidRPr="00B82CE7">
        <w:rPr>
          <w:rFonts w:asciiTheme="minorHAnsi" w:hAnsiTheme="minorHAnsi" w:cstheme="minorHAnsi"/>
          <w:b/>
          <w:sz w:val="20"/>
          <w:szCs w:val="20"/>
        </w:rPr>
        <w:t>Technical Project Lead</w:t>
      </w:r>
      <w:r w:rsidRPr="00B82CE7">
        <w:rPr>
          <w:rFonts w:asciiTheme="minorHAnsi" w:hAnsiTheme="minorHAnsi" w:cstheme="minorHAnsi"/>
          <w:sz w:val="20"/>
          <w:szCs w:val="20"/>
        </w:rPr>
        <w:t xml:space="preserve"> my responsibilities included,</w:t>
      </w:r>
    </w:p>
    <w:p w:rsidR="00F24C98" w:rsidRPr="00B82CE7" w:rsidRDefault="00F24C98" w:rsidP="00F839D2">
      <w:pPr>
        <w:numPr>
          <w:ilvl w:val="0"/>
          <w:numId w:val="10"/>
        </w:numPr>
        <w:tabs>
          <w:tab w:val="clear" w:pos="2160"/>
          <w:tab w:val="left" w:pos="108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Preparation of the Functional Requirements Specification document from existing C code base.</w:t>
      </w:r>
    </w:p>
    <w:p w:rsidR="00F24C98" w:rsidRPr="00B82CE7" w:rsidRDefault="00F24C98" w:rsidP="00F839D2">
      <w:pPr>
        <w:numPr>
          <w:ilvl w:val="0"/>
          <w:numId w:val="10"/>
        </w:numPr>
        <w:tabs>
          <w:tab w:val="left" w:pos="1080"/>
          <w:tab w:val="left"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Coming up with a Detailed Object Oriented Design </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Evaluation of Open Source libraries like Ace and Boost for platform/compiler compliance, stability and performance.</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Provide inputs for project estimation and evaluate technical risks.</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Assist team members in solving threading related issues</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Preparation of coding standards document.</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Writing makefiles to compile code on AIX and address portability issues.</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Performance testing and solving problems related to performance.</w:t>
      </w:r>
    </w:p>
    <w:p w:rsidR="00F24C98" w:rsidRPr="00B82CE7" w:rsidRDefault="00F24C98" w:rsidP="00F839D2">
      <w:pPr>
        <w:numPr>
          <w:ilvl w:val="0"/>
          <w:numId w:val="10"/>
        </w:numPr>
        <w:tabs>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 training for members in C++, Oracle Pro*C and reusable design patterns.</w:t>
      </w:r>
    </w:p>
    <w:p w:rsidR="00F24C98" w:rsidRPr="00CC2E52" w:rsidRDefault="00F24C98" w:rsidP="002A5CD6">
      <w:pPr>
        <w:pStyle w:val="Header"/>
        <w:tabs>
          <w:tab w:val="clear" w:pos="4320"/>
          <w:tab w:val="clear" w:pos="8640"/>
        </w:tabs>
        <w:spacing w:line="276" w:lineRule="auto"/>
        <w:jc w:val="both"/>
        <w:rPr>
          <w:rFonts w:asciiTheme="minorHAnsi" w:hAnsiTheme="minorHAnsi" w:cstheme="minorHAnsi"/>
          <w:bCs/>
          <w:sz w:val="20"/>
          <w:szCs w:val="20"/>
        </w:rPr>
      </w:pPr>
    </w:p>
    <w:p w:rsidR="00F24C98" w:rsidRPr="000C300E" w:rsidRDefault="00F24C98" w:rsidP="00AA09A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sz w:val="20"/>
          <w:szCs w:val="20"/>
        </w:rPr>
      </w:pPr>
      <w:r w:rsidRPr="000C64EB">
        <w:rPr>
          <w:rFonts w:asciiTheme="minorHAnsi" w:hAnsiTheme="minorHAnsi" w:cstheme="minorHAnsi"/>
          <w:b/>
          <w:iCs/>
          <w:sz w:val="20"/>
          <w:szCs w:val="20"/>
        </w:rPr>
        <w:t xml:space="preserve"> RIOS Enhancements</w:t>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b/>
          <w:sz w:val="20"/>
          <w:szCs w:val="20"/>
        </w:rPr>
        <w:tab/>
      </w:r>
      <w:r w:rsidR="000C300E">
        <w:rPr>
          <w:rFonts w:asciiTheme="minorHAnsi" w:hAnsiTheme="minorHAnsi" w:cstheme="minorHAnsi"/>
          <w:sz w:val="20"/>
          <w:szCs w:val="20"/>
        </w:rPr>
        <w:t xml:space="preserve">       </w:t>
      </w:r>
      <w:r w:rsidR="00804C47">
        <w:rPr>
          <w:rFonts w:asciiTheme="minorHAnsi" w:hAnsiTheme="minorHAnsi" w:cstheme="minorHAnsi"/>
          <w:sz w:val="20"/>
          <w:szCs w:val="20"/>
        </w:rPr>
        <w:t xml:space="preserve">                       </w:t>
      </w:r>
      <w:r w:rsidR="000C300E" w:rsidRPr="00804C47">
        <w:rPr>
          <w:rFonts w:asciiTheme="minorHAnsi" w:hAnsiTheme="minorHAnsi" w:cstheme="minorHAnsi"/>
          <w:b/>
          <w:sz w:val="20"/>
          <w:szCs w:val="20"/>
        </w:rPr>
        <w:t>Sep 2001 – May 2003</w:t>
      </w:r>
    </w:p>
    <w:p w:rsidR="00F24C98" w:rsidRPr="00B82CE7" w:rsidRDefault="00F24C98" w:rsidP="00803F2D">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CC2E52">
        <w:rPr>
          <w:rFonts w:asciiTheme="minorHAnsi" w:hAnsiTheme="minorHAnsi" w:cstheme="minorHAnsi"/>
          <w:sz w:val="20"/>
          <w:szCs w:val="20"/>
        </w:rPr>
        <w:t xml:space="preserve">                   </w:t>
      </w:r>
      <w:r w:rsidRPr="00B82CE7">
        <w:rPr>
          <w:rFonts w:asciiTheme="minorHAnsi" w:hAnsiTheme="minorHAnsi" w:cstheme="minorHAnsi"/>
          <w:sz w:val="20"/>
          <w:szCs w:val="20"/>
        </w:rPr>
        <w:t>United Healthcare Group International</w:t>
      </w:r>
    </w:p>
    <w:p w:rsidR="00F839D2" w:rsidRDefault="00F24C98" w:rsidP="00803F2D">
      <w:pPr>
        <w:pStyle w:val="Header"/>
        <w:tabs>
          <w:tab w:val="clear" w:pos="4320"/>
          <w:tab w:val="clear" w:pos="8640"/>
          <w:tab w:val="left" w:pos="144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Technology</w:t>
      </w:r>
      <w:r w:rsidR="006B0D4F">
        <w:rPr>
          <w:rFonts w:asciiTheme="minorHAnsi" w:hAnsiTheme="minorHAnsi" w:cstheme="minorHAnsi"/>
          <w:b/>
          <w:bCs/>
          <w:sz w:val="20"/>
          <w:szCs w:val="20"/>
        </w:rPr>
        <w:t xml:space="preserve">     </w:t>
      </w:r>
      <w:r w:rsidR="00803F2D">
        <w:rPr>
          <w:rFonts w:asciiTheme="minorHAnsi" w:hAnsiTheme="minorHAnsi" w:cstheme="minorHAnsi"/>
          <w:sz w:val="20"/>
          <w:szCs w:val="20"/>
        </w:rPr>
        <w:t xml:space="preserve">    </w:t>
      </w:r>
      <w:r w:rsidRPr="00B82CE7">
        <w:rPr>
          <w:rFonts w:asciiTheme="minorHAnsi" w:hAnsiTheme="minorHAnsi" w:cstheme="minorHAnsi"/>
          <w:sz w:val="20"/>
          <w:szCs w:val="20"/>
        </w:rPr>
        <w:t>Intel Based Servers, IBM RS/6000, Windows NT/2000/XP. IBM AIX,</w:t>
      </w:r>
      <w:r w:rsidR="00CC2E52" w:rsidRPr="00CC2E52">
        <w:rPr>
          <w:rFonts w:asciiTheme="minorHAnsi" w:hAnsiTheme="minorHAnsi" w:cstheme="minorHAnsi"/>
          <w:sz w:val="20"/>
          <w:szCs w:val="20"/>
        </w:rPr>
        <w:t xml:space="preserve"> </w:t>
      </w:r>
      <w:r w:rsidR="00CC2E52" w:rsidRPr="00B82CE7">
        <w:rPr>
          <w:rFonts w:asciiTheme="minorHAnsi" w:hAnsiTheme="minorHAnsi" w:cstheme="minorHAnsi"/>
          <w:sz w:val="20"/>
          <w:szCs w:val="20"/>
        </w:rPr>
        <w:t>4.3/5.1,</w:t>
      </w:r>
      <w:r w:rsidR="00CC2E52" w:rsidRPr="00CC2E52">
        <w:rPr>
          <w:rFonts w:asciiTheme="minorHAnsi" w:hAnsiTheme="minorHAnsi" w:cstheme="minorHAnsi"/>
          <w:sz w:val="20"/>
          <w:szCs w:val="20"/>
        </w:rPr>
        <w:t xml:space="preserve"> </w:t>
      </w:r>
      <w:r w:rsidR="00CC2E52" w:rsidRPr="00B82CE7">
        <w:rPr>
          <w:rFonts w:asciiTheme="minorHAnsi" w:hAnsiTheme="minorHAnsi" w:cstheme="minorHAnsi"/>
          <w:sz w:val="20"/>
          <w:szCs w:val="20"/>
        </w:rPr>
        <w:t>Visual C/C++</w:t>
      </w:r>
      <w:r w:rsidR="00F839D2" w:rsidRPr="00B82CE7">
        <w:rPr>
          <w:rFonts w:asciiTheme="minorHAnsi" w:hAnsiTheme="minorHAnsi" w:cstheme="minorHAnsi"/>
          <w:sz w:val="20"/>
          <w:szCs w:val="20"/>
        </w:rPr>
        <w:t xml:space="preserve">, </w:t>
      </w:r>
      <w:r w:rsidR="00F839D2">
        <w:rPr>
          <w:rFonts w:asciiTheme="minorHAnsi" w:hAnsiTheme="minorHAnsi" w:cstheme="minorHAnsi"/>
          <w:sz w:val="20"/>
          <w:szCs w:val="20"/>
        </w:rPr>
        <w:t>Visual</w:t>
      </w:r>
      <w:r w:rsidRPr="00B82CE7">
        <w:rPr>
          <w:rFonts w:asciiTheme="minorHAnsi" w:hAnsiTheme="minorHAnsi" w:cstheme="minorHAnsi"/>
          <w:sz w:val="20"/>
          <w:szCs w:val="20"/>
        </w:rPr>
        <w:t xml:space="preserve"> Age (AIX) C/C++, </w:t>
      </w:r>
      <w:r w:rsidR="00BE1CD3" w:rsidRPr="00B82CE7">
        <w:rPr>
          <w:rFonts w:asciiTheme="minorHAnsi" w:hAnsiTheme="minorHAnsi" w:cstheme="minorHAnsi"/>
          <w:sz w:val="20"/>
          <w:szCs w:val="20"/>
        </w:rPr>
        <w:t>PowerBuilder</w:t>
      </w:r>
      <w:r w:rsidRPr="00B82CE7">
        <w:rPr>
          <w:rFonts w:asciiTheme="minorHAnsi" w:hAnsiTheme="minorHAnsi" w:cstheme="minorHAnsi"/>
          <w:sz w:val="20"/>
          <w:szCs w:val="20"/>
        </w:rPr>
        <w:t>, Perl,</w:t>
      </w:r>
      <w:r w:rsidR="00CC2E52">
        <w:rPr>
          <w:rFonts w:asciiTheme="minorHAnsi" w:hAnsiTheme="minorHAnsi" w:cstheme="minorHAnsi"/>
          <w:sz w:val="20"/>
          <w:szCs w:val="20"/>
        </w:rPr>
        <w:t xml:space="preserve"> </w:t>
      </w:r>
      <w:r w:rsidR="00CC2E52" w:rsidRPr="00B82CE7">
        <w:rPr>
          <w:rFonts w:asciiTheme="minorHAnsi" w:hAnsiTheme="minorHAnsi" w:cstheme="minorHAnsi"/>
          <w:sz w:val="20"/>
          <w:szCs w:val="20"/>
        </w:rPr>
        <w:t>DB2 Stored Procedures, Visibroker for C</w:t>
      </w:r>
      <w:r w:rsidR="00CC2E52">
        <w:rPr>
          <w:rFonts w:asciiTheme="minorHAnsi" w:hAnsiTheme="minorHAnsi" w:cstheme="minorHAnsi"/>
          <w:sz w:val="20"/>
          <w:szCs w:val="20"/>
        </w:rPr>
        <w:t>++,</w:t>
      </w:r>
      <w:r w:rsidR="006B0D4F">
        <w:rPr>
          <w:rFonts w:asciiTheme="minorHAnsi" w:hAnsiTheme="minorHAnsi" w:cstheme="minorHAnsi"/>
          <w:sz w:val="20"/>
          <w:szCs w:val="20"/>
        </w:rPr>
        <w:t xml:space="preserve"> </w:t>
      </w:r>
      <w:r w:rsidR="00F839D2" w:rsidRPr="00B82CE7">
        <w:rPr>
          <w:rFonts w:asciiTheme="minorHAnsi" w:hAnsiTheme="minorHAnsi" w:cstheme="minorHAnsi"/>
          <w:sz w:val="20"/>
          <w:szCs w:val="20"/>
        </w:rPr>
        <w:t>BRYO SQR Reports</w:t>
      </w:r>
      <w:r w:rsidR="00F839D2">
        <w:rPr>
          <w:rFonts w:asciiTheme="minorHAnsi" w:hAnsiTheme="minorHAnsi" w:cstheme="minorHAnsi"/>
          <w:sz w:val="20"/>
          <w:szCs w:val="20"/>
        </w:rPr>
        <w:t>.</w:t>
      </w:r>
    </w:p>
    <w:p w:rsidR="00F24C98" w:rsidRPr="00B82CE7" w:rsidRDefault="00F24C98" w:rsidP="00F839D2">
      <w:pPr>
        <w:pStyle w:val="Header"/>
        <w:tabs>
          <w:tab w:val="clear" w:pos="4320"/>
          <w:tab w:val="clear" w:pos="8640"/>
          <w:tab w:val="left" w:pos="180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00F839D2">
        <w:rPr>
          <w:rFonts w:asciiTheme="minorHAnsi" w:hAnsiTheme="minorHAnsi" w:cstheme="minorHAnsi"/>
          <w:b/>
          <w:bCs/>
          <w:sz w:val="20"/>
          <w:szCs w:val="20"/>
        </w:rPr>
        <w:t xml:space="preserve">      </w:t>
      </w:r>
      <w:r w:rsidRPr="00B82CE7">
        <w:rPr>
          <w:rFonts w:asciiTheme="minorHAnsi" w:hAnsiTheme="minorHAnsi" w:cstheme="minorHAnsi"/>
          <w:sz w:val="20"/>
          <w:szCs w:val="20"/>
        </w:rPr>
        <w:t xml:space="preserve">RIOS is a flagship product developed by UHCI for claims management, implemented internationally in the Portugal, Hong Kong, South Africa and Malaysia. The system is built on a 3-tier CORBA architecture using DB/2 for database operations, Power Builder for user interface development and SQR for reporting. The business logic is coded in C/C++ middleware servers on AIX. </w:t>
      </w:r>
    </w:p>
    <w:p w:rsidR="00F24C98" w:rsidRPr="00B82CE7" w:rsidRDefault="00F24C98" w:rsidP="00F839D2">
      <w:pPr>
        <w:pStyle w:val="Header"/>
        <w:tabs>
          <w:tab w:val="clear" w:pos="4320"/>
          <w:tab w:val="clear" w:pos="8640"/>
        </w:tabs>
        <w:spacing w:line="276" w:lineRule="auto"/>
        <w:ind w:left="1416"/>
        <w:jc w:val="both"/>
        <w:rPr>
          <w:rFonts w:asciiTheme="minorHAnsi" w:hAnsiTheme="minorHAnsi" w:cstheme="minorHAnsi"/>
          <w:sz w:val="20"/>
          <w:szCs w:val="20"/>
        </w:rPr>
      </w:pPr>
      <w:r w:rsidRPr="00B82CE7">
        <w:rPr>
          <w:rFonts w:asciiTheme="minorHAnsi" w:hAnsiTheme="minorHAnsi" w:cstheme="minorHAnsi"/>
          <w:sz w:val="20"/>
          <w:szCs w:val="20"/>
        </w:rPr>
        <w:t xml:space="preserve">The scope of the project involved application maintenance, address performance </w:t>
      </w:r>
      <w:r w:rsidR="00CC2E52" w:rsidRPr="00B82CE7">
        <w:rPr>
          <w:rFonts w:asciiTheme="minorHAnsi" w:hAnsiTheme="minorHAnsi" w:cstheme="minorHAnsi"/>
          <w:sz w:val="20"/>
          <w:szCs w:val="20"/>
        </w:rPr>
        <w:t xml:space="preserve">and </w:t>
      </w:r>
      <w:r w:rsidR="00CC2E52">
        <w:rPr>
          <w:rFonts w:asciiTheme="minorHAnsi" w:hAnsiTheme="minorHAnsi" w:cstheme="minorHAnsi"/>
          <w:sz w:val="20"/>
          <w:szCs w:val="20"/>
        </w:rPr>
        <w:t>stability</w:t>
      </w:r>
      <w:r w:rsidRPr="00B82CE7">
        <w:rPr>
          <w:rFonts w:asciiTheme="minorHAnsi" w:hAnsiTheme="minorHAnsi" w:cstheme="minorHAnsi"/>
          <w:sz w:val="20"/>
          <w:szCs w:val="20"/>
        </w:rPr>
        <w:t xml:space="preserve"> issues in client installations</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00CC2E52">
        <w:rPr>
          <w:rFonts w:asciiTheme="minorHAnsi" w:hAnsiTheme="minorHAnsi" w:cstheme="minorHAnsi"/>
          <w:b/>
          <w:bCs/>
          <w:sz w:val="20"/>
          <w:szCs w:val="20"/>
        </w:rPr>
        <w:t xml:space="preserve">      </w:t>
      </w:r>
      <w:r w:rsidR="00F839D2">
        <w:rPr>
          <w:rFonts w:asciiTheme="minorHAnsi" w:hAnsiTheme="minorHAnsi" w:cstheme="minorHAnsi"/>
          <w:b/>
          <w:bCs/>
          <w:sz w:val="20"/>
          <w:szCs w:val="20"/>
        </w:rPr>
        <w:tab/>
      </w:r>
      <w:r w:rsidRPr="00B82CE7">
        <w:rPr>
          <w:rFonts w:asciiTheme="minorHAnsi" w:hAnsiTheme="minorHAnsi" w:cstheme="minorHAnsi"/>
          <w:sz w:val="20"/>
          <w:szCs w:val="20"/>
        </w:rPr>
        <w:t xml:space="preserve">As a </w:t>
      </w:r>
      <w:r w:rsidR="00F21DC7" w:rsidRPr="00B82CE7">
        <w:rPr>
          <w:rFonts w:asciiTheme="minorHAnsi" w:hAnsiTheme="minorHAnsi" w:cstheme="minorHAnsi"/>
          <w:b/>
          <w:sz w:val="20"/>
          <w:szCs w:val="20"/>
        </w:rPr>
        <w:t>Lead</w:t>
      </w:r>
      <w:r w:rsidRPr="00B82CE7">
        <w:rPr>
          <w:rFonts w:asciiTheme="minorHAnsi" w:hAnsiTheme="minorHAnsi" w:cstheme="minorHAnsi"/>
          <w:b/>
          <w:sz w:val="20"/>
          <w:szCs w:val="20"/>
        </w:rPr>
        <w:t xml:space="preserve"> Developer</w:t>
      </w:r>
      <w:r w:rsidRPr="00B82CE7">
        <w:rPr>
          <w:rFonts w:asciiTheme="minorHAnsi" w:hAnsiTheme="minorHAnsi" w:cstheme="minorHAnsi"/>
          <w:sz w:val="20"/>
          <w:szCs w:val="20"/>
        </w:rPr>
        <w:t xml:space="preserve"> my responsibilities included,</w:t>
      </w:r>
    </w:p>
    <w:p w:rsidR="00F24C98" w:rsidRPr="00B82CE7" w:rsidRDefault="00F24C98" w:rsidP="00F839D2">
      <w:pPr>
        <w:pStyle w:val="Header"/>
        <w:numPr>
          <w:ilvl w:val="0"/>
          <w:numId w:val="12"/>
        </w:numPr>
        <w:tabs>
          <w:tab w:val="clear" w:pos="2160"/>
          <w:tab w:val="clear" w:pos="4320"/>
          <w:tab w:val="clear" w:pos="8640"/>
          <w:tab w:val="left" w:pos="108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Initial analysis of project architecture, and environment setup at offshore.</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Identify stability problems due to memory corruption using Insure++</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Porting of the middleware code from Visibroker 3.x to 4.5</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lastRenderedPageBreak/>
        <w:t>Design and develop a utility for gathering system performance, memory usage and Disk I/O to assist capacity planning.</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Porting of Stored procedures from Sybase to DB/2.</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Code and Design review for requirements.</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Tuning DB/2 queries used in Brio SQR for reporting.</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Conducted training sessions for team members in Brio SQR and CORBA.</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Designed and constructed the instrumentation framework for profiling RPC usage and timings for tuning.</w:t>
      </w:r>
    </w:p>
    <w:p w:rsidR="00F24C98" w:rsidRPr="00B82CE7" w:rsidRDefault="00F24C98" w:rsidP="00F839D2">
      <w:pPr>
        <w:pStyle w:val="Header"/>
        <w:numPr>
          <w:ilvl w:val="0"/>
          <w:numId w:val="12"/>
        </w:numPr>
        <w:tabs>
          <w:tab w:val="clear" w:pos="4320"/>
          <w:tab w:val="clear" w:pos="8640"/>
          <w:tab w:val="left" w:pos="10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Travel</w:t>
      </w:r>
      <w:r w:rsidR="0093704A">
        <w:rPr>
          <w:rFonts w:asciiTheme="minorHAnsi" w:hAnsiTheme="minorHAnsi" w:cstheme="minorHAnsi"/>
          <w:sz w:val="20"/>
          <w:szCs w:val="20"/>
        </w:rPr>
        <w:t>ling</w:t>
      </w:r>
      <w:r w:rsidRPr="00B82CE7">
        <w:rPr>
          <w:rFonts w:asciiTheme="minorHAnsi" w:hAnsiTheme="minorHAnsi" w:cstheme="minorHAnsi"/>
          <w:sz w:val="20"/>
          <w:szCs w:val="20"/>
        </w:rPr>
        <w:t xml:space="preserve"> to Advance Care, Lisbon for system implementation and performance benchmarking.</w:t>
      </w:r>
    </w:p>
    <w:p w:rsidR="00F24C98" w:rsidRPr="00B82CE7" w:rsidRDefault="00F24C98" w:rsidP="002A5CD6">
      <w:pPr>
        <w:pStyle w:val="Header"/>
        <w:tabs>
          <w:tab w:val="clear" w:pos="4320"/>
          <w:tab w:val="clear" w:pos="8640"/>
        </w:tabs>
        <w:spacing w:line="276" w:lineRule="auto"/>
        <w:ind w:left="720"/>
        <w:jc w:val="both"/>
        <w:rPr>
          <w:rFonts w:asciiTheme="minorHAnsi" w:hAnsiTheme="minorHAnsi" w:cstheme="minorHAnsi"/>
          <w:sz w:val="20"/>
          <w:szCs w:val="20"/>
        </w:rPr>
      </w:pPr>
    </w:p>
    <w:p w:rsidR="00F24C98" w:rsidRPr="002A5CD6" w:rsidRDefault="00F24C98" w:rsidP="00AA09A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United Healthcare Rhapsody Documentation</w:t>
      </w:r>
      <w:r w:rsidR="00A93ADF">
        <w:rPr>
          <w:rFonts w:asciiTheme="minorHAnsi" w:hAnsiTheme="minorHAnsi" w:cstheme="minorHAnsi"/>
          <w:b/>
          <w:sz w:val="20"/>
          <w:szCs w:val="20"/>
        </w:rPr>
        <w:tab/>
      </w:r>
      <w:r w:rsidR="00A93ADF">
        <w:rPr>
          <w:rFonts w:asciiTheme="minorHAnsi" w:hAnsiTheme="minorHAnsi" w:cstheme="minorHAnsi"/>
          <w:b/>
          <w:sz w:val="20"/>
          <w:szCs w:val="20"/>
        </w:rPr>
        <w:tab/>
      </w:r>
      <w:r w:rsidR="00A93ADF">
        <w:rPr>
          <w:rFonts w:asciiTheme="minorHAnsi" w:hAnsiTheme="minorHAnsi" w:cstheme="minorHAnsi"/>
          <w:b/>
          <w:sz w:val="20"/>
          <w:szCs w:val="20"/>
        </w:rPr>
        <w:tab/>
      </w:r>
      <w:r w:rsidR="00A93ADF">
        <w:rPr>
          <w:rFonts w:asciiTheme="minorHAnsi" w:hAnsiTheme="minorHAnsi" w:cstheme="minorHAnsi"/>
          <w:b/>
          <w:sz w:val="20"/>
          <w:szCs w:val="20"/>
        </w:rPr>
        <w:tab/>
      </w:r>
      <w:r w:rsidR="004957D4">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A93ADF" w:rsidRPr="00804C47">
        <w:rPr>
          <w:rFonts w:asciiTheme="minorHAnsi" w:hAnsiTheme="minorHAnsi" w:cstheme="minorHAnsi"/>
          <w:b/>
          <w:sz w:val="20"/>
          <w:szCs w:val="20"/>
        </w:rPr>
        <w:t xml:space="preserve">Sep 2002 </w:t>
      </w:r>
      <w:r w:rsidR="0041351A" w:rsidRPr="00804C47">
        <w:rPr>
          <w:rFonts w:asciiTheme="minorHAnsi" w:hAnsiTheme="minorHAnsi" w:cstheme="minorHAnsi"/>
          <w:b/>
          <w:sz w:val="20"/>
          <w:szCs w:val="20"/>
        </w:rPr>
        <w:t>–</w:t>
      </w:r>
      <w:r w:rsidR="00A93ADF" w:rsidRPr="00804C47">
        <w:rPr>
          <w:rFonts w:asciiTheme="minorHAnsi" w:hAnsiTheme="minorHAnsi" w:cstheme="minorHAnsi"/>
          <w:b/>
          <w:sz w:val="20"/>
          <w:szCs w:val="20"/>
        </w:rPr>
        <w:t xml:space="preserve"> Oct 2002</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sz w:val="20"/>
          <w:szCs w:val="20"/>
        </w:rPr>
        <w:tab/>
      </w:r>
      <w:r w:rsidR="002A5CD6">
        <w:rPr>
          <w:rFonts w:asciiTheme="minorHAnsi" w:hAnsiTheme="minorHAnsi" w:cstheme="minorHAnsi"/>
          <w:sz w:val="20"/>
          <w:szCs w:val="20"/>
        </w:rPr>
        <w:t xml:space="preserve">      </w:t>
      </w:r>
      <w:r w:rsidR="00F839D2">
        <w:rPr>
          <w:rFonts w:asciiTheme="minorHAnsi" w:hAnsiTheme="minorHAnsi" w:cstheme="minorHAnsi"/>
          <w:sz w:val="20"/>
          <w:szCs w:val="20"/>
        </w:rPr>
        <w:tab/>
      </w:r>
      <w:r w:rsidRPr="00B82CE7">
        <w:rPr>
          <w:rFonts w:asciiTheme="minorHAnsi" w:hAnsiTheme="minorHAnsi" w:cstheme="minorHAnsi"/>
          <w:sz w:val="20"/>
          <w:szCs w:val="20"/>
        </w:rPr>
        <w:t xml:space="preserve">United Healthcare </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Technology</w:t>
      </w:r>
      <w:r w:rsidR="002A5CD6">
        <w:rPr>
          <w:rFonts w:asciiTheme="minorHAnsi" w:hAnsiTheme="minorHAnsi" w:cstheme="minorHAnsi"/>
          <w:sz w:val="20"/>
          <w:szCs w:val="20"/>
        </w:rPr>
        <w:tab/>
      </w:r>
      <w:r w:rsidRPr="00B82CE7">
        <w:rPr>
          <w:rFonts w:asciiTheme="minorHAnsi" w:hAnsiTheme="minorHAnsi" w:cstheme="minorHAnsi"/>
          <w:sz w:val="20"/>
          <w:szCs w:val="20"/>
        </w:rPr>
        <w:t>Java, ATG Dynamo/Personalization Server</w:t>
      </w:r>
    </w:p>
    <w:p w:rsidR="00F24C98" w:rsidRPr="00B82CE7" w:rsidRDefault="00F24C98" w:rsidP="00F839D2">
      <w:pPr>
        <w:pStyle w:val="Header"/>
        <w:tabs>
          <w:tab w:val="clear" w:pos="4320"/>
          <w:tab w:val="clear" w:pos="864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United Healthcare had a requirement to produce technical documentation for their Rhapsody product in </w:t>
      </w:r>
      <w:r w:rsidR="00F839D2" w:rsidRPr="00B82CE7">
        <w:rPr>
          <w:rFonts w:asciiTheme="minorHAnsi" w:hAnsiTheme="minorHAnsi" w:cstheme="minorHAnsi"/>
          <w:sz w:val="20"/>
          <w:szCs w:val="20"/>
        </w:rPr>
        <w:t>its</w:t>
      </w:r>
      <w:r w:rsidR="00F839D2">
        <w:rPr>
          <w:rFonts w:asciiTheme="minorHAnsi" w:hAnsiTheme="minorHAnsi" w:cstheme="minorHAnsi"/>
          <w:sz w:val="20"/>
          <w:szCs w:val="20"/>
        </w:rPr>
        <w:t xml:space="preserve"> entirety</w:t>
      </w:r>
      <w:r w:rsidRPr="00B82CE7">
        <w:rPr>
          <w:rFonts w:asciiTheme="minorHAnsi" w:hAnsiTheme="minorHAnsi" w:cstheme="minorHAnsi"/>
          <w:sz w:val="20"/>
          <w:szCs w:val="20"/>
        </w:rPr>
        <w:t>. Rhapsody was a web application that aimed to provide easy flow of information between providers and subscribers. The lack of proper documentation of the Rhapsody product affected its long-term maintainability.  The scope of the project was to document all the functional and technical details of the Rhapsody product.</w:t>
      </w:r>
    </w:p>
    <w:p w:rsidR="00F24C98" w:rsidRPr="00B82CE7" w:rsidRDefault="00F24C98" w:rsidP="00F839D2">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As a </w:t>
      </w:r>
      <w:r w:rsidR="00B26802" w:rsidRPr="00B82CE7">
        <w:rPr>
          <w:rFonts w:asciiTheme="minorHAnsi" w:hAnsiTheme="minorHAnsi" w:cstheme="minorHAnsi"/>
          <w:b/>
          <w:sz w:val="20"/>
          <w:szCs w:val="20"/>
        </w:rPr>
        <w:t>Developer</w:t>
      </w:r>
      <w:r w:rsidRPr="00B82CE7">
        <w:rPr>
          <w:rFonts w:asciiTheme="minorHAnsi" w:hAnsiTheme="minorHAnsi" w:cstheme="minorHAnsi"/>
          <w:sz w:val="20"/>
          <w:szCs w:val="20"/>
        </w:rPr>
        <w:t xml:space="preserve"> my responsibilities included,</w:t>
      </w:r>
    </w:p>
    <w:p w:rsidR="00F24C98" w:rsidRPr="00B82CE7" w:rsidRDefault="00F24C98" w:rsidP="00F839D2">
      <w:pPr>
        <w:pStyle w:val="Header"/>
        <w:numPr>
          <w:ilvl w:val="0"/>
          <w:numId w:val="11"/>
        </w:numPr>
        <w:tabs>
          <w:tab w:val="clear" w:pos="2160"/>
          <w:tab w:val="clear" w:pos="4320"/>
          <w:tab w:val="clear" w:pos="8640"/>
          <w:tab w:val="left" w:pos="14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Imparting Business Domain knowledge to team members</w:t>
      </w:r>
    </w:p>
    <w:p w:rsidR="00F24C98" w:rsidRPr="00B82CE7" w:rsidRDefault="00F24C98" w:rsidP="00F839D2">
      <w:pPr>
        <w:pStyle w:val="Header"/>
        <w:numPr>
          <w:ilvl w:val="0"/>
          <w:numId w:val="11"/>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Task Scheduling and Monitoring</w:t>
      </w:r>
    </w:p>
    <w:p w:rsidR="00F24C98" w:rsidRPr="00B82CE7" w:rsidRDefault="00F24C98" w:rsidP="00F839D2">
      <w:pPr>
        <w:pStyle w:val="Header"/>
        <w:numPr>
          <w:ilvl w:val="0"/>
          <w:numId w:val="11"/>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Co-ordination with Onsite.</w:t>
      </w:r>
    </w:p>
    <w:p w:rsidR="00F24C98" w:rsidRPr="00B82CE7" w:rsidRDefault="00F24C98" w:rsidP="00F839D2">
      <w:pPr>
        <w:pStyle w:val="Header"/>
        <w:numPr>
          <w:ilvl w:val="0"/>
          <w:numId w:val="11"/>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Conducted training in ATG Dynamo</w:t>
      </w:r>
    </w:p>
    <w:p w:rsidR="00F24C98" w:rsidRPr="00B82CE7" w:rsidRDefault="00F24C98" w:rsidP="002A5CD6">
      <w:pPr>
        <w:pStyle w:val="Header"/>
        <w:tabs>
          <w:tab w:val="clear" w:pos="4320"/>
          <w:tab w:val="clear" w:pos="8640"/>
        </w:tabs>
        <w:spacing w:line="276" w:lineRule="auto"/>
        <w:jc w:val="both"/>
        <w:rPr>
          <w:rFonts w:asciiTheme="minorHAnsi" w:hAnsiTheme="minorHAnsi" w:cstheme="minorHAnsi"/>
          <w:sz w:val="20"/>
          <w:szCs w:val="20"/>
        </w:rPr>
      </w:pPr>
    </w:p>
    <w:p w:rsidR="00F24C98" w:rsidRPr="00B82CE7" w:rsidRDefault="00F24C98"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sz w:val="20"/>
          <w:szCs w:val="20"/>
        </w:rPr>
      </w:pPr>
      <w:r w:rsidRPr="00C564B0">
        <w:rPr>
          <w:rFonts w:asciiTheme="minorHAnsi" w:hAnsiTheme="minorHAnsi" w:cstheme="minorHAnsi"/>
          <w:b/>
          <w:sz w:val="20"/>
          <w:szCs w:val="20"/>
        </w:rPr>
        <w:t>Web enabling of Staffware eCRM</w:t>
      </w:r>
      <w:r w:rsidR="00AA09A6">
        <w:rPr>
          <w:rFonts w:asciiTheme="minorHAnsi" w:hAnsiTheme="minorHAnsi" w:cstheme="minorHAnsi"/>
          <w:b/>
          <w:sz w:val="20"/>
          <w:szCs w:val="20"/>
        </w:rPr>
        <w:t xml:space="preserve"> </w:t>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AA09A6">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AA09A6" w:rsidRPr="00804C47">
        <w:rPr>
          <w:rFonts w:asciiTheme="minorHAnsi" w:hAnsiTheme="minorHAnsi" w:cstheme="minorHAnsi"/>
          <w:b/>
          <w:sz w:val="20"/>
          <w:szCs w:val="20"/>
        </w:rPr>
        <w:t>Jun 2001 – Aug 2001</w:t>
      </w:r>
    </w:p>
    <w:p w:rsidR="00F24C98" w:rsidRPr="00B82CE7" w:rsidRDefault="00F24C98" w:rsidP="00F839D2">
      <w:pPr>
        <w:pStyle w:val="Header"/>
        <w:tabs>
          <w:tab w:val="clear" w:pos="4320"/>
          <w:tab w:val="clear" w:pos="864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C564B0">
        <w:rPr>
          <w:rFonts w:asciiTheme="minorHAnsi" w:hAnsiTheme="minorHAnsi" w:cstheme="minorHAnsi"/>
          <w:sz w:val="20"/>
          <w:szCs w:val="20"/>
        </w:rPr>
        <w:tab/>
      </w:r>
      <w:r w:rsidRPr="00B82CE7">
        <w:rPr>
          <w:rFonts w:asciiTheme="minorHAnsi" w:hAnsiTheme="minorHAnsi" w:cstheme="minorHAnsi"/>
          <w:sz w:val="20"/>
          <w:szCs w:val="20"/>
        </w:rPr>
        <w:t xml:space="preserve">Staffware </w:t>
      </w:r>
      <w:r w:rsidR="00440A58" w:rsidRPr="00B82CE7">
        <w:rPr>
          <w:rFonts w:asciiTheme="minorHAnsi" w:hAnsiTheme="minorHAnsi" w:cstheme="minorHAnsi"/>
          <w:sz w:val="20"/>
          <w:szCs w:val="20"/>
        </w:rPr>
        <w:t>Inc.</w:t>
      </w:r>
    </w:p>
    <w:p w:rsidR="00F24C98" w:rsidRPr="00B82CE7" w:rsidRDefault="00F24C98" w:rsidP="00F839D2">
      <w:pPr>
        <w:pStyle w:val="Header"/>
        <w:tabs>
          <w:tab w:val="clear" w:pos="4320"/>
          <w:tab w:val="clear" w:pos="864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sz w:val="20"/>
          <w:szCs w:val="20"/>
        </w:rPr>
        <w:t>Technology</w:t>
      </w:r>
      <w:r w:rsidRPr="00B82CE7">
        <w:rPr>
          <w:rFonts w:asciiTheme="minorHAnsi" w:hAnsiTheme="minorHAnsi" w:cstheme="minorHAnsi"/>
          <w:sz w:val="20"/>
          <w:szCs w:val="20"/>
        </w:rPr>
        <w:tab/>
        <w:t>Java, Tomcat, Servlets, HTML, JavaScript, CSS, Microsoft SQL Server</w:t>
      </w:r>
      <w:r w:rsidR="00C564B0">
        <w:rPr>
          <w:rFonts w:asciiTheme="minorHAnsi" w:hAnsiTheme="minorHAnsi" w:cstheme="minorHAnsi"/>
          <w:sz w:val="20"/>
          <w:szCs w:val="20"/>
        </w:rPr>
        <w:t xml:space="preserve"> database</w:t>
      </w:r>
    </w:p>
    <w:p w:rsidR="00F24C98" w:rsidRPr="00B82CE7" w:rsidRDefault="00F24C98" w:rsidP="00F839D2">
      <w:pPr>
        <w:pStyle w:val="Header"/>
        <w:tabs>
          <w:tab w:val="clear" w:pos="4320"/>
          <w:tab w:val="clear" w:pos="8640"/>
          <w:tab w:val="left" w:pos="144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b/>
          <w:bCs/>
          <w:sz w:val="20"/>
          <w:szCs w:val="20"/>
        </w:rPr>
        <w:tab/>
      </w:r>
      <w:r w:rsidR="00C564B0">
        <w:rPr>
          <w:rFonts w:asciiTheme="minorHAnsi" w:hAnsiTheme="minorHAnsi" w:cstheme="minorHAnsi"/>
          <w:sz w:val="20"/>
          <w:szCs w:val="20"/>
        </w:rPr>
        <w:t>Marketforce was</w:t>
      </w:r>
      <w:r w:rsidRPr="00B82CE7">
        <w:rPr>
          <w:rFonts w:asciiTheme="minorHAnsi" w:hAnsiTheme="minorHAnsi" w:cstheme="minorHAnsi"/>
          <w:sz w:val="20"/>
          <w:szCs w:val="20"/>
        </w:rPr>
        <w:t xml:space="preserve"> a CRM product offered by Staffware. The scope of the project involved web enabling of the</w:t>
      </w:r>
      <w:r w:rsidR="00F839D2">
        <w:rPr>
          <w:rFonts w:asciiTheme="minorHAnsi" w:hAnsiTheme="minorHAnsi" w:cstheme="minorHAnsi"/>
          <w:sz w:val="20"/>
          <w:szCs w:val="20"/>
        </w:rPr>
        <w:t xml:space="preserve"> </w:t>
      </w:r>
      <w:r w:rsidR="00F839D2" w:rsidRPr="00F839D2">
        <w:rPr>
          <w:rFonts w:asciiTheme="minorHAnsi" w:hAnsiTheme="minorHAnsi" w:cstheme="minorHAnsi"/>
          <w:sz w:val="20"/>
          <w:szCs w:val="20"/>
        </w:rPr>
        <w:t>existing client server product. To check response times, a customized load-testing tool was development to simulate 1000+ users performing different transactions outlined in an XML. The results of load testing was stored in a SQL Server database, and different statistics like the average, minimum, maximum response times were reported to the user in the form of graphs.</w:t>
      </w:r>
    </w:p>
    <w:p w:rsidR="00F24C98" w:rsidRPr="00B82CE7" w:rsidRDefault="00F24C98" w:rsidP="00F839D2">
      <w:pPr>
        <w:pStyle w:val="Header"/>
        <w:tabs>
          <w:tab w:val="clear" w:pos="4320"/>
          <w:tab w:val="clear" w:pos="864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00F839D2">
        <w:rPr>
          <w:rFonts w:asciiTheme="minorHAnsi" w:hAnsiTheme="minorHAnsi" w:cstheme="minorHAnsi"/>
          <w:b/>
          <w:bCs/>
          <w:sz w:val="20"/>
          <w:szCs w:val="20"/>
        </w:rPr>
        <w:t xml:space="preserve">  </w:t>
      </w:r>
      <w:r w:rsidR="00F839D2">
        <w:rPr>
          <w:rFonts w:asciiTheme="minorHAnsi" w:hAnsiTheme="minorHAnsi" w:cstheme="minorHAnsi"/>
          <w:b/>
          <w:bCs/>
          <w:sz w:val="20"/>
          <w:szCs w:val="20"/>
        </w:rPr>
        <w:tab/>
      </w:r>
      <w:r w:rsidRPr="00B82CE7">
        <w:rPr>
          <w:rFonts w:asciiTheme="minorHAnsi" w:hAnsiTheme="minorHAnsi" w:cstheme="minorHAnsi"/>
          <w:sz w:val="20"/>
          <w:szCs w:val="20"/>
        </w:rPr>
        <w:t xml:space="preserve">As a </w:t>
      </w:r>
      <w:r w:rsidRPr="00B82CE7">
        <w:rPr>
          <w:rFonts w:asciiTheme="minorHAnsi" w:hAnsiTheme="minorHAnsi" w:cstheme="minorHAnsi"/>
          <w:b/>
          <w:sz w:val="20"/>
          <w:szCs w:val="20"/>
        </w:rPr>
        <w:t>Lead</w:t>
      </w:r>
      <w:r w:rsidR="0086731A" w:rsidRPr="00B82CE7">
        <w:rPr>
          <w:rFonts w:asciiTheme="minorHAnsi" w:hAnsiTheme="minorHAnsi" w:cstheme="minorHAnsi"/>
          <w:b/>
          <w:sz w:val="20"/>
          <w:szCs w:val="20"/>
        </w:rPr>
        <w:t xml:space="preserve"> Developer</w:t>
      </w:r>
      <w:r w:rsidRPr="00B82CE7">
        <w:rPr>
          <w:rFonts w:asciiTheme="minorHAnsi" w:hAnsiTheme="minorHAnsi" w:cstheme="minorHAnsi"/>
          <w:sz w:val="20"/>
          <w:szCs w:val="20"/>
        </w:rPr>
        <w:t xml:space="preserve"> my responsibilities included,</w:t>
      </w:r>
    </w:p>
    <w:p w:rsidR="00F24C98" w:rsidRPr="00B82CE7" w:rsidRDefault="00F24C98" w:rsidP="00F839D2">
      <w:pPr>
        <w:pStyle w:val="Header"/>
        <w:numPr>
          <w:ilvl w:val="0"/>
          <w:numId w:val="11"/>
        </w:numPr>
        <w:tabs>
          <w:tab w:val="clear" w:pos="2160"/>
          <w:tab w:val="clear" w:pos="4320"/>
          <w:tab w:val="clear" w:pos="8640"/>
          <w:tab w:val="left" w:pos="1440"/>
          <w:tab w:val="num" w:pos="1800"/>
          <w:tab w:val="num" w:pos="1980"/>
        </w:tabs>
        <w:spacing w:line="276" w:lineRule="auto"/>
        <w:ind w:hanging="720"/>
        <w:jc w:val="both"/>
        <w:rPr>
          <w:rFonts w:asciiTheme="minorHAnsi" w:hAnsiTheme="minorHAnsi" w:cstheme="minorHAnsi"/>
          <w:sz w:val="20"/>
          <w:szCs w:val="20"/>
        </w:rPr>
      </w:pPr>
      <w:r w:rsidRPr="00B82CE7">
        <w:rPr>
          <w:rFonts w:asciiTheme="minorHAnsi" w:hAnsiTheme="minorHAnsi" w:cstheme="minorHAnsi"/>
          <w:sz w:val="20"/>
          <w:szCs w:val="20"/>
        </w:rPr>
        <w:t>Developed a load-testing tool using Java to measure response time.</w:t>
      </w:r>
    </w:p>
    <w:p w:rsidR="00F24C98" w:rsidRPr="00B82CE7" w:rsidRDefault="00F24C98" w:rsidP="00F839D2">
      <w:pPr>
        <w:pStyle w:val="Header"/>
        <w:numPr>
          <w:ilvl w:val="0"/>
          <w:numId w:val="11"/>
        </w:numPr>
        <w:tabs>
          <w:tab w:val="clear" w:pos="2160"/>
          <w:tab w:val="clear" w:pos="4320"/>
          <w:tab w:val="clear" w:pos="8640"/>
          <w:tab w:val="left" w:pos="1440"/>
          <w:tab w:val="num" w:pos="19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Developed a user interface for load testing tool using Java/ Swing </w:t>
      </w:r>
    </w:p>
    <w:p w:rsidR="00F24C98" w:rsidRPr="00B82CE7" w:rsidRDefault="00F24C98" w:rsidP="00F839D2">
      <w:pPr>
        <w:pStyle w:val="Header"/>
        <w:numPr>
          <w:ilvl w:val="0"/>
          <w:numId w:val="11"/>
        </w:numPr>
        <w:tabs>
          <w:tab w:val="clear" w:pos="2160"/>
          <w:tab w:val="clear" w:pos="4320"/>
          <w:tab w:val="clear" w:pos="8640"/>
          <w:tab w:val="left" w:pos="1440"/>
          <w:tab w:val="num" w:pos="180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Developed web based interface for load testing tool using Servlets/CCS/HTML and custom Java charting components.</w:t>
      </w:r>
    </w:p>
    <w:p w:rsidR="00F24C98" w:rsidRPr="00B82CE7" w:rsidRDefault="00F24C98" w:rsidP="00F839D2">
      <w:pPr>
        <w:pStyle w:val="Header"/>
        <w:numPr>
          <w:ilvl w:val="0"/>
          <w:numId w:val="11"/>
        </w:numPr>
        <w:tabs>
          <w:tab w:val="clear" w:pos="2160"/>
          <w:tab w:val="clear" w:pos="4320"/>
          <w:tab w:val="clear" w:pos="8640"/>
          <w:tab w:val="left" w:pos="1440"/>
          <w:tab w:val="num" w:pos="1800"/>
          <w:tab w:val="num" w:pos="1980"/>
        </w:tabs>
        <w:spacing w:line="276" w:lineRule="auto"/>
        <w:ind w:hanging="720"/>
        <w:jc w:val="both"/>
        <w:rPr>
          <w:rFonts w:asciiTheme="minorHAnsi" w:hAnsiTheme="minorHAnsi" w:cstheme="minorHAnsi"/>
          <w:sz w:val="20"/>
          <w:szCs w:val="20"/>
        </w:rPr>
      </w:pPr>
      <w:r w:rsidRPr="00B82CE7">
        <w:rPr>
          <w:rFonts w:asciiTheme="minorHAnsi" w:hAnsiTheme="minorHAnsi" w:cstheme="minorHAnsi"/>
          <w:sz w:val="20"/>
          <w:szCs w:val="20"/>
        </w:rPr>
        <w:t>Testing of web application against the existing client server application for functionality.</w:t>
      </w:r>
    </w:p>
    <w:p w:rsidR="00F24C98" w:rsidRPr="00B82CE7" w:rsidRDefault="00F24C98" w:rsidP="002A5CD6">
      <w:pPr>
        <w:pStyle w:val="Header"/>
        <w:tabs>
          <w:tab w:val="clear" w:pos="4320"/>
          <w:tab w:val="clear" w:pos="8640"/>
        </w:tabs>
        <w:spacing w:line="276" w:lineRule="auto"/>
        <w:jc w:val="both"/>
        <w:rPr>
          <w:rFonts w:asciiTheme="minorHAnsi" w:hAnsiTheme="minorHAnsi" w:cstheme="minorHAnsi"/>
          <w:sz w:val="20"/>
          <w:szCs w:val="20"/>
        </w:rPr>
      </w:pPr>
    </w:p>
    <w:p w:rsidR="00F24C98" w:rsidRPr="00C564B0" w:rsidRDefault="00F24C98" w:rsidP="009A4D7F">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 w:val="left" w:pos="144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VIPS MCSource Oracle Porting</w:t>
      </w:r>
      <w:r w:rsidR="00F3652D">
        <w:rPr>
          <w:rFonts w:asciiTheme="minorHAnsi" w:hAnsiTheme="minorHAnsi" w:cstheme="minorHAnsi"/>
          <w:b/>
          <w:sz w:val="20"/>
          <w:szCs w:val="20"/>
        </w:rPr>
        <w:t xml:space="preserve"> </w:t>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F3652D">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F3652D" w:rsidRPr="00804C47">
        <w:rPr>
          <w:rFonts w:asciiTheme="minorHAnsi" w:hAnsiTheme="minorHAnsi" w:cstheme="minorHAnsi"/>
          <w:b/>
          <w:sz w:val="20"/>
          <w:szCs w:val="20"/>
        </w:rPr>
        <w:t xml:space="preserve">Dec 2000 </w:t>
      </w:r>
      <w:r w:rsidR="00042837" w:rsidRPr="00804C47">
        <w:rPr>
          <w:rFonts w:asciiTheme="minorHAnsi" w:hAnsiTheme="minorHAnsi" w:cstheme="minorHAnsi"/>
          <w:b/>
          <w:sz w:val="20"/>
          <w:szCs w:val="20"/>
        </w:rPr>
        <w:t xml:space="preserve">– </w:t>
      </w:r>
      <w:r w:rsidR="00F3652D" w:rsidRPr="00804C47">
        <w:rPr>
          <w:rFonts w:asciiTheme="minorHAnsi" w:hAnsiTheme="minorHAnsi" w:cstheme="minorHAnsi"/>
          <w:b/>
          <w:sz w:val="20"/>
          <w:szCs w:val="20"/>
        </w:rPr>
        <w:t>May 2001</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C564B0">
        <w:rPr>
          <w:rFonts w:asciiTheme="minorHAnsi" w:hAnsiTheme="minorHAnsi" w:cstheme="minorHAnsi"/>
          <w:sz w:val="20"/>
          <w:szCs w:val="20"/>
        </w:rPr>
        <w:tab/>
      </w:r>
      <w:r w:rsidR="00C564B0">
        <w:rPr>
          <w:rFonts w:asciiTheme="minorHAnsi" w:hAnsiTheme="minorHAnsi" w:cstheme="minorHAnsi"/>
          <w:sz w:val="20"/>
          <w:szCs w:val="20"/>
        </w:rPr>
        <w:tab/>
      </w:r>
      <w:r w:rsidRPr="00B82CE7">
        <w:rPr>
          <w:rFonts w:asciiTheme="minorHAnsi" w:hAnsiTheme="minorHAnsi" w:cstheme="minorHAnsi"/>
          <w:sz w:val="20"/>
          <w:szCs w:val="20"/>
        </w:rPr>
        <w:t>ViPS</w:t>
      </w:r>
    </w:p>
    <w:p w:rsidR="00F24C98" w:rsidRPr="00B82CE7" w:rsidRDefault="00F24C98" w:rsidP="00F839D2">
      <w:pPr>
        <w:pStyle w:val="Header"/>
        <w:tabs>
          <w:tab w:val="clear" w:pos="4320"/>
          <w:tab w:val="clear" w:pos="8640"/>
          <w:tab w:val="left" w:pos="1440"/>
        </w:tabs>
        <w:spacing w:line="276" w:lineRule="auto"/>
        <w:ind w:left="1800" w:hanging="1800"/>
        <w:jc w:val="both"/>
        <w:rPr>
          <w:rFonts w:asciiTheme="minorHAnsi" w:hAnsiTheme="minorHAnsi" w:cstheme="minorHAnsi"/>
          <w:sz w:val="20"/>
          <w:szCs w:val="20"/>
        </w:rPr>
      </w:pPr>
      <w:r w:rsidRPr="00B82CE7">
        <w:rPr>
          <w:rFonts w:asciiTheme="minorHAnsi" w:hAnsiTheme="minorHAnsi" w:cstheme="minorHAnsi"/>
          <w:b/>
          <w:sz w:val="20"/>
          <w:szCs w:val="20"/>
        </w:rPr>
        <w:t>Technology</w:t>
      </w:r>
      <w:r w:rsidRPr="00B82CE7">
        <w:rPr>
          <w:rFonts w:asciiTheme="minorHAnsi" w:hAnsiTheme="minorHAnsi" w:cstheme="minorHAnsi"/>
          <w:sz w:val="20"/>
          <w:szCs w:val="20"/>
        </w:rPr>
        <w:tab/>
        <w:t>Sun Solaris 6, WINDOWS NT, Visual C/C++ 6, Visibroker CORBA,</w:t>
      </w:r>
      <w:r w:rsidR="00C564B0" w:rsidRPr="00C564B0">
        <w:rPr>
          <w:rFonts w:asciiTheme="minorHAnsi" w:hAnsiTheme="minorHAnsi" w:cstheme="minorHAnsi"/>
          <w:sz w:val="20"/>
          <w:szCs w:val="20"/>
        </w:rPr>
        <w:t xml:space="preserve"> </w:t>
      </w:r>
      <w:r w:rsidR="00C564B0" w:rsidRPr="00B82CE7">
        <w:rPr>
          <w:rFonts w:asciiTheme="minorHAnsi" w:hAnsiTheme="minorHAnsi" w:cstheme="minorHAnsi"/>
          <w:sz w:val="20"/>
          <w:szCs w:val="20"/>
        </w:rPr>
        <w:t>Sun Workshop C/C++ 4.2/5, ORACLE 8i</w:t>
      </w:r>
      <w:r w:rsidRPr="00B82CE7">
        <w:rPr>
          <w:rFonts w:asciiTheme="minorHAnsi" w:hAnsiTheme="minorHAnsi" w:cstheme="minorHAnsi"/>
          <w:sz w:val="20"/>
          <w:szCs w:val="20"/>
        </w:rPr>
        <w:t xml:space="preserve"> </w:t>
      </w:r>
      <w:r w:rsidRPr="00B82CE7">
        <w:rPr>
          <w:rFonts w:asciiTheme="minorHAnsi" w:hAnsiTheme="minorHAnsi" w:cstheme="minorHAnsi"/>
          <w:sz w:val="20"/>
          <w:szCs w:val="20"/>
        </w:rPr>
        <w:tab/>
        <w:t xml:space="preserve">  </w:t>
      </w:r>
    </w:p>
    <w:p w:rsidR="00F24C98" w:rsidRPr="00B82CE7" w:rsidRDefault="00F24C98" w:rsidP="00F839D2">
      <w:pPr>
        <w:pStyle w:val="Header"/>
        <w:tabs>
          <w:tab w:val="clear" w:pos="4320"/>
          <w:tab w:val="clear" w:pos="8640"/>
          <w:tab w:val="left" w:pos="144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b/>
          <w:bCs/>
          <w:sz w:val="20"/>
          <w:szCs w:val="20"/>
        </w:rPr>
        <w:tab/>
      </w:r>
      <w:r w:rsidRPr="00B82CE7">
        <w:rPr>
          <w:rFonts w:asciiTheme="minorHAnsi" w:hAnsiTheme="minorHAnsi" w:cstheme="minorHAnsi"/>
          <w:sz w:val="20"/>
          <w:szCs w:val="20"/>
        </w:rPr>
        <w:t>An Appl</w:t>
      </w:r>
      <w:r w:rsidR="00C564B0">
        <w:rPr>
          <w:rFonts w:asciiTheme="minorHAnsi" w:hAnsiTheme="minorHAnsi" w:cstheme="minorHAnsi"/>
          <w:sz w:val="20"/>
          <w:szCs w:val="20"/>
        </w:rPr>
        <w:t xml:space="preserve">ication Service Provider, VIPS </w:t>
      </w:r>
      <w:r w:rsidRPr="00B82CE7">
        <w:rPr>
          <w:rFonts w:asciiTheme="minorHAnsi" w:hAnsiTheme="minorHAnsi" w:cstheme="minorHAnsi"/>
          <w:sz w:val="20"/>
          <w:szCs w:val="20"/>
        </w:rPr>
        <w:t xml:space="preserve">provides service to the health care business like claims processing, fraud detection etc.  MCSource is </w:t>
      </w:r>
      <w:r w:rsidR="00440A58" w:rsidRPr="00B82CE7">
        <w:rPr>
          <w:rFonts w:asciiTheme="minorHAnsi" w:hAnsiTheme="minorHAnsi" w:cstheme="minorHAnsi"/>
          <w:sz w:val="20"/>
          <w:szCs w:val="20"/>
        </w:rPr>
        <w:t>multi-tier</w:t>
      </w:r>
      <w:r w:rsidRPr="00B82CE7">
        <w:rPr>
          <w:rFonts w:asciiTheme="minorHAnsi" w:hAnsiTheme="minorHAnsi" w:cstheme="minorHAnsi"/>
          <w:sz w:val="20"/>
          <w:szCs w:val="20"/>
        </w:rPr>
        <w:t xml:space="preserve"> data warehouse and decision support system developed by VIPS. The scope of project </w:t>
      </w:r>
      <w:r w:rsidR="00C564B0">
        <w:rPr>
          <w:rFonts w:asciiTheme="minorHAnsi" w:hAnsiTheme="minorHAnsi" w:cstheme="minorHAnsi"/>
          <w:sz w:val="20"/>
          <w:szCs w:val="20"/>
        </w:rPr>
        <w:t>was to re-</w:t>
      </w:r>
      <w:r w:rsidRPr="00B82CE7">
        <w:rPr>
          <w:rFonts w:asciiTheme="minorHAnsi" w:hAnsiTheme="minorHAnsi" w:cstheme="minorHAnsi"/>
          <w:sz w:val="20"/>
          <w:szCs w:val="20"/>
        </w:rPr>
        <w:t>host the warehouse available currently in Redbrick and DB2 on Oracle.</w:t>
      </w:r>
    </w:p>
    <w:p w:rsidR="00F24C98" w:rsidRPr="00B82CE7" w:rsidRDefault="00F24C98" w:rsidP="00F839D2">
      <w:pPr>
        <w:pStyle w:val="Header"/>
        <w:tabs>
          <w:tab w:val="clear" w:pos="4320"/>
          <w:tab w:val="clear" w:pos="86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b/>
          <w:bCs/>
          <w:sz w:val="20"/>
          <w:szCs w:val="20"/>
        </w:rPr>
        <w:tab/>
      </w:r>
      <w:r w:rsidRPr="00B82CE7">
        <w:rPr>
          <w:rFonts w:asciiTheme="minorHAnsi" w:hAnsiTheme="minorHAnsi" w:cstheme="minorHAnsi"/>
          <w:sz w:val="20"/>
        </w:rPr>
        <w:t xml:space="preserve">As </w:t>
      </w:r>
      <w:r w:rsidRPr="00B82CE7">
        <w:rPr>
          <w:rFonts w:asciiTheme="minorHAnsi" w:hAnsiTheme="minorHAnsi" w:cstheme="minorHAnsi"/>
          <w:sz w:val="20"/>
          <w:szCs w:val="20"/>
        </w:rPr>
        <w:t xml:space="preserve">a </w:t>
      </w:r>
      <w:r w:rsidRPr="00B82CE7">
        <w:rPr>
          <w:rFonts w:asciiTheme="minorHAnsi" w:hAnsiTheme="minorHAnsi" w:cstheme="minorHAnsi"/>
          <w:b/>
          <w:sz w:val="20"/>
          <w:szCs w:val="20"/>
        </w:rPr>
        <w:t>Lead Developer</w:t>
      </w:r>
      <w:r w:rsidRPr="00B82CE7">
        <w:rPr>
          <w:rFonts w:asciiTheme="minorHAnsi" w:hAnsiTheme="minorHAnsi" w:cstheme="minorHAnsi"/>
          <w:sz w:val="20"/>
          <w:szCs w:val="20"/>
        </w:rPr>
        <w:t xml:space="preserve"> my responsibilities included,</w:t>
      </w:r>
    </w:p>
    <w:p w:rsidR="00F24C98" w:rsidRPr="00B82CE7" w:rsidRDefault="00F24C98" w:rsidP="009A4D7F">
      <w:pPr>
        <w:pStyle w:val="Header"/>
        <w:numPr>
          <w:ilvl w:val="0"/>
          <w:numId w:val="47"/>
        </w:numPr>
        <w:tabs>
          <w:tab w:val="clear" w:pos="4320"/>
          <w:tab w:val="clear" w:pos="8640"/>
          <w:tab w:val="num" w:pos="1440"/>
        </w:tabs>
        <w:spacing w:line="276" w:lineRule="auto"/>
        <w:ind w:left="2160" w:hanging="720"/>
        <w:jc w:val="both"/>
        <w:rPr>
          <w:rFonts w:asciiTheme="minorHAnsi" w:hAnsiTheme="minorHAnsi" w:cstheme="minorHAnsi"/>
          <w:sz w:val="20"/>
          <w:szCs w:val="20"/>
        </w:rPr>
      </w:pPr>
      <w:r w:rsidRPr="00B82CE7">
        <w:rPr>
          <w:rFonts w:asciiTheme="minorHAnsi" w:hAnsiTheme="minorHAnsi" w:cstheme="minorHAnsi"/>
          <w:sz w:val="20"/>
          <w:szCs w:val="20"/>
        </w:rPr>
        <w:t xml:space="preserve">Impact analysis of compatibility issues between </w:t>
      </w:r>
      <w:r w:rsidR="00BE1CD3" w:rsidRPr="00B82CE7">
        <w:rPr>
          <w:rFonts w:asciiTheme="minorHAnsi" w:hAnsiTheme="minorHAnsi" w:cstheme="minorHAnsi"/>
          <w:sz w:val="20"/>
          <w:szCs w:val="20"/>
        </w:rPr>
        <w:t>Redbrick</w:t>
      </w:r>
      <w:r w:rsidRPr="00B82CE7">
        <w:rPr>
          <w:rFonts w:asciiTheme="minorHAnsi" w:hAnsiTheme="minorHAnsi" w:cstheme="minorHAnsi"/>
          <w:sz w:val="20"/>
          <w:szCs w:val="20"/>
        </w:rPr>
        <w:t xml:space="preserve"> and Oracle 8i</w:t>
      </w:r>
    </w:p>
    <w:p w:rsidR="00F24C98" w:rsidRPr="00B82CE7" w:rsidRDefault="00F24C98" w:rsidP="009A4D7F">
      <w:pPr>
        <w:pStyle w:val="Header"/>
        <w:numPr>
          <w:ilvl w:val="0"/>
          <w:numId w:val="47"/>
        </w:numPr>
        <w:tabs>
          <w:tab w:val="clear" w:pos="4320"/>
          <w:tab w:val="clear" w:pos="8640"/>
          <w:tab w:val="num" w:pos="1440"/>
        </w:tabs>
        <w:spacing w:line="276" w:lineRule="auto"/>
        <w:ind w:left="2160" w:hanging="720"/>
        <w:jc w:val="both"/>
        <w:rPr>
          <w:rFonts w:asciiTheme="minorHAnsi" w:hAnsiTheme="minorHAnsi" w:cstheme="minorHAnsi"/>
          <w:sz w:val="20"/>
          <w:szCs w:val="20"/>
        </w:rPr>
      </w:pPr>
      <w:r w:rsidRPr="00B82CE7">
        <w:rPr>
          <w:rFonts w:asciiTheme="minorHAnsi" w:hAnsiTheme="minorHAnsi" w:cstheme="minorHAnsi"/>
          <w:sz w:val="20"/>
          <w:szCs w:val="20"/>
        </w:rPr>
        <w:t>Identify a strategy to migrate existing code with minimal changes.</w:t>
      </w:r>
    </w:p>
    <w:p w:rsidR="00F24C98" w:rsidRPr="00B82CE7" w:rsidRDefault="00F24C98" w:rsidP="009A4D7F">
      <w:pPr>
        <w:pStyle w:val="Header"/>
        <w:numPr>
          <w:ilvl w:val="0"/>
          <w:numId w:val="47"/>
        </w:numPr>
        <w:tabs>
          <w:tab w:val="clear" w:pos="4320"/>
          <w:tab w:val="clear" w:pos="8640"/>
          <w:tab w:val="num" w:pos="1440"/>
        </w:tabs>
        <w:spacing w:line="276" w:lineRule="auto"/>
        <w:ind w:left="2160" w:hanging="720"/>
        <w:jc w:val="both"/>
        <w:rPr>
          <w:rFonts w:asciiTheme="minorHAnsi" w:hAnsiTheme="minorHAnsi" w:cstheme="minorHAnsi"/>
          <w:sz w:val="20"/>
          <w:szCs w:val="20"/>
        </w:rPr>
      </w:pPr>
      <w:r w:rsidRPr="00B82CE7">
        <w:rPr>
          <w:rFonts w:asciiTheme="minorHAnsi" w:hAnsiTheme="minorHAnsi" w:cstheme="minorHAnsi"/>
          <w:sz w:val="20"/>
          <w:szCs w:val="20"/>
        </w:rPr>
        <w:t>Designing and Coding a fast load utility using Oracle SQL*Loader emulating Redbrick’s TMU utility.</w:t>
      </w:r>
    </w:p>
    <w:p w:rsidR="00F24C98" w:rsidRPr="00B82CE7" w:rsidRDefault="00F24C98" w:rsidP="009A4D7F">
      <w:pPr>
        <w:pStyle w:val="Header"/>
        <w:numPr>
          <w:ilvl w:val="0"/>
          <w:numId w:val="47"/>
        </w:numPr>
        <w:tabs>
          <w:tab w:val="clear" w:pos="4320"/>
          <w:tab w:val="clear" w:pos="8640"/>
          <w:tab w:val="num" w:pos="1440"/>
        </w:tabs>
        <w:spacing w:line="276" w:lineRule="auto"/>
        <w:ind w:left="2160" w:hanging="720"/>
        <w:jc w:val="both"/>
        <w:rPr>
          <w:rFonts w:asciiTheme="minorHAnsi" w:hAnsiTheme="minorHAnsi" w:cstheme="minorHAnsi"/>
          <w:sz w:val="20"/>
          <w:szCs w:val="20"/>
        </w:rPr>
      </w:pPr>
      <w:r w:rsidRPr="00B82CE7">
        <w:rPr>
          <w:rFonts w:asciiTheme="minorHAnsi" w:hAnsiTheme="minorHAnsi" w:cstheme="minorHAnsi"/>
          <w:sz w:val="20"/>
          <w:szCs w:val="20"/>
        </w:rPr>
        <w:t>Tuning of Oracle queries, using optimizer hit options.</w:t>
      </w:r>
    </w:p>
    <w:p w:rsidR="00F24C98" w:rsidRPr="00B82CE7" w:rsidRDefault="00F24C98" w:rsidP="009A4D7F">
      <w:pPr>
        <w:pStyle w:val="Header"/>
        <w:numPr>
          <w:ilvl w:val="0"/>
          <w:numId w:val="47"/>
        </w:numPr>
        <w:tabs>
          <w:tab w:val="clear" w:pos="4320"/>
          <w:tab w:val="clear" w:pos="8640"/>
          <w:tab w:val="num" w:pos="1440"/>
        </w:tabs>
        <w:spacing w:line="276" w:lineRule="auto"/>
        <w:ind w:left="2160" w:hanging="720"/>
        <w:jc w:val="both"/>
        <w:rPr>
          <w:rFonts w:asciiTheme="minorHAnsi" w:hAnsiTheme="minorHAnsi" w:cstheme="minorHAnsi"/>
          <w:sz w:val="20"/>
          <w:szCs w:val="20"/>
        </w:rPr>
      </w:pPr>
      <w:r w:rsidRPr="00B82CE7">
        <w:rPr>
          <w:rFonts w:asciiTheme="minorHAnsi" w:hAnsiTheme="minorHAnsi" w:cstheme="minorHAnsi"/>
          <w:sz w:val="20"/>
          <w:szCs w:val="20"/>
        </w:rPr>
        <w:t>Performance Testing and Benchmarking.</w:t>
      </w:r>
    </w:p>
    <w:p w:rsidR="00F24C98" w:rsidRDefault="00F24C98" w:rsidP="002A5CD6">
      <w:pPr>
        <w:pStyle w:val="Header"/>
        <w:tabs>
          <w:tab w:val="clear" w:pos="4320"/>
          <w:tab w:val="clear" w:pos="8640"/>
        </w:tabs>
        <w:spacing w:line="276" w:lineRule="auto"/>
        <w:jc w:val="both"/>
        <w:rPr>
          <w:rFonts w:asciiTheme="minorHAnsi" w:hAnsiTheme="minorHAnsi" w:cstheme="minorHAnsi"/>
          <w:sz w:val="20"/>
          <w:szCs w:val="20"/>
        </w:rPr>
      </w:pPr>
    </w:p>
    <w:p w:rsidR="00E81137" w:rsidRDefault="00E81137" w:rsidP="002A5CD6">
      <w:pPr>
        <w:pStyle w:val="Header"/>
        <w:tabs>
          <w:tab w:val="clear" w:pos="4320"/>
          <w:tab w:val="clear" w:pos="8640"/>
        </w:tabs>
        <w:spacing w:line="276" w:lineRule="auto"/>
        <w:jc w:val="both"/>
        <w:rPr>
          <w:rFonts w:asciiTheme="minorHAnsi" w:hAnsiTheme="minorHAnsi" w:cstheme="minorHAnsi"/>
          <w:sz w:val="20"/>
          <w:szCs w:val="20"/>
        </w:rPr>
      </w:pPr>
    </w:p>
    <w:p w:rsidR="00E81137" w:rsidRPr="00B82CE7" w:rsidRDefault="00E81137" w:rsidP="002A5CD6">
      <w:pPr>
        <w:pStyle w:val="Header"/>
        <w:tabs>
          <w:tab w:val="clear" w:pos="4320"/>
          <w:tab w:val="clear" w:pos="8640"/>
        </w:tabs>
        <w:spacing w:line="276" w:lineRule="auto"/>
        <w:jc w:val="both"/>
        <w:rPr>
          <w:rFonts w:asciiTheme="minorHAnsi" w:hAnsiTheme="minorHAnsi" w:cstheme="minorHAnsi"/>
          <w:sz w:val="20"/>
          <w:szCs w:val="20"/>
        </w:rPr>
      </w:pPr>
    </w:p>
    <w:p w:rsidR="00F24C98" w:rsidRPr="00B82CE7" w:rsidRDefault="00E02BD7" w:rsidP="002A5CD6">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sz w:val="20"/>
          <w:szCs w:val="20"/>
        </w:rPr>
      </w:pPr>
      <w:r w:rsidRPr="000C64EB">
        <w:rPr>
          <w:rFonts w:asciiTheme="minorHAnsi" w:hAnsiTheme="minorHAnsi" w:cstheme="minorHAnsi"/>
          <w:b/>
          <w:iCs/>
          <w:sz w:val="20"/>
          <w:szCs w:val="20"/>
        </w:rPr>
        <w:t>Health links</w:t>
      </w:r>
      <w:r w:rsidR="00F24C98" w:rsidRPr="000C64EB">
        <w:rPr>
          <w:rFonts w:asciiTheme="minorHAnsi" w:hAnsiTheme="minorHAnsi" w:cstheme="minorHAnsi"/>
          <w:b/>
          <w:iCs/>
          <w:sz w:val="20"/>
          <w:szCs w:val="20"/>
        </w:rPr>
        <w:t xml:space="preserve"> POS</w:t>
      </w:r>
      <w:r w:rsidR="00042837" w:rsidRPr="000C64EB">
        <w:rPr>
          <w:rFonts w:asciiTheme="minorHAnsi" w:hAnsiTheme="minorHAnsi" w:cstheme="minorHAnsi"/>
          <w:b/>
          <w:iCs/>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042837">
        <w:rPr>
          <w:rFonts w:asciiTheme="minorHAnsi" w:hAnsiTheme="minorHAnsi" w:cstheme="minorHAnsi"/>
          <w:sz w:val="20"/>
          <w:szCs w:val="20"/>
        </w:rPr>
        <w:tab/>
      </w:r>
      <w:r w:rsidR="00804C47" w:rsidRPr="00804C47">
        <w:rPr>
          <w:rFonts w:asciiTheme="minorHAnsi" w:hAnsiTheme="minorHAnsi" w:cstheme="minorHAnsi"/>
          <w:b/>
          <w:sz w:val="20"/>
          <w:szCs w:val="20"/>
        </w:rPr>
        <w:t xml:space="preserve">                              </w:t>
      </w:r>
      <w:r w:rsidR="00042837" w:rsidRPr="00804C47">
        <w:rPr>
          <w:rFonts w:asciiTheme="minorHAnsi" w:hAnsiTheme="minorHAnsi" w:cstheme="minorHAnsi"/>
          <w:b/>
          <w:sz w:val="20"/>
          <w:szCs w:val="20"/>
        </w:rPr>
        <w:t>Mar 2000 – Dec 2000</w:t>
      </w:r>
    </w:p>
    <w:p w:rsidR="00F24C98" w:rsidRPr="00B82CE7" w:rsidRDefault="00F24C98" w:rsidP="00E81137">
      <w:pPr>
        <w:pStyle w:val="Header"/>
        <w:tabs>
          <w:tab w:val="clear" w:pos="4320"/>
          <w:tab w:val="clear" w:pos="8640"/>
          <w:tab w:val="left" w:pos="1440"/>
          <w:tab w:val="left" w:pos="153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Pr="00B82CE7">
        <w:rPr>
          <w:rFonts w:asciiTheme="minorHAnsi" w:hAnsiTheme="minorHAnsi" w:cstheme="minorHAnsi"/>
          <w:sz w:val="20"/>
          <w:szCs w:val="20"/>
        </w:rPr>
        <w:tab/>
        <w:t>Amfac, Australia</w:t>
      </w:r>
    </w:p>
    <w:p w:rsidR="00F24C98" w:rsidRPr="00B82CE7" w:rsidRDefault="00F24C98" w:rsidP="00E81137">
      <w:pPr>
        <w:pStyle w:val="Header"/>
        <w:tabs>
          <w:tab w:val="clear" w:pos="4320"/>
          <w:tab w:val="clear" w:pos="8640"/>
          <w:tab w:val="left" w:pos="1440"/>
        </w:tabs>
        <w:spacing w:line="276" w:lineRule="auto"/>
        <w:rPr>
          <w:rFonts w:asciiTheme="minorHAnsi" w:hAnsiTheme="minorHAnsi" w:cstheme="minorHAnsi"/>
          <w:sz w:val="20"/>
          <w:szCs w:val="20"/>
        </w:rPr>
      </w:pPr>
      <w:r w:rsidRPr="00B82CE7">
        <w:rPr>
          <w:rFonts w:asciiTheme="minorHAnsi" w:hAnsiTheme="minorHAnsi" w:cstheme="minorHAnsi"/>
          <w:b/>
          <w:sz w:val="20"/>
          <w:szCs w:val="20"/>
        </w:rPr>
        <w:t>Technology</w:t>
      </w:r>
      <w:r w:rsidRPr="00B82CE7">
        <w:rPr>
          <w:rFonts w:asciiTheme="minorHAnsi" w:hAnsiTheme="minorHAnsi" w:cstheme="minorHAnsi"/>
          <w:sz w:val="20"/>
          <w:szCs w:val="20"/>
        </w:rPr>
        <w:tab/>
      </w:r>
      <w:r w:rsidR="00E81137">
        <w:rPr>
          <w:rFonts w:asciiTheme="minorHAnsi" w:hAnsiTheme="minorHAnsi" w:cstheme="minorHAnsi"/>
          <w:sz w:val="20"/>
          <w:szCs w:val="20"/>
        </w:rPr>
        <w:t>W</w:t>
      </w:r>
      <w:r w:rsidR="00E02BD7">
        <w:rPr>
          <w:rFonts w:asciiTheme="minorHAnsi" w:hAnsiTheme="minorHAnsi" w:cstheme="minorHAnsi"/>
          <w:sz w:val="20"/>
          <w:szCs w:val="20"/>
        </w:rPr>
        <w:t xml:space="preserve">indows </w:t>
      </w:r>
      <w:r w:rsidRPr="00B82CE7">
        <w:rPr>
          <w:rFonts w:asciiTheme="minorHAnsi" w:hAnsiTheme="minorHAnsi" w:cstheme="minorHAnsi"/>
          <w:sz w:val="20"/>
          <w:szCs w:val="20"/>
        </w:rPr>
        <w:t>NT, Borland Delphi 5, Interbase 5.5, Borland Database</w:t>
      </w:r>
      <w:r w:rsidR="00E02BD7">
        <w:rPr>
          <w:rFonts w:asciiTheme="minorHAnsi" w:hAnsiTheme="minorHAnsi" w:cstheme="minorHAnsi"/>
          <w:sz w:val="20"/>
          <w:szCs w:val="20"/>
        </w:rPr>
        <w:t xml:space="preserve"> </w:t>
      </w:r>
      <w:r w:rsidRPr="00B82CE7">
        <w:rPr>
          <w:rFonts w:asciiTheme="minorHAnsi" w:hAnsiTheme="minorHAnsi" w:cstheme="minorHAnsi"/>
          <w:sz w:val="20"/>
          <w:szCs w:val="20"/>
        </w:rPr>
        <w:t>Engine, Quick Reports.</w:t>
      </w:r>
    </w:p>
    <w:p w:rsidR="00E81137" w:rsidRDefault="00F24C98" w:rsidP="00E81137">
      <w:pPr>
        <w:pStyle w:val="Header"/>
        <w:tabs>
          <w:tab w:val="clear" w:pos="4320"/>
          <w:tab w:val="clear" w:pos="8640"/>
          <w:tab w:val="left" w:pos="1440"/>
        </w:tabs>
        <w:spacing w:after="240"/>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Healthlinks POS is a Point of Sale system with integrated inventory and stock management designed to assist pharmacies in Australia. The scope of the project was to re-engineer an existing Character based system on MS-DOS </w:t>
      </w:r>
      <w:r w:rsidR="00E02BD7" w:rsidRPr="00B82CE7">
        <w:rPr>
          <w:rFonts w:asciiTheme="minorHAnsi" w:hAnsiTheme="minorHAnsi" w:cstheme="minorHAnsi"/>
          <w:sz w:val="20"/>
          <w:szCs w:val="20"/>
        </w:rPr>
        <w:t>to GUI</w:t>
      </w:r>
      <w:r w:rsidRPr="00B82CE7">
        <w:rPr>
          <w:rFonts w:asciiTheme="minorHAnsi" w:hAnsiTheme="minorHAnsi" w:cstheme="minorHAnsi"/>
          <w:sz w:val="20"/>
          <w:szCs w:val="20"/>
        </w:rPr>
        <w:t xml:space="preserve"> on Windows.</w:t>
      </w:r>
    </w:p>
    <w:p w:rsidR="00F24C98" w:rsidRPr="00B82CE7" w:rsidRDefault="00E81137" w:rsidP="00E81137">
      <w:pPr>
        <w:pStyle w:val="Header"/>
        <w:tabs>
          <w:tab w:val="clear" w:pos="4320"/>
          <w:tab w:val="clear" w:pos="8640"/>
          <w:tab w:val="left" w:pos="1440"/>
        </w:tabs>
        <w:spacing w:after="240"/>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Role</w:t>
      </w:r>
      <w:r w:rsidR="00F24C98" w:rsidRPr="00B82CE7">
        <w:rPr>
          <w:rFonts w:asciiTheme="minorHAnsi" w:hAnsiTheme="minorHAnsi" w:cstheme="minorHAnsi"/>
          <w:b/>
          <w:bCs/>
          <w:sz w:val="20"/>
          <w:szCs w:val="20"/>
        </w:rPr>
        <w:tab/>
      </w:r>
      <w:r w:rsidR="00F24C98" w:rsidRPr="00B82CE7">
        <w:rPr>
          <w:rFonts w:asciiTheme="minorHAnsi" w:hAnsiTheme="minorHAnsi" w:cstheme="minorHAnsi"/>
          <w:sz w:val="20"/>
        </w:rPr>
        <w:t xml:space="preserve">As </w:t>
      </w:r>
      <w:r w:rsidR="00F24C98" w:rsidRPr="00B82CE7">
        <w:rPr>
          <w:rFonts w:asciiTheme="minorHAnsi" w:hAnsiTheme="minorHAnsi" w:cstheme="minorHAnsi"/>
          <w:sz w:val="20"/>
          <w:szCs w:val="20"/>
        </w:rPr>
        <w:t xml:space="preserve">a </w:t>
      </w:r>
      <w:r w:rsidR="00F24C98" w:rsidRPr="00B82CE7">
        <w:rPr>
          <w:rFonts w:asciiTheme="minorHAnsi" w:hAnsiTheme="minorHAnsi" w:cstheme="minorHAnsi"/>
          <w:b/>
          <w:sz w:val="20"/>
          <w:szCs w:val="20"/>
        </w:rPr>
        <w:t>Lead Developer</w:t>
      </w:r>
      <w:r w:rsidR="00F24C98" w:rsidRPr="00B82CE7">
        <w:rPr>
          <w:rFonts w:asciiTheme="minorHAnsi" w:hAnsiTheme="minorHAnsi" w:cstheme="minorHAnsi"/>
          <w:sz w:val="20"/>
          <w:szCs w:val="20"/>
        </w:rPr>
        <w:t xml:space="preserve"> my responsibilities included,</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Requirements gathering and preparation of Functional Specification Document.</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Detailed Database Design</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User Interface Design and Review</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Coding, Unit Testing and Code Review of business functionality modules.</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Writing of re-usable UI components.</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On-site client interaction during acceptance testing.</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Writing external functions for Interbase for data formatting and validations using Visual C++</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Training of team members in Delphi/Object Pascal.</w:t>
      </w:r>
    </w:p>
    <w:p w:rsidR="0042039B" w:rsidRPr="00E02BD7" w:rsidRDefault="0042039B" w:rsidP="002A5CD6">
      <w:pPr>
        <w:pStyle w:val="Header"/>
        <w:tabs>
          <w:tab w:val="clear" w:pos="4320"/>
          <w:tab w:val="clear" w:pos="8640"/>
        </w:tabs>
        <w:spacing w:line="276" w:lineRule="auto"/>
        <w:jc w:val="both"/>
        <w:rPr>
          <w:rFonts w:asciiTheme="minorHAnsi" w:hAnsiTheme="minorHAnsi" w:cstheme="minorHAnsi"/>
          <w:b/>
          <w:bCs/>
          <w:sz w:val="20"/>
          <w:szCs w:val="20"/>
        </w:rPr>
      </w:pPr>
    </w:p>
    <w:p w:rsidR="00F24C98" w:rsidRPr="00B82CE7" w:rsidRDefault="00F24C98" w:rsidP="005348C0">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0"/>
        </w:tabs>
        <w:spacing w:line="276" w:lineRule="auto"/>
        <w:jc w:val="both"/>
        <w:rPr>
          <w:rFonts w:asciiTheme="minorHAnsi" w:hAnsiTheme="minorHAnsi" w:cstheme="minorHAnsi"/>
          <w:sz w:val="20"/>
          <w:szCs w:val="20"/>
        </w:rPr>
      </w:pPr>
      <w:r w:rsidRPr="000C64EB">
        <w:rPr>
          <w:rFonts w:asciiTheme="minorHAnsi" w:hAnsiTheme="minorHAnsi" w:cstheme="minorHAnsi"/>
          <w:b/>
          <w:iCs/>
          <w:sz w:val="20"/>
          <w:szCs w:val="20"/>
        </w:rPr>
        <w:t>Corner stone Enhancements</w:t>
      </w:r>
      <w:r w:rsidR="000F40DD">
        <w:rPr>
          <w:rFonts w:asciiTheme="minorHAnsi" w:hAnsiTheme="minorHAnsi" w:cstheme="minorHAnsi"/>
          <w:sz w:val="20"/>
          <w:szCs w:val="20"/>
        </w:rPr>
        <w:tab/>
      </w:r>
      <w:r w:rsidR="000F40DD">
        <w:rPr>
          <w:rFonts w:asciiTheme="minorHAnsi" w:hAnsiTheme="minorHAnsi" w:cstheme="minorHAnsi"/>
          <w:sz w:val="20"/>
          <w:szCs w:val="20"/>
        </w:rPr>
        <w:tab/>
      </w:r>
      <w:r w:rsidR="000F40DD">
        <w:rPr>
          <w:rFonts w:asciiTheme="minorHAnsi" w:hAnsiTheme="minorHAnsi" w:cstheme="minorHAnsi"/>
          <w:sz w:val="20"/>
          <w:szCs w:val="20"/>
        </w:rPr>
        <w:tab/>
      </w:r>
      <w:r w:rsidR="000F40DD">
        <w:rPr>
          <w:rFonts w:asciiTheme="minorHAnsi" w:hAnsiTheme="minorHAnsi" w:cstheme="minorHAnsi"/>
          <w:sz w:val="20"/>
          <w:szCs w:val="20"/>
        </w:rPr>
        <w:tab/>
      </w:r>
      <w:r w:rsidR="000F40DD">
        <w:rPr>
          <w:rFonts w:asciiTheme="minorHAnsi" w:hAnsiTheme="minorHAnsi" w:cstheme="minorHAnsi"/>
          <w:sz w:val="20"/>
          <w:szCs w:val="20"/>
        </w:rPr>
        <w:tab/>
      </w:r>
      <w:r w:rsidR="000F40DD">
        <w:rPr>
          <w:rFonts w:asciiTheme="minorHAnsi" w:hAnsiTheme="minorHAnsi" w:cstheme="minorHAnsi"/>
          <w:sz w:val="20"/>
          <w:szCs w:val="20"/>
        </w:rPr>
        <w:tab/>
      </w:r>
      <w:r w:rsidR="000F40DD">
        <w:rPr>
          <w:rFonts w:asciiTheme="minorHAnsi" w:hAnsiTheme="minorHAnsi" w:cstheme="minorHAnsi"/>
          <w:sz w:val="20"/>
          <w:szCs w:val="20"/>
        </w:rPr>
        <w:tab/>
      </w:r>
      <w:r w:rsidR="00804C47">
        <w:rPr>
          <w:rFonts w:asciiTheme="minorHAnsi" w:hAnsiTheme="minorHAnsi" w:cstheme="minorHAnsi"/>
          <w:sz w:val="20"/>
          <w:szCs w:val="20"/>
        </w:rPr>
        <w:t xml:space="preserve">                                </w:t>
      </w:r>
      <w:r w:rsidR="000F40DD" w:rsidRPr="00804C47">
        <w:rPr>
          <w:rFonts w:asciiTheme="minorHAnsi" w:hAnsiTheme="minorHAnsi" w:cstheme="minorHAnsi"/>
          <w:b/>
          <w:sz w:val="20"/>
          <w:szCs w:val="20"/>
        </w:rPr>
        <w:t>Jun 1999 – Feb 2000</w:t>
      </w:r>
    </w:p>
    <w:p w:rsidR="00F24C98" w:rsidRPr="00B82CE7" w:rsidRDefault="00F24C98" w:rsidP="005348C0">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D44CC5">
        <w:rPr>
          <w:rFonts w:asciiTheme="minorHAnsi" w:hAnsiTheme="minorHAnsi" w:cstheme="minorHAnsi"/>
          <w:sz w:val="20"/>
          <w:szCs w:val="20"/>
        </w:rPr>
        <w:tab/>
      </w:r>
      <w:r w:rsidR="007D3286" w:rsidRPr="00B82CE7">
        <w:rPr>
          <w:rFonts w:asciiTheme="minorHAnsi" w:hAnsiTheme="minorHAnsi" w:cstheme="minorHAnsi"/>
          <w:sz w:val="20"/>
          <w:szCs w:val="20"/>
        </w:rPr>
        <w:t>Strategic Technologies</w:t>
      </w:r>
    </w:p>
    <w:p w:rsidR="00F24C98" w:rsidRPr="00B82CE7" w:rsidRDefault="00F24C98" w:rsidP="005348C0">
      <w:pPr>
        <w:pStyle w:val="Header"/>
        <w:tabs>
          <w:tab w:val="clear" w:pos="4320"/>
          <w:tab w:val="clear" w:pos="8640"/>
          <w:tab w:val="left" w:pos="1440"/>
        </w:tabs>
        <w:spacing w:line="276" w:lineRule="auto"/>
        <w:ind w:left="1800" w:hanging="1800"/>
        <w:jc w:val="both"/>
        <w:rPr>
          <w:rFonts w:asciiTheme="minorHAnsi" w:hAnsiTheme="minorHAnsi" w:cstheme="minorHAnsi"/>
          <w:sz w:val="20"/>
          <w:szCs w:val="20"/>
        </w:rPr>
      </w:pPr>
      <w:r w:rsidRPr="00B82CE7">
        <w:rPr>
          <w:rFonts w:asciiTheme="minorHAnsi" w:hAnsiTheme="minorHAnsi" w:cstheme="minorHAnsi"/>
          <w:b/>
          <w:sz w:val="20"/>
          <w:szCs w:val="20"/>
        </w:rPr>
        <w:t>Technology</w:t>
      </w:r>
      <w:r w:rsidRPr="00B82CE7">
        <w:rPr>
          <w:rFonts w:asciiTheme="minorHAnsi" w:hAnsiTheme="minorHAnsi" w:cstheme="minorHAnsi"/>
          <w:sz w:val="20"/>
          <w:szCs w:val="20"/>
        </w:rPr>
        <w:tab/>
      </w:r>
      <w:r w:rsidR="007D3286" w:rsidRPr="00B82CE7">
        <w:rPr>
          <w:rFonts w:asciiTheme="minorHAnsi" w:hAnsiTheme="minorHAnsi" w:cstheme="minorHAnsi"/>
          <w:sz w:val="20"/>
          <w:szCs w:val="20"/>
        </w:rPr>
        <w:t>WINDOWS</w:t>
      </w:r>
      <w:r w:rsidRPr="00B82CE7">
        <w:rPr>
          <w:rFonts w:asciiTheme="minorHAnsi" w:hAnsiTheme="minorHAnsi" w:cstheme="minorHAnsi"/>
          <w:sz w:val="20"/>
          <w:szCs w:val="20"/>
        </w:rPr>
        <w:t xml:space="preserve"> NT, VISUAL C/C++ 6(MFC), VBA for Office 97,</w:t>
      </w:r>
      <w:r w:rsidRPr="00B82CE7">
        <w:rPr>
          <w:rFonts w:asciiTheme="minorHAnsi" w:hAnsiTheme="minorHAnsi" w:cstheme="minorHAnsi"/>
          <w:b/>
          <w:sz w:val="20"/>
          <w:szCs w:val="20"/>
        </w:rPr>
        <w:t xml:space="preserve"> </w:t>
      </w:r>
      <w:r w:rsidRPr="00B82CE7">
        <w:rPr>
          <w:rFonts w:asciiTheme="minorHAnsi" w:hAnsiTheme="minorHAnsi" w:cstheme="minorHAnsi"/>
          <w:sz w:val="20"/>
          <w:szCs w:val="20"/>
        </w:rPr>
        <w:t>Sybase SQL Anywhere</w:t>
      </w:r>
    </w:p>
    <w:p w:rsidR="00F24C98" w:rsidRPr="00B82CE7" w:rsidRDefault="00F24C98" w:rsidP="005348C0">
      <w:pPr>
        <w:pStyle w:val="Header"/>
        <w:tabs>
          <w:tab w:val="clear" w:pos="4320"/>
          <w:tab w:val="clear" w:pos="8640"/>
          <w:tab w:val="left" w:pos="1440"/>
        </w:tabs>
        <w:spacing w:line="276" w:lineRule="auto"/>
        <w:ind w:left="1440" w:hanging="1440"/>
        <w:jc w:val="both"/>
        <w:rPr>
          <w:rFonts w:asciiTheme="minorHAnsi" w:hAnsiTheme="minorHAnsi" w:cstheme="minorHAnsi"/>
          <w:sz w:val="20"/>
          <w:szCs w:val="20"/>
        </w:rPr>
      </w:pPr>
      <w:r w:rsidRPr="00B82CE7">
        <w:rPr>
          <w:rFonts w:asciiTheme="minorHAnsi" w:hAnsiTheme="minorHAnsi" w:cstheme="minorHAnsi"/>
          <w:b/>
          <w:bCs/>
          <w:sz w:val="20"/>
          <w:szCs w:val="20"/>
        </w:rPr>
        <w:t>Description</w:t>
      </w:r>
      <w:r w:rsidRPr="00B82CE7">
        <w:rPr>
          <w:rFonts w:asciiTheme="minorHAnsi" w:hAnsiTheme="minorHAnsi" w:cstheme="minorHAnsi"/>
          <w:b/>
          <w:bCs/>
          <w:sz w:val="20"/>
          <w:szCs w:val="20"/>
        </w:rPr>
        <w:tab/>
      </w:r>
      <w:r w:rsidRPr="00B82CE7">
        <w:rPr>
          <w:rFonts w:asciiTheme="minorHAnsi" w:hAnsiTheme="minorHAnsi" w:cstheme="minorHAnsi"/>
          <w:sz w:val="20"/>
          <w:szCs w:val="20"/>
        </w:rPr>
        <w:t xml:space="preserve">CORNERSTONE </w:t>
      </w:r>
      <w:r w:rsidR="00E02BD7">
        <w:rPr>
          <w:rFonts w:asciiTheme="minorHAnsi" w:hAnsiTheme="minorHAnsi" w:cstheme="minorHAnsi"/>
          <w:sz w:val="20"/>
          <w:szCs w:val="20"/>
        </w:rPr>
        <w:t>was</w:t>
      </w:r>
      <w:r w:rsidRPr="00B82CE7">
        <w:rPr>
          <w:rFonts w:asciiTheme="minorHAnsi" w:hAnsiTheme="minorHAnsi" w:cstheme="minorHAnsi"/>
          <w:sz w:val="20"/>
          <w:szCs w:val="20"/>
        </w:rPr>
        <w:t xml:space="preserve"> a Sales Force Automation application developed by IMS Health Strategic Technologies and used by Pharmaceutical Territory Field Representatives, District Managers, National Account Managers and System Administrators.  It aids different levels of personnel in pharmaceutical companies to plan, conduct and track activities done on accounts in the market, in order to promote their products.  </w:t>
      </w:r>
    </w:p>
    <w:p w:rsidR="00F24C98" w:rsidRPr="00B82CE7" w:rsidRDefault="00F24C98" w:rsidP="005348C0">
      <w:pPr>
        <w:pStyle w:val="Header"/>
        <w:tabs>
          <w:tab w:val="clear" w:pos="4320"/>
          <w:tab w:val="clear" w:pos="8640"/>
          <w:tab w:val="left" w:pos="1440"/>
        </w:tabs>
        <w:spacing w:line="276" w:lineRule="auto"/>
        <w:ind w:left="1440"/>
        <w:jc w:val="both"/>
        <w:rPr>
          <w:rFonts w:asciiTheme="minorHAnsi" w:hAnsiTheme="minorHAnsi" w:cstheme="minorHAnsi"/>
          <w:sz w:val="20"/>
          <w:szCs w:val="20"/>
        </w:rPr>
      </w:pPr>
      <w:r w:rsidRPr="00B82CE7">
        <w:rPr>
          <w:rFonts w:asciiTheme="minorHAnsi" w:hAnsiTheme="minorHAnsi" w:cstheme="minorHAnsi"/>
          <w:sz w:val="20"/>
          <w:szCs w:val="20"/>
        </w:rPr>
        <w:t>The scope of the project involved redesign of the User Interface from the existing MDI architecture to Splitter Window framework with Tab sheets, and provides support for embedding custom Active X controls with read/write options.</w:t>
      </w:r>
    </w:p>
    <w:p w:rsidR="00F24C98" w:rsidRPr="00B82CE7" w:rsidRDefault="00F24C98" w:rsidP="005348C0">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Pr="00B82CE7">
        <w:rPr>
          <w:rFonts w:asciiTheme="minorHAnsi" w:hAnsiTheme="minorHAnsi" w:cstheme="minorHAnsi"/>
          <w:sz w:val="20"/>
        </w:rPr>
        <w:t xml:space="preserve">As </w:t>
      </w:r>
      <w:r w:rsidRPr="00B82CE7">
        <w:rPr>
          <w:rFonts w:asciiTheme="minorHAnsi" w:hAnsiTheme="minorHAnsi" w:cstheme="minorHAnsi"/>
          <w:sz w:val="20"/>
          <w:szCs w:val="20"/>
        </w:rPr>
        <w:t xml:space="preserve">a </w:t>
      </w:r>
      <w:r w:rsidR="004D5011" w:rsidRPr="00B82CE7">
        <w:rPr>
          <w:rFonts w:asciiTheme="minorHAnsi" w:hAnsiTheme="minorHAnsi" w:cstheme="minorHAnsi"/>
          <w:b/>
          <w:sz w:val="20"/>
          <w:szCs w:val="20"/>
        </w:rPr>
        <w:t>Developer</w:t>
      </w:r>
      <w:r w:rsidRPr="00B82CE7">
        <w:rPr>
          <w:rFonts w:asciiTheme="minorHAnsi" w:hAnsiTheme="minorHAnsi" w:cstheme="minorHAnsi"/>
          <w:sz w:val="20"/>
          <w:szCs w:val="20"/>
        </w:rPr>
        <w:t xml:space="preserve"> my responsibilities included,</w:t>
      </w:r>
    </w:p>
    <w:p w:rsidR="00F24C98" w:rsidRPr="00B82CE7" w:rsidRDefault="00F24C98" w:rsidP="005348C0">
      <w:pPr>
        <w:pStyle w:val="Header"/>
        <w:numPr>
          <w:ilvl w:val="0"/>
          <w:numId w:val="45"/>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 xml:space="preserve">Analysis of UI Code </w:t>
      </w:r>
    </w:p>
    <w:p w:rsidR="00F24C98" w:rsidRPr="00B82CE7" w:rsidRDefault="00F24C98" w:rsidP="005348C0">
      <w:pPr>
        <w:pStyle w:val="Header"/>
        <w:numPr>
          <w:ilvl w:val="0"/>
          <w:numId w:val="44"/>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Coding of designed screen layouts using SDI Framework.</w:t>
      </w:r>
    </w:p>
    <w:p w:rsidR="00F24C98" w:rsidRPr="00B82CE7" w:rsidRDefault="00F24C98" w:rsidP="005348C0">
      <w:pPr>
        <w:pStyle w:val="Header"/>
        <w:numPr>
          <w:ilvl w:val="0"/>
          <w:numId w:val="44"/>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Coding to embed custom ActiveX controls supporting read/write operations.</w:t>
      </w:r>
    </w:p>
    <w:p w:rsidR="00F24C98" w:rsidRPr="00B82CE7" w:rsidRDefault="00F24C98" w:rsidP="005348C0">
      <w:pPr>
        <w:pStyle w:val="Header"/>
        <w:numPr>
          <w:ilvl w:val="0"/>
          <w:numId w:val="44"/>
        </w:numPr>
        <w:tabs>
          <w:tab w:val="clear" w:pos="4320"/>
          <w:tab w:val="clear" w:pos="8640"/>
          <w:tab w:val="left" w:pos="144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Testing and peer review.</w:t>
      </w:r>
    </w:p>
    <w:p w:rsidR="00F24C98" w:rsidRPr="00B82CE7" w:rsidRDefault="00F24C98" w:rsidP="002A5CD6">
      <w:pPr>
        <w:pStyle w:val="Header"/>
        <w:tabs>
          <w:tab w:val="clear" w:pos="4320"/>
          <w:tab w:val="clear" w:pos="8640"/>
        </w:tabs>
        <w:spacing w:line="276" w:lineRule="auto"/>
        <w:jc w:val="both"/>
        <w:rPr>
          <w:rFonts w:asciiTheme="minorHAnsi" w:hAnsiTheme="minorHAnsi" w:cstheme="minorHAnsi"/>
          <w:sz w:val="20"/>
          <w:szCs w:val="20"/>
        </w:rPr>
      </w:pPr>
    </w:p>
    <w:p w:rsidR="00F24C98" w:rsidRPr="00D44CC5" w:rsidRDefault="00F24C98" w:rsidP="006B0D4F">
      <w:pPr>
        <w:pStyle w:val="Header"/>
        <w:pBdr>
          <w:top w:val="single" w:sz="4" w:space="1" w:color="auto"/>
          <w:left w:val="single" w:sz="4" w:space="4" w:color="auto"/>
          <w:bottom w:val="single" w:sz="4" w:space="1" w:color="auto"/>
          <w:right w:val="single" w:sz="4" w:space="4" w:color="auto"/>
        </w:pBdr>
        <w:shd w:val="clear" w:color="auto" w:fill="DBE5F1" w:themeFill="accent1" w:themeFillTint="33"/>
        <w:tabs>
          <w:tab w:val="clear" w:pos="4320"/>
          <w:tab w:val="clear" w:pos="8640"/>
          <w:tab w:val="left" w:pos="360"/>
        </w:tabs>
        <w:spacing w:line="276" w:lineRule="auto"/>
        <w:jc w:val="both"/>
        <w:rPr>
          <w:rFonts w:asciiTheme="minorHAnsi" w:hAnsiTheme="minorHAnsi" w:cstheme="minorHAnsi"/>
          <w:b/>
          <w:sz w:val="20"/>
          <w:szCs w:val="20"/>
        </w:rPr>
      </w:pPr>
      <w:r w:rsidRPr="000C64EB">
        <w:rPr>
          <w:rFonts w:asciiTheme="minorHAnsi" w:hAnsiTheme="minorHAnsi" w:cstheme="minorHAnsi"/>
          <w:b/>
          <w:iCs/>
          <w:sz w:val="20"/>
          <w:szCs w:val="20"/>
        </w:rPr>
        <w:t>Pharma Trend Reengineering</w:t>
      </w:r>
      <w:r w:rsidR="00004F22" w:rsidRPr="000C64EB">
        <w:rPr>
          <w:rFonts w:asciiTheme="minorHAnsi" w:hAnsiTheme="minorHAnsi" w:cstheme="minorHAnsi"/>
          <w:b/>
          <w:iCs/>
          <w:sz w:val="20"/>
          <w:szCs w:val="20"/>
        </w:rPr>
        <w:tab/>
      </w:r>
      <w:r w:rsidR="00004F22" w:rsidRPr="000C64EB">
        <w:rPr>
          <w:rFonts w:asciiTheme="minorHAnsi" w:hAnsiTheme="minorHAnsi" w:cstheme="minorHAnsi"/>
          <w:b/>
          <w:iCs/>
          <w:sz w:val="20"/>
          <w:szCs w:val="20"/>
        </w:rPr>
        <w:tab/>
      </w:r>
      <w:r w:rsidR="00004F22">
        <w:rPr>
          <w:rFonts w:asciiTheme="minorHAnsi" w:hAnsiTheme="minorHAnsi" w:cstheme="minorHAnsi"/>
          <w:b/>
          <w:sz w:val="20"/>
          <w:szCs w:val="20"/>
        </w:rPr>
        <w:tab/>
      </w:r>
      <w:r w:rsidR="00004F22">
        <w:rPr>
          <w:rFonts w:asciiTheme="minorHAnsi" w:hAnsiTheme="minorHAnsi" w:cstheme="minorHAnsi"/>
          <w:b/>
          <w:sz w:val="20"/>
          <w:szCs w:val="20"/>
        </w:rPr>
        <w:tab/>
      </w:r>
      <w:r w:rsidR="00004F22">
        <w:rPr>
          <w:rFonts w:asciiTheme="minorHAnsi" w:hAnsiTheme="minorHAnsi" w:cstheme="minorHAnsi"/>
          <w:b/>
          <w:sz w:val="20"/>
          <w:szCs w:val="20"/>
        </w:rPr>
        <w:tab/>
      </w:r>
      <w:r w:rsidR="00004F22">
        <w:rPr>
          <w:rFonts w:asciiTheme="minorHAnsi" w:hAnsiTheme="minorHAnsi" w:cstheme="minorHAnsi"/>
          <w:b/>
          <w:sz w:val="20"/>
          <w:szCs w:val="20"/>
        </w:rPr>
        <w:tab/>
      </w:r>
      <w:r w:rsidR="00004F22">
        <w:rPr>
          <w:rFonts w:asciiTheme="minorHAnsi" w:hAnsiTheme="minorHAnsi" w:cstheme="minorHAnsi"/>
          <w:b/>
          <w:sz w:val="20"/>
          <w:szCs w:val="20"/>
        </w:rPr>
        <w:tab/>
      </w:r>
      <w:r w:rsidR="00804C47">
        <w:rPr>
          <w:rFonts w:asciiTheme="minorHAnsi" w:hAnsiTheme="minorHAnsi" w:cstheme="minorHAnsi"/>
          <w:b/>
          <w:sz w:val="20"/>
          <w:szCs w:val="20"/>
        </w:rPr>
        <w:t xml:space="preserve">                                </w:t>
      </w:r>
      <w:r w:rsidR="00004F22" w:rsidRPr="00804C47">
        <w:rPr>
          <w:rFonts w:asciiTheme="minorHAnsi" w:hAnsiTheme="minorHAnsi" w:cstheme="minorHAnsi"/>
          <w:b/>
          <w:sz w:val="20"/>
          <w:szCs w:val="20"/>
        </w:rPr>
        <w:t>Sep 1998 –May 1999</w:t>
      </w:r>
    </w:p>
    <w:p w:rsidR="00F24C98" w:rsidRPr="00B82CE7" w:rsidRDefault="00F24C98" w:rsidP="009A4D7F">
      <w:pPr>
        <w:pStyle w:val="Header"/>
        <w:tabs>
          <w:tab w:val="clear" w:pos="4320"/>
          <w:tab w:val="clear" w:pos="8640"/>
          <w:tab w:val="left" w:pos="1440"/>
          <w:tab w:val="left" w:pos="180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Client</w:t>
      </w:r>
      <w:r w:rsidR="006B0D4F">
        <w:rPr>
          <w:rFonts w:asciiTheme="minorHAnsi" w:hAnsiTheme="minorHAnsi" w:cstheme="minorHAnsi"/>
          <w:sz w:val="20"/>
          <w:szCs w:val="20"/>
        </w:rPr>
        <w:tab/>
      </w:r>
      <w:r w:rsidRPr="00B82CE7">
        <w:rPr>
          <w:rFonts w:asciiTheme="minorHAnsi" w:hAnsiTheme="minorHAnsi" w:cstheme="minorHAnsi"/>
          <w:sz w:val="20"/>
          <w:szCs w:val="20"/>
        </w:rPr>
        <w:t>IMS Health</w:t>
      </w:r>
    </w:p>
    <w:p w:rsidR="00F24C98" w:rsidRPr="00B82CE7" w:rsidRDefault="00F24C98" w:rsidP="009A4D7F">
      <w:pPr>
        <w:pStyle w:val="Header"/>
        <w:tabs>
          <w:tab w:val="clear" w:pos="4320"/>
          <w:tab w:val="clear" w:pos="8640"/>
          <w:tab w:val="left" w:pos="1800"/>
        </w:tabs>
        <w:spacing w:line="276" w:lineRule="auto"/>
        <w:ind w:left="1800" w:hanging="1800"/>
        <w:jc w:val="both"/>
        <w:rPr>
          <w:rFonts w:asciiTheme="minorHAnsi" w:hAnsiTheme="minorHAnsi" w:cstheme="minorHAnsi"/>
          <w:sz w:val="20"/>
          <w:szCs w:val="20"/>
        </w:rPr>
      </w:pPr>
      <w:r w:rsidRPr="00B82CE7">
        <w:rPr>
          <w:rFonts w:asciiTheme="minorHAnsi" w:hAnsiTheme="minorHAnsi" w:cstheme="minorHAnsi"/>
          <w:b/>
          <w:sz w:val="20"/>
          <w:szCs w:val="20"/>
        </w:rPr>
        <w:t>Technology</w:t>
      </w:r>
      <w:r w:rsidR="006B0D4F">
        <w:rPr>
          <w:rFonts w:asciiTheme="minorHAnsi" w:hAnsiTheme="minorHAnsi" w:cstheme="minorHAnsi"/>
          <w:sz w:val="20"/>
          <w:szCs w:val="20"/>
        </w:rPr>
        <w:t xml:space="preserve">          </w:t>
      </w:r>
      <w:r w:rsidRPr="00B82CE7">
        <w:rPr>
          <w:rFonts w:asciiTheme="minorHAnsi" w:hAnsiTheme="minorHAnsi" w:cstheme="minorHAnsi"/>
          <w:sz w:val="20"/>
          <w:szCs w:val="20"/>
        </w:rPr>
        <w:t>COBOL, IBM Mainframes Tools (TSO, ISPF, JCL)</w:t>
      </w:r>
    </w:p>
    <w:p w:rsidR="00F24C98" w:rsidRPr="00B82CE7" w:rsidRDefault="009A4D7F" w:rsidP="009A4D7F">
      <w:pPr>
        <w:spacing w:line="276" w:lineRule="auto"/>
        <w:ind w:left="1440" w:hanging="1530"/>
        <w:jc w:val="both"/>
        <w:rPr>
          <w:rFonts w:asciiTheme="minorHAnsi" w:hAnsiTheme="minorHAnsi" w:cstheme="minorHAnsi"/>
          <w:sz w:val="20"/>
          <w:szCs w:val="20"/>
        </w:rPr>
      </w:pPr>
      <w:r>
        <w:rPr>
          <w:rFonts w:asciiTheme="minorHAnsi" w:hAnsiTheme="minorHAnsi" w:cstheme="minorHAnsi"/>
          <w:b/>
          <w:bCs/>
          <w:sz w:val="20"/>
          <w:szCs w:val="20"/>
        </w:rPr>
        <w:t xml:space="preserve"> </w:t>
      </w:r>
      <w:r w:rsidR="006B0D4F">
        <w:rPr>
          <w:rFonts w:asciiTheme="minorHAnsi" w:hAnsiTheme="minorHAnsi" w:cstheme="minorHAnsi"/>
          <w:b/>
          <w:bCs/>
          <w:sz w:val="20"/>
          <w:szCs w:val="20"/>
        </w:rPr>
        <w:t xml:space="preserve"> </w:t>
      </w:r>
      <w:r w:rsidR="00F24C98" w:rsidRPr="00B82CE7">
        <w:rPr>
          <w:rFonts w:asciiTheme="minorHAnsi" w:hAnsiTheme="minorHAnsi" w:cstheme="minorHAnsi"/>
          <w:b/>
          <w:bCs/>
          <w:sz w:val="20"/>
          <w:szCs w:val="20"/>
        </w:rPr>
        <w:t>Description</w:t>
      </w:r>
      <w:r w:rsidR="00F24C98" w:rsidRPr="00B82CE7">
        <w:rPr>
          <w:rFonts w:asciiTheme="minorHAnsi" w:hAnsiTheme="minorHAnsi" w:cstheme="minorHAnsi"/>
          <w:b/>
          <w:bCs/>
          <w:sz w:val="20"/>
          <w:szCs w:val="20"/>
        </w:rPr>
        <w:tab/>
      </w:r>
      <w:r w:rsidR="00F24C98" w:rsidRPr="00B82CE7">
        <w:rPr>
          <w:rFonts w:asciiTheme="minorHAnsi" w:hAnsiTheme="minorHAnsi" w:cstheme="minorHAnsi"/>
          <w:sz w:val="20"/>
          <w:szCs w:val="20"/>
        </w:rPr>
        <w:t>PharmaTRend Deutschland is an application providing Market research reports, showing the selling patterns of the Pharmacy products in customer specific markets across Europe. The scope of the project was to re-engineer the system in order to provide faster and better information to the customers and handle increasing market sizes and the data volumes.</w:t>
      </w:r>
    </w:p>
    <w:p w:rsidR="00F24C98" w:rsidRPr="00B82CE7" w:rsidRDefault="00F24C98" w:rsidP="009A4D7F">
      <w:pPr>
        <w:pStyle w:val="Header"/>
        <w:tabs>
          <w:tab w:val="clear" w:pos="4320"/>
          <w:tab w:val="clear" w:pos="8640"/>
          <w:tab w:val="left" w:pos="1440"/>
        </w:tabs>
        <w:spacing w:line="276" w:lineRule="auto"/>
        <w:jc w:val="both"/>
        <w:rPr>
          <w:rFonts w:asciiTheme="minorHAnsi" w:hAnsiTheme="minorHAnsi" w:cstheme="minorHAnsi"/>
          <w:sz w:val="20"/>
          <w:szCs w:val="20"/>
        </w:rPr>
      </w:pPr>
      <w:r w:rsidRPr="00B82CE7">
        <w:rPr>
          <w:rFonts w:asciiTheme="minorHAnsi" w:hAnsiTheme="minorHAnsi" w:cstheme="minorHAnsi"/>
          <w:b/>
          <w:bCs/>
          <w:sz w:val="20"/>
          <w:szCs w:val="20"/>
        </w:rPr>
        <w:t>Role</w:t>
      </w:r>
      <w:r w:rsidRPr="00B82CE7">
        <w:rPr>
          <w:rFonts w:asciiTheme="minorHAnsi" w:hAnsiTheme="minorHAnsi" w:cstheme="minorHAnsi"/>
          <w:b/>
          <w:bCs/>
          <w:sz w:val="20"/>
          <w:szCs w:val="20"/>
        </w:rPr>
        <w:tab/>
      </w:r>
      <w:r w:rsidR="006B0D4F">
        <w:rPr>
          <w:rFonts w:asciiTheme="minorHAnsi" w:hAnsiTheme="minorHAnsi" w:cstheme="minorHAnsi"/>
          <w:b/>
          <w:bCs/>
          <w:sz w:val="20"/>
          <w:szCs w:val="20"/>
        </w:rPr>
        <w:t xml:space="preserve"> </w:t>
      </w:r>
      <w:r w:rsidRPr="00B82CE7">
        <w:rPr>
          <w:rFonts w:asciiTheme="minorHAnsi" w:hAnsiTheme="minorHAnsi" w:cstheme="minorHAnsi"/>
          <w:sz w:val="20"/>
          <w:szCs w:val="20"/>
        </w:rPr>
        <w:t xml:space="preserve">As a </w:t>
      </w:r>
      <w:r w:rsidR="004D5011" w:rsidRPr="006B0D4F">
        <w:rPr>
          <w:rFonts w:asciiTheme="minorHAnsi" w:hAnsiTheme="minorHAnsi" w:cstheme="minorHAnsi"/>
          <w:sz w:val="20"/>
          <w:szCs w:val="20"/>
        </w:rPr>
        <w:t>Developer</w:t>
      </w:r>
      <w:r w:rsidRPr="00B82CE7">
        <w:rPr>
          <w:rFonts w:asciiTheme="minorHAnsi" w:hAnsiTheme="minorHAnsi" w:cstheme="minorHAnsi"/>
          <w:sz w:val="20"/>
          <w:szCs w:val="20"/>
        </w:rPr>
        <w:t xml:space="preserve"> my responsibilities included</w:t>
      </w:r>
    </w:p>
    <w:p w:rsidR="00F24C98" w:rsidRPr="00B82CE7" w:rsidRDefault="009A4D7F" w:rsidP="009A4D7F">
      <w:pPr>
        <w:pStyle w:val="Header"/>
        <w:numPr>
          <w:ilvl w:val="0"/>
          <w:numId w:val="11"/>
        </w:numPr>
        <w:tabs>
          <w:tab w:val="clear" w:pos="4320"/>
          <w:tab w:val="clear" w:pos="8640"/>
          <w:tab w:val="left" w:pos="1440"/>
          <w:tab w:val="num" w:pos="1620"/>
        </w:tabs>
        <w:spacing w:line="276" w:lineRule="auto"/>
        <w:ind w:left="1800"/>
        <w:jc w:val="both"/>
        <w:rPr>
          <w:rFonts w:asciiTheme="minorHAnsi" w:hAnsiTheme="minorHAnsi" w:cstheme="minorHAnsi"/>
          <w:sz w:val="20"/>
          <w:szCs w:val="20"/>
        </w:rPr>
      </w:pPr>
      <w:r>
        <w:rPr>
          <w:rFonts w:asciiTheme="minorHAnsi" w:hAnsiTheme="minorHAnsi" w:cstheme="minorHAnsi"/>
          <w:sz w:val="20"/>
          <w:szCs w:val="20"/>
        </w:rPr>
        <w:t xml:space="preserve">    </w:t>
      </w:r>
      <w:r w:rsidR="00F24C98" w:rsidRPr="00B82CE7">
        <w:rPr>
          <w:rFonts w:asciiTheme="minorHAnsi" w:hAnsiTheme="minorHAnsi" w:cstheme="minorHAnsi"/>
          <w:sz w:val="20"/>
          <w:szCs w:val="20"/>
        </w:rPr>
        <w:t>Analysis of existing code</w:t>
      </w:r>
    </w:p>
    <w:p w:rsidR="00F24C98" w:rsidRPr="00B82CE7" w:rsidRDefault="00F24C98" w:rsidP="009A4D7F">
      <w:pPr>
        <w:pStyle w:val="Header"/>
        <w:numPr>
          <w:ilvl w:val="0"/>
          <w:numId w:val="11"/>
        </w:numPr>
        <w:tabs>
          <w:tab w:val="clear" w:pos="4320"/>
          <w:tab w:val="clear" w:pos="8640"/>
          <w:tab w:val="left" w:pos="1440"/>
          <w:tab w:val="num" w:pos="1980"/>
        </w:tabs>
        <w:spacing w:line="276" w:lineRule="auto"/>
        <w:ind w:left="1800"/>
        <w:jc w:val="both"/>
        <w:rPr>
          <w:rFonts w:asciiTheme="minorHAnsi" w:hAnsiTheme="minorHAnsi" w:cstheme="minorHAnsi"/>
          <w:sz w:val="20"/>
          <w:szCs w:val="20"/>
        </w:rPr>
      </w:pPr>
      <w:r w:rsidRPr="00B82CE7">
        <w:rPr>
          <w:rFonts w:asciiTheme="minorHAnsi" w:hAnsiTheme="minorHAnsi" w:cstheme="minorHAnsi"/>
          <w:sz w:val="20"/>
          <w:szCs w:val="20"/>
        </w:rPr>
        <w:t>Coding in Cobol and peer-review</w:t>
      </w:r>
    </w:p>
    <w:p w:rsidR="00F24C98" w:rsidRPr="00B82CE7" w:rsidRDefault="00FC6F51" w:rsidP="009A4D7F">
      <w:pPr>
        <w:pStyle w:val="Header"/>
        <w:numPr>
          <w:ilvl w:val="0"/>
          <w:numId w:val="11"/>
        </w:numPr>
        <w:tabs>
          <w:tab w:val="clear" w:pos="4320"/>
          <w:tab w:val="clear" w:pos="8640"/>
          <w:tab w:val="left" w:pos="1440"/>
          <w:tab w:val="num" w:pos="1980"/>
        </w:tabs>
        <w:spacing w:line="276" w:lineRule="auto"/>
        <w:ind w:left="1800"/>
        <w:jc w:val="both"/>
        <w:rPr>
          <w:rFonts w:asciiTheme="minorHAnsi" w:hAnsiTheme="minorHAnsi" w:cstheme="minorHAnsi"/>
          <w:sz w:val="20"/>
          <w:szCs w:val="20"/>
        </w:rPr>
      </w:pPr>
      <w:r>
        <w:rPr>
          <w:rFonts w:asciiTheme="minorHAnsi" w:hAnsiTheme="minorHAnsi" w:cstheme="minorHAnsi"/>
          <w:sz w:val="20"/>
          <w:szCs w:val="20"/>
        </w:rPr>
        <w:t>T</w:t>
      </w:r>
      <w:r w:rsidR="00F24C98" w:rsidRPr="00B82CE7">
        <w:rPr>
          <w:rFonts w:asciiTheme="minorHAnsi" w:hAnsiTheme="minorHAnsi" w:cstheme="minorHAnsi"/>
          <w:sz w:val="20"/>
          <w:szCs w:val="20"/>
        </w:rPr>
        <w:t xml:space="preserve">esting and </w:t>
      </w:r>
      <w:r w:rsidR="00886366">
        <w:rPr>
          <w:rFonts w:asciiTheme="minorHAnsi" w:hAnsiTheme="minorHAnsi" w:cstheme="minorHAnsi"/>
          <w:sz w:val="20"/>
          <w:szCs w:val="20"/>
        </w:rPr>
        <w:t>Design D</w:t>
      </w:r>
      <w:r w:rsidR="00F24C98" w:rsidRPr="00B82CE7">
        <w:rPr>
          <w:rFonts w:asciiTheme="minorHAnsi" w:hAnsiTheme="minorHAnsi" w:cstheme="minorHAnsi"/>
          <w:sz w:val="20"/>
          <w:szCs w:val="20"/>
        </w:rPr>
        <w:t>ocumentation.</w:t>
      </w:r>
    </w:p>
    <w:p w:rsidR="00F24C98" w:rsidRPr="00B82CE7" w:rsidRDefault="00F24C98" w:rsidP="002A5CD6">
      <w:pPr>
        <w:pStyle w:val="Header"/>
        <w:tabs>
          <w:tab w:val="clear" w:pos="4320"/>
          <w:tab w:val="clear" w:pos="8640"/>
        </w:tabs>
        <w:spacing w:line="276" w:lineRule="auto"/>
        <w:jc w:val="both"/>
        <w:rPr>
          <w:rFonts w:asciiTheme="minorHAnsi" w:hAnsiTheme="minorHAnsi" w:cstheme="minorHAnsi"/>
          <w:b/>
          <w:bCs/>
          <w:i/>
          <w:sz w:val="20"/>
          <w:szCs w:val="20"/>
        </w:rPr>
      </w:pPr>
    </w:p>
    <w:p w:rsidR="00F24C98" w:rsidRPr="00B82CE7" w:rsidRDefault="00F24C98" w:rsidP="002A5CD6">
      <w:pPr>
        <w:spacing w:line="276" w:lineRule="auto"/>
        <w:jc w:val="both"/>
        <w:rPr>
          <w:rFonts w:asciiTheme="minorHAnsi" w:hAnsiTheme="minorHAnsi" w:cstheme="minorHAnsi"/>
        </w:rPr>
      </w:pPr>
    </w:p>
    <w:sectPr w:rsidR="00F24C98" w:rsidRPr="00B82CE7" w:rsidSect="000C64EB">
      <w:headerReference w:type="default" r:id="rId9"/>
      <w:footerReference w:type="default" r:id="rId10"/>
      <w:footnotePr>
        <w:pos w:val="beneathText"/>
      </w:footnotePr>
      <w:pgSz w:w="11905" w:h="16837"/>
      <w:pgMar w:top="360" w:right="720" w:bottom="720" w:left="720" w:header="373" w:footer="3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5F" w:rsidRPr="006B74D7" w:rsidRDefault="00D2105F" w:rsidP="00C66E20">
      <w:pPr>
        <w:rPr>
          <w:rFonts w:ascii="Times New Roman" w:hAnsi="Times New Roman" w:cs="Times New Roman"/>
        </w:rPr>
      </w:pPr>
      <w:r>
        <w:separator/>
      </w:r>
    </w:p>
  </w:endnote>
  <w:endnote w:type="continuationSeparator" w:id="0">
    <w:p w:rsidR="00D2105F" w:rsidRPr="006B74D7" w:rsidRDefault="00D2105F" w:rsidP="00C66E20">
      <w:pPr>
        <w:rPr>
          <w:rFonts w:ascii="Times New Roman" w:hAnsi="Times New Roman"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lotter">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9"/>
      <w:docPartObj>
        <w:docPartGallery w:val="Page Numbers (Bottom of Page)"/>
        <w:docPartUnique/>
      </w:docPartObj>
    </w:sdtPr>
    <w:sdtEndPr/>
    <w:sdtContent>
      <w:sdt>
        <w:sdtPr>
          <w:id w:val="329338227"/>
          <w:docPartObj>
            <w:docPartGallery w:val="Page Numbers (Top of Page)"/>
            <w:docPartUnique/>
          </w:docPartObj>
        </w:sdtPr>
        <w:sdtEndPr/>
        <w:sdtContent>
          <w:p w:rsidR="00F839D2" w:rsidRDefault="00F839D2">
            <w:pPr>
              <w:pStyle w:val="Footer"/>
              <w:jc w:val="right"/>
            </w:pPr>
            <w:r w:rsidRPr="006168F0">
              <w:rPr>
                <w:rFonts w:asciiTheme="minorHAnsi" w:hAnsiTheme="minorHAnsi" w:cstheme="minorHAnsi"/>
                <w:sz w:val="16"/>
              </w:rPr>
              <w:t xml:space="preserve">Page </w:t>
            </w:r>
            <w:r w:rsidRPr="006168F0">
              <w:rPr>
                <w:rFonts w:asciiTheme="minorHAnsi" w:hAnsiTheme="minorHAnsi" w:cstheme="minorHAnsi"/>
                <w:b/>
                <w:bCs/>
                <w:szCs w:val="24"/>
              </w:rPr>
              <w:fldChar w:fldCharType="begin"/>
            </w:r>
            <w:r w:rsidRPr="006168F0">
              <w:rPr>
                <w:rFonts w:asciiTheme="minorHAnsi" w:hAnsiTheme="minorHAnsi" w:cstheme="minorHAnsi"/>
                <w:b/>
                <w:bCs/>
                <w:sz w:val="16"/>
              </w:rPr>
              <w:instrText xml:space="preserve"> PAGE </w:instrText>
            </w:r>
            <w:r w:rsidRPr="006168F0">
              <w:rPr>
                <w:rFonts w:asciiTheme="minorHAnsi" w:hAnsiTheme="minorHAnsi" w:cstheme="minorHAnsi"/>
                <w:b/>
                <w:bCs/>
                <w:szCs w:val="24"/>
              </w:rPr>
              <w:fldChar w:fldCharType="separate"/>
            </w:r>
            <w:r w:rsidR="00A65CF3">
              <w:rPr>
                <w:rFonts w:asciiTheme="minorHAnsi" w:hAnsiTheme="minorHAnsi" w:cstheme="minorHAnsi"/>
                <w:b/>
                <w:bCs/>
                <w:noProof/>
                <w:sz w:val="16"/>
              </w:rPr>
              <w:t>11</w:t>
            </w:r>
            <w:r w:rsidRPr="006168F0">
              <w:rPr>
                <w:rFonts w:asciiTheme="minorHAnsi" w:hAnsiTheme="minorHAnsi" w:cstheme="minorHAnsi"/>
                <w:b/>
                <w:bCs/>
                <w:szCs w:val="24"/>
              </w:rPr>
              <w:fldChar w:fldCharType="end"/>
            </w:r>
            <w:r w:rsidRPr="006168F0">
              <w:rPr>
                <w:rFonts w:asciiTheme="minorHAnsi" w:hAnsiTheme="minorHAnsi" w:cstheme="minorHAnsi"/>
                <w:sz w:val="16"/>
              </w:rPr>
              <w:t xml:space="preserve"> of </w:t>
            </w:r>
            <w:r w:rsidRPr="006168F0">
              <w:rPr>
                <w:rFonts w:asciiTheme="minorHAnsi" w:hAnsiTheme="minorHAnsi" w:cstheme="minorHAnsi"/>
                <w:b/>
                <w:bCs/>
                <w:szCs w:val="24"/>
              </w:rPr>
              <w:fldChar w:fldCharType="begin"/>
            </w:r>
            <w:r w:rsidRPr="006168F0">
              <w:rPr>
                <w:rFonts w:asciiTheme="minorHAnsi" w:hAnsiTheme="minorHAnsi" w:cstheme="minorHAnsi"/>
                <w:b/>
                <w:bCs/>
                <w:sz w:val="16"/>
              </w:rPr>
              <w:instrText xml:space="preserve"> NUMPAGES  </w:instrText>
            </w:r>
            <w:r w:rsidRPr="006168F0">
              <w:rPr>
                <w:rFonts w:asciiTheme="minorHAnsi" w:hAnsiTheme="minorHAnsi" w:cstheme="minorHAnsi"/>
                <w:b/>
                <w:bCs/>
                <w:szCs w:val="24"/>
              </w:rPr>
              <w:fldChar w:fldCharType="separate"/>
            </w:r>
            <w:r w:rsidR="00A65CF3">
              <w:rPr>
                <w:rFonts w:asciiTheme="minorHAnsi" w:hAnsiTheme="minorHAnsi" w:cstheme="minorHAnsi"/>
                <w:b/>
                <w:bCs/>
                <w:noProof/>
                <w:sz w:val="16"/>
              </w:rPr>
              <w:t>11</w:t>
            </w:r>
            <w:r w:rsidRPr="006168F0">
              <w:rPr>
                <w:rFonts w:asciiTheme="minorHAnsi" w:hAnsiTheme="minorHAnsi" w:cstheme="minorHAnsi"/>
                <w:b/>
                <w:bCs/>
                <w:szCs w:val="24"/>
              </w:rPr>
              <w:fldChar w:fldCharType="end"/>
            </w:r>
          </w:p>
        </w:sdtContent>
      </w:sdt>
    </w:sdtContent>
  </w:sdt>
  <w:p w:rsidR="00F839D2" w:rsidRDefault="00F83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5F" w:rsidRPr="006B74D7" w:rsidRDefault="00D2105F" w:rsidP="00C66E20">
      <w:pPr>
        <w:rPr>
          <w:rFonts w:ascii="Times New Roman" w:hAnsi="Times New Roman" w:cs="Times New Roman"/>
        </w:rPr>
      </w:pPr>
      <w:r>
        <w:separator/>
      </w:r>
    </w:p>
  </w:footnote>
  <w:footnote w:type="continuationSeparator" w:id="0">
    <w:p w:rsidR="00D2105F" w:rsidRPr="006B74D7" w:rsidRDefault="00D2105F" w:rsidP="00C66E20">
      <w:pPr>
        <w:rPr>
          <w:rFonts w:ascii="Times New Roman" w:hAnsi="Times New Roman" w:cs="Times New Roma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9D2" w:rsidRPr="00D42FD9" w:rsidRDefault="00F839D2" w:rsidP="005348C0">
    <w:pPr>
      <w:pStyle w:val="Header"/>
      <w:pBdr>
        <w:top w:val="single" w:sz="4" w:space="1" w:color="auto"/>
        <w:left w:val="single" w:sz="4" w:space="4" w:color="auto"/>
        <w:bottom w:val="single" w:sz="4" w:space="1" w:color="auto"/>
        <w:right w:val="single" w:sz="4" w:space="4" w:color="auto"/>
      </w:pBdr>
      <w:spacing w:line="276" w:lineRule="auto"/>
      <w:jc w:val="center"/>
      <w:rPr>
        <w:rFonts w:asciiTheme="minorHAnsi" w:hAnsiTheme="minorHAnsi" w:cstheme="minorHAnsi"/>
        <w:sz w:val="18"/>
        <w:szCs w:val="18"/>
      </w:rPr>
    </w:pPr>
    <w:r w:rsidRPr="00D42FD9">
      <w:rPr>
        <w:rFonts w:asciiTheme="minorHAnsi" w:hAnsiTheme="minorHAnsi" w:cstheme="minorHAnsi"/>
        <w:b/>
        <w:sz w:val="36"/>
      </w:rPr>
      <w:t xml:space="preserve">Arvind Narsimhan                                            </w:t>
    </w:r>
    <w:r>
      <w:rPr>
        <w:rFonts w:asciiTheme="minorHAnsi" w:hAnsiTheme="minorHAnsi" w:cstheme="minorHAnsi"/>
        <w:b/>
        <w:sz w:val="36"/>
      </w:rPr>
      <w:t xml:space="preserve">    </w:t>
    </w:r>
    <w:r w:rsidR="005348C0">
      <w:rPr>
        <w:rFonts w:asciiTheme="minorHAnsi" w:hAnsiTheme="minorHAnsi" w:cstheme="minorHAnsi"/>
        <w:b/>
        <w:sz w:val="36"/>
      </w:rPr>
      <w:t xml:space="preserve">            </w:t>
    </w:r>
    <w:r w:rsidRPr="00D42FD9">
      <w:rPr>
        <w:rFonts w:asciiTheme="minorHAnsi" w:hAnsiTheme="minorHAnsi" w:cstheme="minorHAnsi"/>
        <w:b/>
        <w:sz w:val="18"/>
        <w:szCs w:val="18"/>
      </w:rPr>
      <w:t xml:space="preserve">Email: </w:t>
    </w:r>
    <w:r w:rsidRPr="00D42FD9">
      <w:rPr>
        <w:rFonts w:asciiTheme="minorHAnsi" w:hAnsiTheme="minorHAnsi" w:cstheme="minorHAnsi"/>
        <w:sz w:val="18"/>
        <w:szCs w:val="18"/>
      </w:rPr>
      <w:t xml:space="preserve"> </w:t>
    </w:r>
    <w:hyperlink r:id="rId1" w:history="1">
      <w:r w:rsidRPr="00D42FD9">
        <w:rPr>
          <w:rStyle w:val="Hyperlink"/>
          <w:rFonts w:asciiTheme="minorHAnsi" w:hAnsiTheme="minorHAnsi" w:cstheme="minorHAnsi"/>
          <w:sz w:val="18"/>
          <w:szCs w:val="18"/>
        </w:rPr>
        <w:t>arvindnarsimhan@gmail.com</w:t>
      </w:r>
    </w:hyperlink>
  </w:p>
  <w:p w:rsidR="00F839D2" w:rsidRPr="00D42FD9" w:rsidRDefault="00F839D2" w:rsidP="005348C0">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b/>
        <w:sz w:val="32"/>
      </w:rPr>
    </w:pPr>
    <w:r w:rsidRPr="00D42FD9">
      <w:rPr>
        <w:rFonts w:asciiTheme="minorHAnsi" w:hAnsiTheme="minorHAnsi" w:cstheme="minorHAnsi"/>
        <w:sz w:val="18"/>
        <w:szCs w:val="18"/>
      </w:rPr>
      <w:t>IT Architecture Consultant at Optum</w:t>
    </w:r>
    <w:r w:rsidRPr="00D42FD9">
      <w:rPr>
        <w:rFonts w:asciiTheme="minorHAnsi" w:hAnsiTheme="minorHAnsi" w:cstheme="minorHAnsi"/>
        <w:b/>
        <w:sz w:val="18"/>
        <w:szCs w:val="18"/>
      </w:rPr>
      <w:t xml:space="preserve">    </w:t>
    </w:r>
    <w:r w:rsidR="005348C0">
      <w:rPr>
        <w:rFonts w:asciiTheme="minorHAnsi" w:hAnsiTheme="minorHAnsi" w:cstheme="minorHAnsi"/>
        <w:b/>
        <w:sz w:val="18"/>
        <w:szCs w:val="18"/>
      </w:rPr>
      <w:t xml:space="preserve">                           </w:t>
    </w:r>
    <w:r w:rsidRPr="00D42FD9">
      <w:rPr>
        <w:rFonts w:asciiTheme="minorHAnsi" w:hAnsiTheme="minorHAnsi" w:cstheme="minorHAnsi"/>
        <w:b/>
        <w:sz w:val="18"/>
        <w:szCs w:val="18"/>
      </w:rPr>
      <w:t xml:space="preserve">                                                                 </w:t>
    </w:r>
    <w:r>
      <w:rPr>
        <w:rFonts w:asciiTheme="minorHAnsi" w:hAnsiTheme="minorHAnsi" w:cstheme="minorHAnsi"/>
        <w:b/>
        <w:sz w:val="18"/>
        <w:szCs w:val="18"/>
      </w:rPr>
      <w:t xml:space="preserve">                           </w:t>
    </w:r>
    <w:r w:rsidR="005348C0">
      <w:rPr>
        <w:rFonts w:asciiTheme="minorHAnsi" w:hAnsiTheme="minorHAnsi" w:cstheme="minorHAnsi"/>
        <w:b/>
        <w:sz w:val="18"/>
        <w:szCs w:val="18"/>
      </w:rPr>
      <w:t xml:space="preserve">   </w:t>
    </w:r>
    <w:r w:rsidRPr="00D42FD9">
      <w:rPr>
        <w:rFonts w:asciiTheme="minorHAnsi" w:hAnsiTheme="minorHAnsi" w:cstheme="minorHAnsi"/>
        <w:b/>
        <w:sz w:val="18"/>
        <w:szCs w:val="18"/>
      </w:rPr>
      <w:t>Phone</w:t>
    </w:r>
    <w:r w:rsidRPr="00D42FD9">
      <w:rPr>
        <w:rFonts w:asciiTheme="minorHAnsi" w:hAnsiTheme="minorHAnsi" w:cstheme="minorHAnsi"/>
        <w:sz w:val="18"/>
        <w:szCs w:val="18"/>
      </w:rPr>
      <w:t>:  763-291-5123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4FB"/>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409000B"/>
    <w:lvl w:ilvl="0">
      <w:start w:val="1"/>
      <w:numFmt w:val="bullet"/>
      <w:lvlText w:val=""/>
      <w:lvlJc w:val="left"/>
      <w:pPr>
        <w:ind w:left="1080" w:hanging="360"/>
      </w:pPr>
      <w:rPr>
        <w:rFonts w:ascii="Wingdings" w:hAnsi="Wingdings" w:hint="default"/>
      </w:rPr>
    </w:lvl>
  </w:abstractNum>
  <w:abstractNum w:abstractNumId="2">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6">
    <w:nsid w:val="00000008"/>
    <w:multiLevelType w:val="singleLevel"/>
    <w:tmpl w:val="2430BFFE"/>
    <w:name w:val="WW8Num8"/>
    <w:lvl w:ilvl="0">
      <w:start w:val="1"/>
      <w:numFmt w:val="decimal"/>
      <w:lvlText w:val="%1."/>
      <w:lvlJc w:val="left"/>
      <w:pPr>
        <w:tabs>
          <w:tab w:val="num" w:pos="720"/>
        </w:tabs>
        <w:ind w:left="720" w:hanging="360"/>
      </w:pPr>
      <w:rPr>
        <w:rFonts w:hint="default"/>
      </w:rPr>
    </w:lvl>
  </w:abstractNum>
  <w:abstractNum w:abstractNumId="7">
    <w:nsid w:val="00000009"/>
    <w:multiLevelType w:val="singleLevel"/>
    <w:tmpl w:val="51EC4CC0"/>
    <w:lvl w:ilvl="0">
      <w:start w:val="1"/>
      <w:numFmt w:val="bullet"/>
      <w:lvlText w:val=""/>
      <w:lvlPicBulletId w:val="0"/>
      <w:lvlJc w:val="left"/>
      <w:pPr>
        <w:ind w:left="450" w:hanging="360"/>
      </w:pPr>
      <w:rPr>
        <w:rFonts w:ascii="Symbol" w:hAnsi="Symbol" w:hint="default"/>
        <w:color w:val="auto"/>
      </w:rPr>
    </w:lvl>
  </w:abstractNum>
  <w:abstractNum w:abstractNumId="8">
    <w:nsid w:val="0000000F"/>
    <w:multiLevelType w:val="multilevel"/>
    <w:tmpl w:val="0000000F"/>
    <w:name w:val="WW8Num15"/>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00000010"/>
    <w:multiLevelType w:val="multilevel"/>
    <w:tmpl w:val="00000010"/>
    <w:name w:val="WW8Num16"/>
    <w:lvl w:ilvl="0">
      <w:start w:val="1"/>
      <w:numFmt w:val="none"/>
      <w:pStyle w:val="BioBullets"/>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11"/>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nsid w:val="0937282E"/>
    <w:multiLevelType w:val="multilevel"/>
    <w:tmpl w:val="2A6CCD74"/>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
    <w:nsid w:val="0BCB235D"/>
    <w:multiLevelType w:val="hybridMultilevel"/>
    <w:tmpl w:val="DE448120"/>
    <w:lvl w:ilvl="0" w:tplc="830E16CA">
      <w:start w:val="1"/>
      <w:numFmt w:val="bullet"/>
      <w:lvlText w:val=""/>
      <w:lvlPicBulletId w:val="0"/>
      <w:lvlJc w:val="left"/>
      <w:pPr>
        <w:ind w:left="2520" w:hanging="360"/>
      </w:pPr>
      <w:rPr>
        <w:rFonts w:ascii="Symbol" w:hAnsi="Symbol" w:hint="default"/>
        <w:color w:val="auto"/>
      </w:rPr>
    </w:lvl>
    <w:lvl w:ilvl="1" w:tplc="C08C61EA" w:tentative="1">
      <w:start w:val="1"/>
      <w:numFmt w:val="bullet"/>
      <w:lvlText w:val="o"/>
      <w:lvlJc w:val="left"/>
      <w:pPr>
        <w:ind w:left="3240" w:hanging="360"/>
      </w:pPr>
      <w:rPr>
        <w:rFonts w:ascii="Courier New" w:hAnsi="Courier New" w:cs="Courier New" w:hint="default"/>
      </w:rPr>
    </w:lvl>
    <w:lvl w:ilvl="2" w:tplc="A4363438" w:tentative="1">
      <w:start w:val="1"/>
      <w:numFmt w:val="bullet"/>
      <w:lvlText w:val=""/>
      <w:lvlJc w:val="left"/>
      <w:pPr>
        <w:ind w:left="3960" w:hanging="360"/>
      </w:pPr>
      <w:rPr>
        <w:rFonts w:ascii="Wingdings" w:hAnsi="Wingdings" w:hint="default"/>
      </w:rPr>
    </w:lvl>
    <w:lvl w:ilvl="3" w:tplc="9C8880EA" w:tentative="1">
      <w:start w:val="1"/>
      <w:numFmt w:val="bullet"/>
      <w:lvlText w:val=""/>
      <w:lvlJc w:val="left"/>
      <w:pPr>
        <w:ind w:left="4680" w:hanging="360"/>
      </w:pPr>
      <w:rPr>
        <w:rFonts w:ascii="Symbol" w:hAnsi="Symbol" w:hint="default"/>
      </w:rPr>
    </w:lvl>
    <w:lvl w:ilvl="4" w:tplc="0DF4BEB8" w:tentative="1">
      <w:start w:val="1"/>
      <w:numFmt w:val="bullet"/>
      <w:lvlText w:val="o"/>
      <w:lvlJc w:val="left"/>
      <w:pPr>
        <w:ind w:left="5400" w:hanging="360"/>
      </w:pPr>
      <w:rPr>
        <w:rFonts w:ascii="Courier New" w:hAnsi="Courier New" w:cs="Courier New" w:hint="default"/>
      </w:rPr>
    </w:lvl>
    <w:lvl w:ilvl="5" w:tplc="24EA728E" w:tentative="1">
      <w:start w:val="1"/>
      <w:numFmt w:val="bullet"/>
      <w:lvlText w:val=""/>
      <w:lvlJc w:val="left"/>
      <w:pPr>
        <w:ind w:left="6120" w:hanging="360"/>
      </w:pPr>
      <w:rPr>
        <w:rFonts w:ascii="Wingdings" w:hAnsi="Wingdings" w:hint="default"/>
      </w:rPr>
    </w:lvl>
    <w:lvl w:ilvl="6" w:tplc="46464012" w:tentative="1">
      <w:start w:val="1"/>
      <w:numFmt w:val="bullet"/>
      <w:lvlText w:val=""/>
      <w:lvlJc w:val="left"/>
      <w:pPr>
        <w:ind w:left="6840" w:hanging="360"/>
      </w:pPr>
      <w:rPr>
        <w:rFonts w:ascii="Symbol" w:hAnsi="Symbol" w:hint="default"/>
      </w:rPr>
    </w:lvl>
    <w:lvl w:ilvl="7" w:tplc="793A3CC8" w:tentative="1">
      <w:start w:val="1"/>
      <w:numFmt w:val="bullet"/>
      <w:lvlText w:val="o"/>
      <w:lvlJc w:val="left"/>
      <w:pPr>
        <w:ind w:left="7560" w:hanging="360"/>
      </w:pPr>
      <w:rPr>
        <w:rFonts w:ascii="Courier New" w:hAnsi="Courier New" w:cs="Courier New" w:hint="default"/>
      </w:rPr>
    </w:lvl>
    <w:lvl w:ilvl="8" w:tplc="119CEF2A" w:tentative="1">
      <w:start w:val="1"/>
      <w:numFmt w:val="bullet"/>
      <w:lvlText w:val=""/>
      <w:lvlJc w:val="left"/>
      <w:pPr>
        <w:ind w:left="8280" w:hanging="360"/>
      </w:pPr>
      <w:rPr>
        <w:rFonts w:ascii="Wingdings" w:hAnsi="Wingdings" w:hint="default"/>
      </w:rPr>
    </w:lvl>
  </w:abstractNum>
  <w:abstractNum w:abstractNumId="13">
    <w:nsid w:val="0E48013D"/>
    <w:multiLevelType w:val="multilevel"/>
    <w:tmpl w:val="69CAD810"/>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4">
    <w:nsid w:val="11B74E96"/>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nsid w:val="173574EE"/>
    <w:multiLevelType w:val="hybridMultilevel"/>
    <w:tmpl w:val="455C551E"/>
    <w:lvl w:ilvl="0" w:tplc="BC768EF6">
      <w:start w:val="1"/>
      <w:numFmt w:val="bullet"/>
      <w:lvlText w:val=""/>
      <w:lvlPicBulletId w:val="0"/>
      <w:lvlJc w:val="left"/>
      <w:pPr>
        <w:ind w:left="2520" w:hanging="360"/>
      </w:pPr>
      <w:rPr>
        <w:rFonts w:ascii="Symbol" w:hAnsi="Symbol" w:hint="default"/>
        <w:color w:val="auto"/>
      </w:rPr>
    </w:lvl>
    <w:lvl w:ilvl="1" w:tplc="E8F6E08E" w:tentative="1">
      <w:start w:val="1"/>
      <w:numFmt w:val="bullet"/>
      <w:lvlText w:val="o"/>
      <w:lvlJc w:val="left"/>
      <w:pPr>
        <w:ind w:left="3240" w:hanging="360"/>
      </w:pPr>
      <w:rPr>
        <w:rFonts w:ascii="Courier New" w:hAnsi="Courier New" w:cs="Courier New" w:hint="default"/>
      </w:rPr>
    </w:lvl>
    <w:lvl w:ilvl="2" w:tplc="308AADEA" w:tentative="1">
      <w:start w:val="1"/>
      <w:numFmt w:val="bullet"/>
      <w:lvlText w:val=""/>
      <w:lvlJc w:val="left"/>
      <w:pPr>
        <w:ind w:left="3960" w:hanging="360"/>
      </w:pPr>
      <w:rPr>
        <w:rFonts w:ascii="Wingdings" w:hAnsi="Wingdings" w:hint="default"/>
      </w:rPr>
    </w:lvl>
    <w:lvl w:ilvl="3" w:tplc="9FDE7A3E" w:tentative="1">
      <w:start w:val="1"/>
      <w:numFmt w:val="bullet"/>
      <w:lvlText w:val=""/>
      <w:lvlJc w:val="left"/>
      <w:pPr>
        <w:ind w:left="4680" w:hanging="360"/>
      </w:pPr>
      <w:rPr>
        <w:rFonts w:ascii="Symbol" w:hAnsi="Symbol" w:hint="default"/>
      </w:rPr>
    </w:lvl>
    <w:lvl w:ilvl="4" w:tplc="3FFE3E26" w:tentative="1">
      <w:start w:val="1"/>
      <w:numFmt w:val="bullet"/>
      <w:lvlText w:val="o"/>
      <w:lvlJc w:val="left"/>
      <w:pPr>
        <w:ind w:left="5400" w:hanging="360"/>
      </w:pPr>
      <w:rPr>
        <w:rFonts w:ascii="Courier New" w:hAnsi="Courier New" w:cs="Courier New" w:hint="default"/>
      </w:rPr>
    </w:lvl>
    <w:lvl w:ilvl="5" w:tplc="BF607760" w:tentative="1">
      <w:start w:val="1"/>
      <w:numFmt w:val="bullet"/>
      <w:lvlText w:val=""/>
      <w:lvlJc w:val="left"/>
      <w:pPr>
        <w:ind w:left="6120" w:hanging="360"/>
      </w:pPr>
      <w:rPr>
        <w:rFonts w:ascii="Wingdings" w:hAnsi="Wingdings" w:hint="default"/>
      </w:rPr>
    </w:lvl>
    <w:lvl w:ilvl="6" w:tplc="2334F056" w:tentative="1">
      <w:start w:val="1"/>
      <w:numFmt w:val="bullet"/>
      <w:lvlText w:val=""/>
      <w:lvlJc w:val="left"/>
      <w:pPr>
        <w:ind w:left="6840" w:hanging="360"/>
      </w:pPr>
      <w:rPr>
        <w:rFonts w:ascii="Symbol" w:hAnsi="Symbol" w:hint="default"/>
      </w:rPr>
    </w:lvl>
    <w:lvl w:ilvl="7" w:tplc="C80E748C" w:tentative="1">
      <w:start w:val="1"/>
      <w:numFmt w:val="bullet"/>
      <w:lvlText w:val="o"/>
      <w:lvlJc w:val="left"/>
      <w:pPr>
        <w:ind w:left="7560" w:hanging="360"/>
      </w:pPr>
      <w:rPr>
        <w:rFonts w:ascii="Courier New" w:hAnsi="Courier New" w:cs="Courier New" w:hint="default"/>
      </w:rPr>
    </w:lvl>
    <w:lvl w:ilvl="8" w:tplc="B4D4DC92" w:tentative="1">
      <w:start w:val="1"/>
      <w:numFmt w:val="bullet"/>
      <w:lvlText w:val=""/>
      <w:lvlJc w:val="left"/>
      <w:pPr>
        <w:ind w:left="8280" w:hanging="360"/>
      </w:pPr>
      <w:rPr>
        <w:rFonts w:ascii="Wingdings" w:hAnsi="Wingdings" w:hint="default"/>
      </w:rPr>
    </w:lvl>
  </w:abstractNum>
  <w:abstractNum w:abstractNumId="16">
    <w:nsid w:val="18094786"/>
    <w:multiLevelType w:val="multilevel"/>
    <w:tmpl w:val="69CAD810"/>
    <w:lvl w:ilvl="0">
      <w:start w:val="1"/>
      <w:numFmt w:val="bullet"/>
      <w:lvlText w:val=""/>
      <w:lvlPicBulletId w:val="0"/>
      <w:lvlJc w:val="left"/>
      <w:pPr>
        <w:tabs>
          <w:tab w:val="num" w:pos="2520"/>
        </w:tabs>
        <w:ind w:left="2520" w:hanging="360"/>
      </w:pPr>
      <w:rPr>
        <w:rFonts w:ascii="Symbol" w:hAnsi="Symbol" w:hint="default"/>
        <w:color w:val="auto"/>
      </w:rPr>
    </w:lvl>
    <w:lvl w:ilvl="1">
      <w:start w:val="1"/>
      <w:numFmt w:val="decimal"/>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7">
    <w:nsid w:val="18EE1AFB"/>
    <w:multiLevelType w:val="multilevel"/>
    <w:tmpl w:val="69CAD810"/>
    <w:lvl w:ilvl="0">
      <w:start w:val="1"/>
      <w:numFmt w:val="bullet"/>
      <w:lvlText w:val=""/>
      <w:lvlPicBulletId w:val="0"/>
      <w:lvlJc w:val="left"/>
      <w:pPr>
        <w:tabs>
          <w:tab w:val="num" w:pos="1800"/>
        </w:tabs>
        <w:ind w:left="1800" w:hanging="360"/>
      </w:pPr>
      <w:rPr>
        <w:rFonts w:ascii="Symbol" w:hAnsi="Symbol" w:hint="default"/>
        <w:color w:val="auto"/>
      </w:r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19674CA4"/>
    <w:multiLevelType w:val="singleLevel"/>
    <w:tmpl w:val="00000009"/>
    <w:lvl w:ilvl="0">
      <w:start w:val="1"/>
      <w:numFmt w:val="decimal"/>
      <w:lvlText w:val="%1."/>
      <w:lvlJc w:val="left"/>
      <w:pPr>
        <w:tabs>
          <w:tab w:val="num" w:pos="1440"/>
        </w:tabs>
        <w:ind w:left="1440" w:hanging="360"/>
      </w:pPr>
    </w:lvl>
  </w:abstractNum>
  <w:abstractNum w:abstractNumId="19">
    <w:nsid w:val="1A4F09C5"/>
    <w:multiLevelType w:val="hybridMultilevel"/>
    <w:tmpl w:val="0C18711E"/>
    <w:lvl w:ilvl="0" w:tplc="88B637EC">
      <w:start w:val="1"/>
      <w:numFmt w:val="bullet"/>
      <w:lvlText w:val=""/>
      <w:lvlPicBulletId w:val="0"/>
      <w:lvlJc w:val="left"/>
      <w:pPr>
        <w:ind w:left="2160" w:hanging="360"/>
      </w:pPr>
      <w:rPr>
        <w:rFonts w:ascii="Symbol" w:hAnsi="Symbol" w:hint="default"/>
        <w:color w:val="auto"/>
      </w:rPr>
    </w:lvl>
    <w:lvl w:ilvl="1" w:tplc="BBFAFE62" w:tentative="1">
      <w:start w:val="1"/>
      <w:numFmt w:val="bullet"/>
      <w:lvlText w:val="o"/>
      <w:lvlJc w:val="left"/>
      <w:pPr>
        <w:ind w:left="2880" w:hanging="360"/>
      </w:pPr>
      <w:rPr>
        <w:rFonts w:ascii="Courier New" w:hAnsi="Courier New" w:cs="Courier New" w:hint="default"/>
      </w:rPr>
    </w:lvl>
    <w:lvl w:ilvl="2" w:tplc="89703990" w:tentative="1">
      <w:start w:val="1"/>
      <w:numFmt w:val="bullet"/>
      <w:lvlText w:val=""/>
      <w:lvlJc w:val="left"/>
      <w:pPr>
        <w:ind w:left="3600" w:hanging="360"/>
      </w:pPr>
      <w:rPr>
        <w:rFonts w:ascii="Wingdings" w:hAnsi="Wingdings" w:hint="default"/>
      </w:rPr>
    </w:lvl>
    <w:lvl w:ilvl="3" w:tplc="C05C2124" w:tentative="1">
      <w:start w:val="1"/>
      <w:numFmt w:val="bullet"/>
      <w:lvlText w:val=""/>
      <w:lvlJc w:val="left"/>
      <w:pPr>
        <w:ind w:left="4320" w:hanging="360"/>
      </w:pPr>
      <w:rPr>
        <w:rFonts w:ascii="Symbol" w:hAnsi="Symbol" w:hint="default"/>
      </w:rPr>
    </w:lvl>
    <w:lvl w:ilvl="4" w:tplc="B27A720C" w:tentative="1">
      <w:start w:val="1"/>
      <w:numFmt w:val="bullet"/>
      <w:lvlText w:val="o"/>
      <w:lvlJc w:val="left"/>
      <w:pPr>
        <w:ind w:left="5040" w:hanging="360"/>
      </w:pPr>
      <w:rPr>
        <w:rFonts w:ascii="Courier New" w:hAnsi="Courier New" w:cs="Courier New" w:hint="default"/>
      </w:rPr>
    </w:lvl>
    <w:lvl w:ilvl="5" w:tplc="C340E7E6" w:tentative="1">
      <w:start w:val="1"/>
      <w:numFmt w:val="bullet"/>
      <w:lvlText w:val=""/>
      <w:lvlJc w:val="left"/>
      <w:pPr>
        <w:ind w:left="5760" w:hanging="360"/>
      </w:pPr>
      <w:rPr>
        <w:rFonts w:ascii="Wingdings" w:hAnsi="Wingdings" w:hint="default"/>
      </w:rPr>
    </w:lvl>
    <w:lvl w:ilvl="6" w:tplc="1630924C" w:tentative="1">
      <w:start w:val="1"/>
      <w:numFmt w:val="bullet"/>
      <w:lvlText w:val=""/>
      <w:lvlJc w:val="left"/>
      <w:pPr>
        <w:ind w:left="6480" w:hanging="360"/>
      </w:pPr>
      <w:rPr>
        <w:rFonts w:ascii="Symbol" w:hAnsi="Symbol" w:hint="default"/>
      </w:rPr>
    </w:lvl>
    <w:lvl w:ilvl="7" w:tplc="D8805EDE" w:tentative="1">
      <w:start w:val="1"/>
      <w:numFmt w:val="bullet"/>
      <w:lvlText w:val="o"/>
      <w:lvlJc w:val="left"/>
      <w:pPr>
        <w:ind w:left="7200" w:hanging="360"/>
      </w:pPr>
      <w:rPr>
        <w:rFonts w:ascii="Courier New" w:hAnsi="Courier New" w:cs="Courier New" w:hint="default"/>
      </w:rPr>
    </w:lvl>
    <w:lvl w:ilvl="8" w:tplc="0130E6E4" w:tentative="1">
      <w:start w:val="1"/>
      <w:numFmt w:val="bullet"/>
      <w:lvlText w:val=""/>
      <w:lvlJc w:val="left"/>
      <w:pPr>
        <w:ind w:left="7920" w:hanging="360"/>
      </w:pPr>
      <w:rPr>
        <w:rFonts w:ascii="Wingdings" w:hAnsi="Wingdings" w:hint="default"/>
      </w:rPr>
    </w:lvl>
  </w:abstractNum>
  <w:abstractNum w:abstractNumId="20">
    <w:nsid w:val="20A04A1B"/>
    <w:multiLevelType w:val="hybridMultilevel"/>
    <w:tmpl w:val="7B088066"/>
    <w:lvl w:ilvl="0" w:tplc="4248122E">
      <w:start w:val="1"/>
      <w:numFmt w:val="decimal"/>
      <w:lvlText w:val="%1."/>
      <w:lvlJc w:val="left"/>
      <w:pPr>
        <w:tabs>
          <w:tab w:val="num" w:pos="2160"/>
        </w:tabs>
        <w:ind w:left="2160" w:hanging="360"/>
      </w:pPr>
    </w:lvl>
    <w:lvl w:ilvl="1" w:tplc="CDC6B69A" w:tentative="1">
      <w:start w:val="1"/>
      <w:numFmt w:val="lowerLetter"/>
      <w:lvlText w:val="%2."/>
      <w:lvlJc w:val="left"/>
      <w:pPr>
        <w:tabs>
          <w:tab w:val="num" w:pos="2880"/>
        </w:tabs>
        <w:ind w:left="2880" w:hanging="360"/>
      </w:pPr>
    </w:lvl>
    <w:lvl w:ilvl="2" w:tplc="CA942628" w:tentative="1">
      <w:start w:val="1"/>
      <w:numFmt w:val="lowerRoman"/>
      <w:lvlText w:val="%3."/>
      <w:lvlJc w:val="right"/>
      <w:pPr>
        <w:tabs>
          <w:tab w:val="num" w:pos="3600"/>
        </w:tabs>
        <w:ind w:left="3600" w:hanging="180"/>
      </w:pPr>
    </w:lvl>
    <w:lvl w:ilvl="3" w:tplc="54A0F76E" w:tentative="1">
      <w:start w:val="1"/>
      <w:numFmt w:val="decimal"/>
      <w:lvlText w:val="%4."/>
      <w:lvlJc w:val="left"/>
      <w:pPr>
        <w:tabs>
          <w:tab w:val="num" w:pos="4320"/>
        </w:tabs>
        <w:ind w:left="4320" w:hanging="360"/>
      </w:pPr>
    </w:lvl>
    <w:lvl w:ilvl="4" w:tplc="D8DCED12" w:tentative="1">
      <w:start w:val="1"/>
      <w:numFmt w:val="lowerLetter"/>
      <w:lvlText w:val="%5."/>
      <w:lvlJc w:val="left"/>
      <w:pPr>
        <w:tabs>
          <w:tab w:val="num" w:pos="5040"/>
        </w:tabs>
        <w:ind w:left="5040" w:hanging="360"/>
      </w:pPr>
    </w:lvl>
    <w:lvl w:ilvl="5" w:tplc="5680EF86" w:tentative="1">
      <w:start w:val="1"/>
      <w:numFmt w:val="lowerRoman"/>
      <w:lvlText w:val="%6."/>
      <w:lvlJc w:val="right"/>
      <w:pPr>
        <w:tabs>
          <w:tab w:val="num" w:pos="5760"/>
        </w:tabs>
        <w:ind w:left="5760" w:hanging="180"/>
      </w:pPr>
    </w:lvl>
    <w:lvl w:ilvl="6" w:tplc="73D2C434" w:tentative="1">
      <w:start w:val="1"/>
      <w:numFmt w:val="decimal"/>
      <w:lvlText w:val="%7."/>
      <w:lvlJc w:val="left"/>
      <w:pPr>
        <w:tabs>
          <w:tab w:val="num" w:pos="6480"/>
        </w:tabs>
        <w:ind w:left="6480" w:hanging="360"/>
      </w:pPr>
    </w:lvl>
    <w:lvl w:ilvl="7" w:tplc="AE20880E" w:tentative="1">
      <w:start w:val="1"/>
      <w:numFmt w:val="lowerLetter"/>
      <w:lvlText w:val="%8."/>
      <w:lvlJc w:val="left"/>
      <w:pPr>
        <w:tabs>
          <w:tab w:val="num" w:pos="7200"/>
        </w:tabs>
        <w:ind w:left="7200" w:hanging="360"/>
      </w:pPr>
    </w:lvl>
    <w:lvl w:ilvl="8" w:tplc="FA30936E" w:tentative="1">
      <w:start w:val="1"/>
      <w:numFmt w:val="lowerRoman"/>
      <w:lvlText w:val="%9."/>
      <w:lvlJc w:val="right"/>
      <w:pPr>
        <w:tabs>
          <w:tab w:val="num" w:pos="7920"/>
        </w:tabs>
        <w:ind w:left="7920" w:hanging="180"/>
      </w:pPr>
    </w:lvl>
  </w:abstractNum>
  <w:abstractNum w:abstractNumId="21">
    <w:nsid w:val="215F7F57"/>
    <w:multiLevelType w:val="hybridMultilevel"/>
    <w:tmpl w:val="1276AB68"/>
    <w:lvl w:ilvl="0" w:tplc="51EC4CC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655C2A"/>
    <w:multiLevelType w:val="singleLevel"/>
    <w:tmpl w:val="2430BFFE"/>
    <w:lvl w:ilvl="0">
      <w:start w:val="1"/>
      <w:numFmt w:val="decimal"/>
      <w:lvlText w:val="%1."/>
      <w:lvlJc w:val="left"/>
      <w:pPr>
        <w:tabs>
          <w:tab w:val="num" w:pos="720"/>
        </w:tabs>
        <w:ind w:left="720" w:hanging="360"/>
      </w:pPr>
      <w:rPr>
        <w:rFonts w:hint="default"/>
      </w:rPr>
    </w:lvl>
  </w:abstractNum>
  <w:abstractNum w:abstractNumId="23">
    <w:nsid w:val="24BF5FC5"/>
    <w:multiLevelType w:val="multilevel"/>
    <w:tmpl w:val="E92866CE"/>
    <w:lvl w:ilvl="0">
      <w:start w:val="1"/>
      <w:numFmt w:val="bullet"/>
      <w:lvlText w:val=""/>
      <w:lvlPicBulletId w:val="0"/>
      <w:lvlJc w:val="left"/>
      <w:pPr>
        <w:tabs>
          <w:tab w:val="num" w:pos="2160"/>
        </w:tabs>
        <w:ind w:left="2160" w:hanging="360"/>
      </w:pPr>
      <w:rPr>
        <w:rFonts w:ascii="Symbol" w:hAnsi="Symbol" w:hint="default"/>
        <w:b w:val="0"/>
        <w:i w:val="0"/>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28161D9E"/>
    <w:multiLevelType w:val="hybridMultilevel"/>
    <w:tmpl w:val="B8EA7880"/>
    <w:lvl w:ilvl="0" w:tplc="51EC4CC0">
      <w:start w:val="1"/>
      <w:numFmt w:val="bullet"/>
      <w:lvlText w:val=""/>
      <w:lvlPicBulletId w:val="0"/>
      <w:lvlJc w:val="left"/>
      <w:pPr>
        <w:ind w:left="2160" w:hanging="360"/>
      </w:pPr>
      <w:rPr>
        <w:rFonts w:ascii="Symbol" w:hAnsi="Symbol" w:hint="default"/>
        <w:color w:val="auto"/>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nsid w:val="29EB5FEB"/>
    <w:multiLevelType w:val="hybridMultilevel"/>
    <w:tmpl w:val="0466F946"/>
    <w:lvl w:ilvl="0" w:tplc="F70650A6">
      <w:start w:val="1"/>
      <w:numFmt w:val="bullet"/>
      <w:lvlText w:val=""/>
      <w:lvlPicBulletId w:val="0"/>
      <w:lvlJc w:val="left"/>
      <w:pPr>
        <w:ind w:left="720" w:hanging="360"/>
      </w:pPr>
      <w:rPr>
        <w:rFonts w:ascii="Symbol" w:hAnsi="Symbol" w:hint="default"/>
        <w:color w:val="auto"/>
      </w:rPr>
    </w:lvl>
    <w:lvl w:ilvl="1" w:tplc="7C8CA39C" w:tentative="1">
      <w:start w:val="1"/>
      <w:numFmt w:val="bullet"/>
      <w:lvlText w:val="o"/>
      <w:lvlJc w:val="left"/>
      <w:pPr>
        <w:ind w:left="1440" w:hanging="360"/>
      </w:pPr>
      <w:rPr>
        <w:rFonts w:ascii="Courier New" w:hAnsi="Courier New" w:cs="Courier New" w:hint="default"/>
      </w:rPr>
    </w:lvl>
    <w:lvl w:ilvl="2" w:tplc="18E8C15A" w:tentative="1">
      <w:start w:val="1"/>
      <w:numFmt w:val="bullet"/>
      <w:lvlText w:val=""/>
      <w:lvlJc w:val="left"/>
      <w:pPr>
        <w:ind w:left="2160" w:hanging="360"/>
      </w:pPr>
      <w:rPr>
        <w:rFonts w:ascii="Wingdings" w:hAnsi="Wingdings" w:hint="default"/>
      </w:rPr>
    </w:lvl>
    <w:lvl w:ilvl="3" w:tplc="4CC6B162" w:tentative="1">
      <w:start w:val="1"/>
      <w:numFmt w:val="bullet"/>
      <w:lvlText w:val=""/>
      <w:lvlJc w:val="left"/>
      <w:pPr>
        <w:ind w:left="2880" w:hanging="360"/>
      </w:pPr>
      <w:rPr>
        <w:rFonts w:ascii="Symbol" w:hAnsi="Symbol" w:hint="default"/>
      </w:rPr>
    </w:lvl>
    <w:lvl w:ilvl="4" w:tplc="6936C2D6" w:tentative="1">
      <w:start w:val="1"/>
      <w:numFmt w:val="bullet"/>
      <w:lvlText w:val="o"/>
      <w:lvlJc w:val="left"/>
      <w:pPr>
        <w:ind w:left="3600" w:hanging="360"/>
      </w:pPr>
      <w:rPr>
        <w:rFonts w:ascii="Courier New" w:hAnsi="Courier New" w:cs="Courier New" w:hint="default"/>
      </w:rPr>
    </w:lvl>
    <w:lvl w:ilvl="5" w:tplc="24E6F5A2" w:tentative="1">
      <w:start w:val="1"/>
      <w:numFmt w:val="bullet"/>
      <w:lvlText w:val=""/>
      <w:lvlJc w:val="left"/>
      <w:pPr>
        <w:ind w:left="4320" w:hanging="360"/>
      </w:pPr>
      <w:rPr>
        <w:rFonts w:ascii="Wingdings" w:hAnsi="Wingdings" w:hint="default"/>
      </w:rPr>
    </w:lvl>
    <w:lvl w:ilvl="6" w:tplc="CE6C7EE8" w:tentative="1">
      <w:start w:val="1"/>
      <w:numFmt w:val="bullet"/>
      <w:lvlText w:val=""/>
      <w:lvlJc w:val="left"/>
      <w:pPr>
        <w:ind w:left="5040" w:hanging="360"/>
      </w:pPr>
      <w:rPr>
        <w:rFonts w:ascii="Symbol" w:hAnsi="Symbol" w:hint="default"/>
      </w:rPr>
    </w:lvl>
    <w:lvl w:ilvl="7" w:tplc="EDBE24DE" w:tentative="1">
      <w:start w:val="1"/>
      <w:numFmt w:val="bullet"/>
      <w:lvlText w:val="o"/>
      <w:lvlJc w:val="left"/>
      <w:pPr>
        <w:ind w:left="5760" w:hanging="360"/>
      </w:pPr>
      <w:rPr>
        <w:rFonts w:ascii="Courier New" w:hAnsi="Courier New" w:cs="Courier New" w:hint="default"/>
      </w:rPr>
    </w:lvl>
    <w:lvl w:ilvl="8" w:tplc="CA06F086" w:tentative="1">
      <w:start w:val="1"/>
      <w:numFmt w:val="bullet"/>
      <w:lvlText w:val=""/>
      <w:lvlJc w:val="left"/>
      <w:pPr>
        <w:ind w:left="6480" w:hanging="360"/>
      </w:pPr>
      <w:rPr>
        <w:rFonts w:ascii="Wingdings" w:hAnsi="Wingdings" w:hint="default"/>
      </w:rPr>
    </w:lvl>
  </w:abstractNum>
  <w:abstractNum w:abstractNumId="26">
    <w:nsid w:val="2BAC2DEF"/>
    <w:multiLevelType w:val="singleLevel"/>
    <w:tmpl w:val="2430BFFE"/>
    <w:lvl w:ilvl="0">
      <w:start w:val="1"/>
      <w:numFmt w:val="decimal"/>
      <w:lvlText w:val="%1."/>
      <w:lvlJc w:val="left"/>
      <w:pPr>
        <w:tabs>
          <w:tab w:val="num" w:pos="720"/>
        </w:tabs>
        <w:ind w:left="720" w:hanging="360"/>
      </w:pPr>
      <w:rPr>
        <w:rFonts w:hint="default"/>
      </w:rPr>
    </w:lvl>
  </w:abstractNum>
  <w:abstractNum w:abstractNumId="27">
    <w:nsid w:val="2F9228A5"/>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8">
    <w:nsid w:val="31217C1A"/>
    <w:multiLevelType w:val="multilevel"/>
    <w:tmpl w:val="69CAD810"/>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nsid w:val="358864BE"/>
    <w:multiLevelType w:val="hybridMultilevel"/>
    <w:tmpl w:val="1D2C7752"/>
    <w:lvl w:ilvl="0" w:tplc="CC36AFE0">
      <w:start w:val="1"/>
      <w:numFmt w:val="bullet"/>
      <w:lvlText w:val=""/>
      <w:lvlPicBulletId w:val="0"/>
      <w:lvlJc w:val="left"/>
      <w:pPr>
        <w:ind w:left="720" w:hanging="360"/>
      </w:pPr>
      <w:rPr>
        <w:rFonts w:ascii="Symbol" w:hAnsi="Symbol" w:hint="default"/>
        <w:color w:val="auto"/>
      </w:rPr>
    </w:lvl>
    <w:lvl w:ilvl="1" w:tplc="B4C2FABE">
      <w:start w:val="1"/>
      <w:numFmt w:val="bullet"/>
      <w:lvlText w:val="o"/>
      <w:lvlJc w:val="left"/>
      <w:pPr>
        <w:ind w:left="1440" w:hanging="360"/>
      </w:pPr>
      <w:rPr>
        <w:rFonts w:ascii="Courier New" w:hAnsi="Courier New" w:cs="Courier New" w:hint="default"/>
      </w:rPr>
    </w:lvl>
    <w:lvl w:ilvl="2" w:tplc="E1367D44" w:tentative="1">
      <w:start w:val="1"/>
      <w:numFmt w:val="bullet"/>
      <w:lvlText w:val=""/>
      <w:lvlJc w:val="left"/>
      <w:pPr>
        <w:ind w:left="2160" w:hanging="360"/>
      </w:pPr>
      <w:rPr>
        <w:rFonts w:ascii="Wingdings" w:hAnsi="Wingdings" w:hint="default"/>
      </w:rPr>
    </w:lvl>
    <w:lvl w:ilvl="3" w:tplc="0ADE68C8" w:tentative="1">
      <w:start w:val="1"/>
      <w:numFmt w:val="bullet"/>
      <w:lvlText w:val=""/>
      <w:lvlJc w:val="left"/>
      <w:pPr>
        <w:ind w:left="2880" w:hanging="360"/>
      </w:pPr>
      <w:rPr>
        <w:rFonts w:ascii="Symbol" w:hAnsi="Symbol" w:hint="default"/>
      </w:rPr>
    </w:lvl>
    <w:lvl w:ilvl="4" w:tplc="4D482B82" w:tentative="1">
      <w:start w:val="1"/>
      <w:numFmt w:val="bullet"/>
      <w:lvlText w:val="o"/>
      <w:lvlJc w:val="left"/>
      <w:pPr>
        <w:ind w:left="3600" w:hanging="360"/>
      </w:pPr>
      <w:rPr>
        <w:rFonts w:ascii="Courier New" w:hAnsi="Courier New" w:cs="Courier New" w:hint="default"/>
      </w:rPr>
    </w:lvl>
    <w:lvl w:ilvl="5" w:tplc="7D26A76A" w:tentative="1">
      <w:start w:val="1"/>
      <w:numFmt w:val="bullet"/>
      <w:lvlText w:val=""/>
      <w:lvlJc w:val="left"/>
      <w:pPr>
        <w:ind w:left="4320" w:hanging="360"/>
      </w:pPr>
      <w:rPr>
        <w:rFonts w:ascii="Wingdings" w:hAnsi="Wingdings" w:hint="default"/>
      </w:rPr>
    </w:lvl>
    <w:lvl w:ilvl="6" w:tplc="073E59E4" w:tentative="1">
      <w:start w:val="1"/>
      <w:numFmt w:val="bullet"/>
      <w:lvlText w:val=""/>
      <w:lvlJc w:val="left"/>
      <w:pPr>
        <w:ind w:left="5040" w:hanging="360"/>
      </w:pPr>
      <w:rPr>
        <w:rFonts w:ascii="Symbol" w:hAnsi="Symbol" w:hint="default"/>
      </w:rPr>
    </w:lvl>
    <w:lvl w:ilvl="7" w:tplc="FBCA28B2" w:tentative="1">
      <w:start w:val="1"/>
      <w:numFmt w:val="bullet"/>
      <w:lvlText w:val="o"/>
      <w:lvlJc w:val="left"/>
      <w:pPr>
        <w:ind w:left="5760" w:hanging="360"/>
      </w:pPr>
      <w:rPr>
        <w:rFonts w:ascii="Courier New" w:hAnsi="Courier New" w:cs="Courier New" w:hint="default"/>
      </w:rPr>
    </w:lvl>
    <w:lvl w:ilvl="8" w:tplc="9E6E8142" w:tentative="1">
      <w:start w:val="1"/>
      <w:numFmt w:val="bullet"/>
      <w:lvlText w:val=""/>
      <w:lvlJc w:val="left"/>
      <w:pPr>
        <w:ind w:left="6480" w:hanging="360"/>
      </w:pPr>
      <w:rPr>
        <w:rFonts w:ascii="Wingdings" w:hAnsi="Wingdings" w:hint="default"/>
      </w:rPr>
    </w:lvl>
  </w:abstractNum>
  <w:abstractNum w:abstractNumId="30">
    <w:nsid w:val="35AE7FFD"/>
    <w:multiLevelType w:val="hybridMultilevel"/>
    <w:tmpl w:val="6C9654C6"/>
    <w:lvl w:ilvl="0" w:tplc="51EC4CC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573284"/>
    <w:multiLevelType w:val="multilevel"/>
    <w:tmpl w:val="69CAD810"/>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38AB47AB"/>
    <w:multiLevelType w:val="hybridMultilevel"/>
    <w:tmpl w:val="46ACA602"/>
    <w:lvl w:ilvl="0" w:tplc="FFFFFFFF">
      <w:start w:val="1"/>
      <w:numFmt w:val="bullet"/>
      <w:lvlText w:val=""/>
      <w:lvlPicBulletId w:val="0"/>
      <w:lvlJc w:val="left"/>
      <w:pPr>
        <w:ind w:left="2520" w:hanging="360"/>
      </w:pPr>
      <w:rPr>
        <w:rFonts w:ascii="Symbol" w:hAnsi="Symbol" w:hint="default"/>
        <w:color w:val="auto"/>
      </w:rPr>
    </w:lvl>
    <w:lvl w:ilvl="1" w:tplc="51EC4CC0">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3">
    <w:nsid w:val="3D727538"/>
    <w:multiLevelType w:val="hybridMultilevel"/>
    <w:tmpl w:val="804683F2"/>
    <w:lvl w:ilvl="0" w:tplc="FDD45060">
      <w:start w:val="1"/>
      <w:numFmt w:val="bullet"/>
      <w:lvlText w:val=""/>
      <w:lvlPicBulletId w:val="0"/>
      <w:lvlJc w:val="left"/>
      <w:pPr>
        <w:tabs>
          <w:tab w:val="num" w:pos="2160"/>
        </w:tabs>
        <w:ind w:left="2160" w:hanging="360"/>
      </w:pPr>
      <w:rPr>
        <w:rFonts w:ascii="Symbol" w:hAnsi="Symbol" w:hint="default"/>
        <w:color w:val="auto"/>
      </w:rPr>
    </w:lvl>
    <w:lvl w:ilvl="1" w:tplc="E45069DC" w:tentative="1">
      <w:start w:val="1"/>
      <w:numFmt w:val="lowerLetter"/>
      <w:lvlText w:val="%2."/>
      <w:lvlJc w:val="left"/>
      <w:pPr>
        <w:tabs>
          <w:tab w:val="num" w:pos="2880"/>
        </w:tabs>
        <w:ind w:left="2880" w:hanging="360"/>
      </w:pPr>
    </w:lvl>
    <w:lvl w:ilvl="2" w:tplc="762CF4E0" w:tentative="1">
      <w:start w:val="1"/>
      <w:numFmt w:val="lowerRoman"/>
      <w:lvlText w:val="%3."/>
      <w:lvlJc w:val="right"/>
      <w:pPr>
        <w:tabs>
          <w:tab w:val="num" w:pos="3600"/>
        </w:tabs>
        <w:ind w:left="3600" w:hanging="180"/>
      </w:pPr>
    </w:lvl>
    <w:lvl w:ilvl="3" w:tplc="C94047B8" w:tentative="1">
      <w:start w:val="1"/>
      <w:numFmt w:val="decimal"/>
      <w:lvlText w:val="%4."/>
      <w:lvlJc w:val="left"/>
      <w:pPr>
        <w:tabs>
          <w:tab w:val="num" w:pos="4320"/>
        </w:tabs>
        <w:ind w:left="4320" w:hanging="360"/>
      </w:pPr>
    </w:lvl>
    <w:lvl w:ilvl="4" w:tplc="E868A0AA" w:tentative="1">
      <w:start w:val="1"/>
      <w:numFmt w:val="lowerLetter"/>
      <w:lvlText w:val="%5."/>
      <w:lvlJc w:val="left"/>
      <w:pPr>
        <w:tabs>
          <w:tab w:val="num" w:pos="5040"/>
        </w:tabs>
        <w:ind w:left="5040" w:hanging="360"/>
      </w:pPr>
    </w:lvl>
    <w:lvl w:ilvl="5" w:tplc="23224326" w:tentative="1">
      <w:start w:val="1"/>
      <w:numFmt w:val="lowerRoman"/>
      <w:lvlText w:val="%6."/>
      <w:lvlJc w:val="right"/>
      <w:pPr>
        <w:tabs>
          <w:tab w:val="num" w:pos="5760"/>
        </w:tabs>
        <w:ind w:left="5760" w:hanging="180"/>
      </w:pPr>
    </w:lvl>
    <w:lvl w:ilvl="6" w:tplc="7F6A69C4" w:tentative="1">
      <w:start w:val="1"/>
      <w:numFmt w:val="decimal"/>
      <w:lvlText w:val="%7."/>
      <w:lvlJc w:val="left"/>
      <w:pPr>
        <w:tabs>
          <w:tab w:val="num" w:pos="6480"/>
        </w:tabs>
        <w:ind w:left="6480" w:hanging="360"/>
      </w:pPr>
    </w:lvl>
    <w:lvl w:ilvl="7" w:tplc="F63AB522" w:tentative="1">
      <w:start w:val="1"/>
      <w:numFmt w:val="lowerLetter"/>
      <w:lvlText w:val="%8."/>
      <w:lvlJc w:val="left"/>
      <w:pPr>
        <w:tabs>
          <w:tab w:val="num" w:pos="7200"/>
        </w:tabs>
        <w:ind w:left="7200" w:hanging="360"/>
      </w:pPr>
    </w:lvl>
    <w:lvl w:ilvl="8" w:tplc="6C48A886" w:tentative="1">
      <w:start w:val="1"/>
      <w:numFmt w:val="lowerRoman"/>
      <w:lvlText w:val="%9."/>
      <w:lvlJc w:val="right"/>
      <w:pPr>
        <w:tabs>
          <w:tab w:val="num" w:pos="7920"/>
        </w:tabs>
        <w:ind w:left="7920" w:hanging="180"/>
      </w:pPr>
    </w:lvl>
  </w:abstractNum>
  <w:abstractNum w:abstractNumId="34">
    <w:nsid w:val="3F82196B"/>
    <w:multiLevelType w:val="hybridMultilevel"/>
    <w:tmpl w:val="9C1A08D6"/>
    <w:lvl w:ilvl="0" w:tplc="51EC4C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2C11A19"/>
    <w:multiLevelType w:val="multilevel"/>
    <w:tmpl w:val="69CAD810"/>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6">
    <w:nsid w:val="4E207512"/>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7">
    <w:nsid w:val="501A3EE6"/>
    <w:multiLevelType w:val="hybridMultilevel"/>
    <w:tmpl w:val="9648F09E"/>
    <w:lvl w:ilvl="0" w:tplc="2D125622">
      <w:start w:val="1"/>
      <w:numFmt w:val="bullet"/>
      <w:lvlText w:val=""/>
      <w:lvlPicBulletId w:val="0"/>
      <w:lvlJc w:val="left"/>
      <w:pPr>
        <w:ind w:left="2160" w:hanging="360"/>
      </w:pPr>
      <w:rPr>
        <w:rFonts w:ascii="Symbol" w:hAnsi="Symbol" w:hint="default"/>
        <w:color w:val="auto"/>
      </w:rPr>
    </w:lvl>
    <w:lvl w:ilvl="1" w:tplc="C45C98BE">
      <w:start w:val="1"/>
      <w:numFmt w:val="bullet"/>
      <w:lvlText w:val="o"/>
      <w:lvlJc w:val="left"/>
      <w:pPr>
        <w:ind w:left="2880" w:hanging="360"/>
      </w:pPr>
      <w:rPr>
        <w:rFonts w:ascii="Courier New" w:hAnsi="Courier New" w:cs="Courier New" w:hint="default"/>
      </w:rPr>
    </w:lvl>
    <w:lvl w:ilvl="2" w:tplc="32F2E9F6" w:tentative="1">
      <w:start w:val="1"/>
      <w:numFmt w:val="bullet"/>
      <w:lvlText w:val=""/>
      <w:lvlJc w:val="left"/>
      <w:pPr>
        <w:ind w:left="3600" w:hanging="360"/>
      </w:pPr>
      <w:rPr>
        <w:rFonts w:ascii="Wingdings" w:hAnsi="Wingdings" w:hint="default"/>
      </w:rPr>
    </w:lvl>
    <w:lvl w:ilvl="3" w:tplc="48AC86FE" w:tentative="1">
      <w:start w:val="1"/>
      <w:numFmt w:val="bullet"/>
      <w:lvlText w:val=""/>
      <w:lvlJc w:val="left"/>
      <w:pPr>
        <w:ind w:left="4320" w:hanging="360"/>
      </w:pPr>
      <w:rPr>
        <w:rFonts w:ascii="Symbol" w:hAnsi="Symbol" w:hint="default"/>
      </w:rPr>
    </w:lvl>
    <w:lvl w:ilvl="4" w:tplc="5C22120A" w:tentative="1">
      <w:start w:val="1"/>
      <w:numFmt w:val="bullet"/>
      <w:lvlText w:val="o"/>
      <w:lvlJc w:val="left"/>
      <w:pPr>
        <w:ind w:left="5040" w:hanging="360"/>
      </w:pPr>
      <w:rPr>
        <w:rFonts w:ascii="Courier New" w:hAnsi="Courier New" w:cs="Courier New" w:hint="default"/>
      </w:rPr>
    </w:lvl>
    <w:lvl w:ilvl="5" w:tplc="7EECBE2A" w:tentative="1">
      <w:start w:val="1"/>
      <w:numFmt w:val="bullet"/>
      <w:lvlText w:val=""/>
      <w:lvlJc w:val="left"/>
      <w:pPr>
        <w:ind w:left="5760" w:hanging="360"/>
      </w:pPr>
      <w:rPr>
        <w:rFonts w:ascii="Wingdings" w:hAnsi="Wingdings" w:hint="default"/>
      </w:rPr>
    </w:lvl>
    <w:lvl w:ilvl="6" w:tplc="F148D9D4" w:tentative="1">
      <w:start w:val="1"/>
      <w:numFmt w:val="bullet"/>
      <w:lvlText w:val=""/>
      <w:lvlJc w:val="left"/>
      <w:pPr>
        <w:ind w:left="6480" w:hanging="360"/>
      </w:pPr>
      <w:rPr>
        <w:rFonts w:ascii="Symbol" w:hAnsi="Symbol" w:hint="default"/>
      </w:rPr>
    </w:lvl>
    <w:lvl w:ilvl="7" w:tplc="40F42130" w:tentative="1">
      <w:start w:val="1"/>
      <w:numFmt w:val="bullet"/>
      <w:lvlText w:val="o"/>
      <w:lvlJc w:val="left"/>
      <w:pPr>
        <w:ind w:left="7200" w:hanging="360"/>
      </w:pPr>
      <w:rPr>
        <w:rFonts w:ascii="Courier New" w:hAnsi="Courier New" w:cs="Courier New" w:hint="default"/>
      </w:rPr>
    </w:lvl>
    <w:lvl w:ilvl="8" w:tplc="9B9C1618" w:tentative="1">
      <w:start w:val="1"/>
      <w:numFmt w:val="bullet"/>
      <w:lvlText w:val=""/>
      <w:lvlJc w:val="left"/>
      <w:pPr>
        <w:ind w:left="7920" w:hanging="360"/>
      </w:pPr>
      <w:rPr>
        <w:rFonts w:ascii="Wingdings" w:hAnsi="Wingdings" w:hint="default"/>
      </w:rPr>
    </w:lvl>
  </w:abstractNum>
  <w:abstractNum w:abstractNumId="38">
    <w:nsid w:val="57E072EB"/>
    <w:multiLevelType w:val="multilevel"/>
    <w:tmpl w:val="69CAD810"/>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decimal"/>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9">
    <w:nsid w:val="5C655627"/>
    <w:multiLevelType w:val="hybridMultilevel"/>
    <w:tmpl w:val="A0F4591A"/>
    <w:lvl w:ilvl="0" w:tplc="51EC4C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nsid w:val="5F690983"/>
    <w:multiLevelType w:val="singleLevel"/>
    <w:tmpl w:val="37E84A60"/>
    <w:lvl w:ilvl="0">
      <w:start w:val="1"/>
      <w:numFmt w:val="decimal"/>
      <w:lvlText w:val="%1."/>
      <w:lvlJc w:val="left"/>
      <w:pPr>
        <w:tabs>
          <w:tab w:val="num" w:pos="720"/>
        </w:tabs>
        <w:ind w:left="720" w:hanging="360"/>
      </w:pPr>
      <w:rPr>
        <w:rFonts w:hint="default"/>
      </w:rPr>
    </w:lvl>
  </w:abstractNum>
  <w:abstractNum w:abstractNumId="41">
    <w:nsid w:val="604E544E"/>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2">
    <w:nsid w:val="61583B41"/>
    <w:multiLevelType w:val="singleLevel"/>
    <w:tmpl w:val="00000009"/>
    <w:lvl w:ilvl="0">
      <w:start w:val="1"/>
      <w:numFmt w:val="decimal"/>
      <w:lvlText w:val="%1."/>
      <w:lvlJc w:val="left"/>
      <w:pPr>
        <w:tabs>
          <w:tab w:val="num" w:pos="1440"/>
        </w:tabs>
        <w:ind w:left="1440" w:hanging="360"/>
      </w:pPr>
    </w:lvl>
  </w:abstractNum>
  <w:abstractNum w:abstractNumId="43">
    <w:nsid w:val="6AED55A6"/>
    <w:multiLevelType w:val="hybridMultilevel"/>
    <w:tmpl w:val="1FB245F0"/>
    <w:lvl w:ilvl="0" w:tplc="51EC4CC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037352F"/>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5">
    <w:nsid w:val="7753755B"/>
    <w:multiLevelType w:val="singleLevel"/>
    <w:tmpl w:val="2430BFFE"/>
    <w:lvl w:ilvl="0">
      <w:start w:val="1"/>
      <w:numFmt w:val="decimal"/>
      <w:lvlText w:val="%1."/>
      <w:lvlJc w:val="left"/>
      <w:pPr>
        <w:tabs>
          <w:tab w:val="num" w:pos="720"/>
        </w:tabs>
        <w:ind w:left="720" w:hanging="360"/>
      </w:pPr>
      <w:rPr>
        <w:rFonts w:hint="default"/>
      </w:rPr>
    </w:lvl>
  </w:abstractNum>
  <w:abstractNum w:abstractNumId="46">
    <w:nsid w:val="7AE56ECF"/>
    <w:multiLevelType w:val="hybridMultilevel"/>
    <w:tmpl w:val="1B420FA0"/>
    <w:lvl w:ilvl="0" w:tplc="0150DD3C">
      <w:start w:val="1"/>
      <w:numFmt w:val="bullet"/>
      <w:lvlText w:val=""/>
      <w:lvlPicBulletId w:val="0"/>
      <w:lvlJc w:val="left"/>
      <w:pPr>
        <w:ind w:left="2520" w:hanging="360"/>
      </w:pPr>
      <w:rPr>
        <w:rFonts w:ascii="Symbol" w:hAnsi="Symbol" w:hint="default"/>
        <w:color w:val="auto"/>
      </w:rPr>
    </w:lvl>
    <w:lvl w:ilvl="1" w:tplc="0A00E14C" w:tentative="1">
      <w:start w:val="1"/>
      <w:numFmt w:val="bullet"/>
      <w:lvlText w:val="o"/>
      <w:lvlJc w:val="left"/>
      <w:pPr>
        <w:ind w:left="3240" w:hanging="360"/>
      </w:pPr>
      <w:rPr>
        <w:rFonts w:ascii="Courier New" w:hAnsi="Courier New" w:cs="Courier New" w:hint="default"/>
      </w:rPr>
    </w:lvl>
    <w:lvl w:ilvl="2" w:tplc="A36ABA4E" w:tentative="1">
      <w:start w:val="1"/>
      <w:numFmt w:val="bullet"/>
      <w:lvlText w:val=""/>
      <w:lvlJc w:val="left"/>
      <w:pPr>
        <w:ind w:left="3960" w:hanging="360"/>
      </w:pPr>
      <w:rPr>
        <w:rFonts w:ascii="Wingdings" w:hAnsi="Wingdings" w:hint="default"/>
      </w:rPr>
    </w:lvl>
    <w:lvl w:ilvl="3" w:tplc="C6648EFC" w:tentative="1">
      <w:start w:val="1"/>
      <w:numFmt w:val="bullet"/>
      <w:lvlText w:val=""/>
      <w:lvlJc w:val="left"/>
      <w:pPr>
        <w:ind w:left="4680" w:hanging="360"/>
      </w:pPr>
      <w:rPr>
        <w:rFonts w:ascii="Symbol" w:hAnsi="Symbol" w:hint="default"/>
      </w:rPr>
    </w:lvl>
    <w:lvl w:ilvl="4" w:tplc="F10A980E" w:tentative="1">
      <w:start w:val="1"/>
      <w:numFmt w:val="bullet"/>
      <w:lvlText w:val="o"/>
      <w:lvlJc w:val="left"/>
      <w:pPr>
        <w:ind w:left="5400" w:hanging="360"/>
      </w:pPr>
      <w:rPr>
        <w:rFonts w:ascii="Courier New" w:hAnsi="Courier New" w:cs="Courier New" w:hint="default"/>
      </w:rPr>
    </w:lvl>
    <w:lvl w:ilvl="5" w:tplc="EBBE94DA" w:tentative="1">
      <w:start w:val="1"/>
      <w:numFmt w:val="bullet"/>
      <w:lvlText w:val=""/>
      <w:lvlJc w:val="left"/>
      <w:pPr>
        <w:ind w:left="6120" w:hanging="360"/>
      </w:pPr>
      <w:rPr>
        <w:rFonts w:ascii="Wingdings" w:hAnsi="Wingdings" w:hint="default"/>
      </w:rPr>
    </w:lvl>
    <w:lvl w:ilvl="6" w:tplc="E2627886" w:tentative="1">
      <w:start w:val="1"/>
      <w:numFmt w:val="bullet"/>
      <w:lvlText w:val=""/>
      <w:lvlJc w:val="left"/>
      <w:pPr>
        <w:ind w:left="6840" w:hanging="360"/>
      </w:pPr>
      <w:rPr>
        <w:rFonts w:ascii="Symbol" w:hAnsi="Symbol" w:hint="default"/>
      </w:rPr>
    </w:lvl>
    <w:lvl w:ilvl="7" w:tplc="4964D714" w:tentative="1">
      <w:start w:val="1"/>
      <w:numFmt w:val="bullet"/>
      <w:lvlText w:val="o"/>
      <w:lvlJc w:val="left"/>
      <w:pPr>
        <w:ind w:left="7560" w:hanging="360"/>
      </w:pPr>
      <w:rPr>
        <w:rFonts w:ascii="Courier New" w:hAnsi="Courier New" w:cs="Courier New" w:hint="default"/>
      </w:rPr>
    </w:lvl>
    <w:lvl w:ilvl="8" w:tplc="AAC48CCA" w:tentative="1">
      <w:start w:val="1"/>
      <w:numFmt w:val="bullet"/>
      <w:lvlText w:val=""/>
      <w:lvlJc w:val="left"/>
      <w:pPr>
        <w:ind w:left="8280" w:hanging="360"/>
      </w:pPr>
      <w:rPr>
        <w:rFonts w:ascii="Wingdings" w:hAnsi="Wingdings" w:hint="default"/>
      </w:rPr>
    </w:lvl>
  </w:abstractNum>
  <w:abstractNum w:abstractNumId="47">
    <w:nsid w:val="7CCE3305"/>
    <w:multiLevelType w:val="multilevel"/>
    <w:tmpl w:val="E92866CE"/>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
      <w:lvlPicBulletId w:val="0"/>
      <w:lvlJc w:val="left"/>
      <w:pPr>
        <w:tabs>
          <w:tab w:val="num" w:pos="2160"/>
        </w:tabs>
        <w:ind w:left="2160" w:hanging="360"/>
      </w:pPr>
      <w:rPr>
        <w:rFonts w:ascii="Symbol" w:hAnsi="Symbol" w:hint="default"/>
        <w:color w:val="auto"/>
      </w:rPr>
    </w:lvl>
    <w:lvl w:ilvl="2">
      <w:start w:val="1"/>
      <w:numFmt w:val="bullet"/>
      <w:lvlText w:val=""/>
      <w:lvlPicBulletId w:val="0"/>
      <w:lvlJc w:val="left"/>
      <w:pPr>
        <w:tabs>
          <w:tab w:val="num" w:pos="2880"/>
        </w:tabs>
        <w:ind w:left="2880" w:hanging="180"/>
      </w:pPr>
      <w:rPr>
        <w:rFonts w:ascii="Symbol" w:hAnsi="Symbol" w:hint="default"/>
        <w:color w:val="auto"/>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41"/>
  </w:num>
  <w:num w:numId="11">
    <w:abstractNumId w:val="14"/>
  </w:num>
  <w:num w:numId="12">
    <w:abstractNumId w:val="47"/>
  </w:num>
  <w:num w:numId="13">
    <w:abstractNumId w:val="36"/>
  </w:num>
  <w:num w:numId="14">
    <w:abstractNumId w:val="23"/>
  </w:num>
  <w:num w:numId="15">
    <w:abstractNumId w:val="8"/>
  </w:num>
  <w:num w:numId="16">
    <w:abstractNumId w:val="9"/>
  </w:num>
  <w:num w:numId="17">
    <w:abstractNumId w:val="10"/>
  </w:num>
  <w:num w:numId="18">
    <w:abstractNumId w:val="44"/>
  </w:num>
  <w:num w:numId="19">
    <w:abstractNumId w:val="20"/>
  </w:num>
  <w:num w:numId="20">
    <w:abstractNumId w:val="42"/>
  </w:num>
  <w:num w:numId="21">
    <w:abstractNumId w:val="9"/>
  </w:num>
  <w:num w:numId="22">
    <w:abstractNumId w:val="0"/>
  </w:num>
  <w:num w:numId="23">
    <w:abstractNumId w:val="18"/>
  </w:num>
  <w:num w:numId="24">
    <w:abstractNumId w:val="13"/>
  </w:num>
  <w:num w:numId="25">
    <w:abstractNumId w:val="40"/>
  </w:num>
  <w:num w:numId="26">
    <w:abstractNumId w:val="38"/>
  </w:num>
  <w:num w:numId="27">
    <w:abstractNumId w:val="31"/>
  </w:num>
  <w:num w:numId="28">
    <w:abstractNumId w:val="22"/>
  </w:num>
  <w:num w:numId="29">
    <w:abstractNumId w:val="45"/>
  </w:num>
  <w:num w:numId="30">
    <w:abstractNumId w:val="26"/>
  </w:num>
  <w:num w:numId="31">
    <w:abstractNumId w:val="35"/>
  </w:num>
  <w:num w:numId="32">
    <w:abstractNumId w:val="39"/>
  </w:num>
  <w:num w:numId="33">
    <w:abstractNumId w:val="34"/>
  </w:num>
  <w:num w:numId="34">
    <w:abstractNumId w:val="21"/>
  </w:num>
  <w:num w:numId="35">
    <w:abstractNumId w:val="30"/>
  </w:num>
  <w:num w:numId="36">
    <w:abstractNumId w:val="33"/>
  </w:num>
  <w:num w:numId="37">
    <w:abstractNumId w:val="15"/>
  </w:num>
  <w:num w:numId="38">
    <w:abstractNumId w:val="19"/>
  </w:num>
  <w:num w:numId="39">
    <w:abstractNumId w:val="37"/>
  </w:num>
  <w:num w:numId="40">
    <w:abstractNumId w:val="24"/>
  </w:num>
  <w:num w:numId="41">
    <w:abstractNumId w:val="43"/>
  </w:num>
  <w:num w:numId="42">
    <w:abstractNumId w:val="12"/>
  </w:num>
  <w:num w:numId="43">
    <w:abstractNumId w:val="29"/>
  </w:num>
  <w:num w:numId="44">
    <w:abstractNumId w:val="32"/>
  </w:num>
  <w:num w:numId="45">
    <w:abstractNumId w:val="46"/>
  </w:num>
  <w:num w:numId="46">
    <w:abstractNumId w:val="25"/>
  </w:num>
  <w:num w:numId="47">
    <w:abstractNumId w:val="17"/>
  </w:num>
  <w:num w:numId="48">
    <w:abstractNumId w:val="28"/>
  </w:num>
  <w:num w:numId="49">
    <w:abstractNumId w:val="11"/>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F6"/>
    <w:rsid w:val="00000453"/>
    <w:rsid w:val="00004F22"/>
    <w:rsid w:val="00006792"/>
    <w:rsid w:val="00011531"/>
    <w:rsid w:val="000200DE"/>
    <w:rsid w:val="0002185F"/>
    <w:rsid w:val="00021BC2"/>
    <w:rsid w:val="00025CDA"/>
    <w:rsid w:val="00026E5C"/>
    <w:rsid w:val="00027651"/>
    <w:rsid w:val="00030C44"/>
    <w:rsid w:val="00033D33"/>
    <w:rsid w:val="00034459"/>
    <w:rsid w:val="00042351"/>
    <w:rsid w:val="00042837"/>
    <w:rsid w:val="00044936"/>
    <w:rsid w:val="00045468"/>
    <w:rsid w:val="00045B32"/>
    <w:rsid w:val="00047422"/>
    <w:rsid w:val="00050413"/>
    <w:rsid w:val="00053A55"/>
    <w:rsid w:val="0005437A"/>
    <w:rsid w:val="00056173"/>
    <w:rsid w:val="00056A17"/>
    <w:rsid w:val="00060E75"/>
    <w:rsid w:val="00062D52"/>
    <w:rsid w:val="00067A0A"/>
    <w:rsid w:val="00071534"/>
    <w:rsid w:val="000839ED"/>
    <w:rsid w:val="00084251"/>
    <w:rsid w:val="00087147"/>
    <w:rsid w:val="000A2DB7"/>
    <w:rsid w:val="000A69A8"/>
    <w:rsid w:val="000B02F7"/>
    <w:rsid w:val="000B4343"/>
    <w:rsid w:val="000B45A3"/>
    <w:rsid w:val="000B6978"/>
    <w:rsid w:val="000B7031"/>
    <w:rsid w:val="000C096F"/>
    <w:rsid w:val="000C300E"/>
    <w:rsid w:val="000C544E"/>
    <w:rsid w:val="000C56AD"/>
    <w:rsid w:val="000C64EB"/>
    <w:rsid w:val="000C69E6"/>
    <w:rsid w:val="000D10F7"/>
    <w:rsid w:val="000D168F"/>
    <w:rsid w:val="000D2139"/>
    <w:rsid w:val="000D478D"/>
    <w:rsid w:val="000D5C1F"/>
    <w:rsid w:val="000D6129"/>
    <w:rsid w:val="000D6F67"/>
    <w:rsid w:val="000E0172"/>
    <w:rsid w:val="000F0BEE"/>
    <w:rsid w:val="000F15BA"/>
    <w:rsid w:val="000F2554"/>
    <w:rsid w:val="000F2659"/>
    <w:rsid w:val="000F2832"/>
    <w:rsid w:val="000F3A09"/>
    <w:rsid w:val="000F40DD"/>
    <w:rsid w:val="001001FD"/>
    <w:rsid w:val="001036ED"/>
    <w:rsid w:val="001045F0"/>
    <w:rsid w:val="0010626D"/>
    <w:rsid w:val="00106890"/>
    <w:rsid w:val="00114EBD"/>
    <w:rsid w:val="001207D3"/>
    <w:rsid w:val="00121712"/>
    <w:rsid w:val="00126E0E"/>
    <w:rsid w:val="0013029E"/>
    <w:rsid w:val="00133EF3"/>
    <w:rsid w:val="00140DC3"/>
    <w:rsid w:val="00141449"/>
    <w:rsid w:val="00143D3C"/>
    <w:rsid w:val="00154447"/>
    <w:rsid w:val="00154A88"/>
    <w:rsid w:val="00160B15"/>
    <w:rsid w:val="001637D1"/>
    <w:rsid w:val="00170BCB"/>
    <w:rsid w:val="00171CF9"/>
    <w:rsid w:val="00174DEB"/>
    <w:rsid w:val="001765B2"/>
    <w:rsid w:val="00180B5E"/>
    <w:rsid w:val="001879BD"/>
    <w:rsid w:val="0019154B"/>
    <w:rsid w:val="00191898"/>
    <w:rsid w:val="00191EC9"/>
    <w:rsid w:val="001931D9"/>
    <w:rsid w:val="00195E78"/>
    <w:rsid w:val="001A17F7"/>
    <w:rsid w:val="001A2890"/>
    <w:rsid w:val="001A37A4"/>
    <w:rsid w:val="001A4605"/>
    <w:rsid w:val="001A69B9"/>
    <w:rsid w:val="001B0C28"/>
    <w:rsid w:val="001B14EB"/>
    <w:rsid w:val="001B4495"/>
    <w:rsid w:val="001B51B7"/>
    <w:rsid w:val="001B5490"/>
    <w:rsid w:val="001B6B9E"/>
    <w:rsid w:val="001D2937"/>
    <w:rsid w:val="001D6158"/>
    <w:rsid w:val="001E24DB"/>
    <w:rsid w:val="001E25EE"/>
    <w:rsid w:val="001E2B06"/>
    <w:rsid w:val="001E5736"/>
    <w:rsid w:val="001E6481"/>
    <w:rsid w:val="001E672A"/>
    <w:rsid w:val="001E705E"/>
    <w:rsid w:val="001E7687"/>
    <w:rsid w:val="001F28B3"/>
    <w:rsid w:val="001F5246"/>
    <w:rsid w:val="001F65BB"/>
    <w:rsid w:val="001F7D70"/>
    <w:rsid w:val="00200BD8"/>
    <w:rsid w:val="00201842"/>
    <w:rsid w:val="00201DC1"/>
    <w:rsid w:val="0020406C"/>
    <w:rsid w:val="0020572C"/>
    <w:rsid w:val="00205B20"/>
    <w:rsid w:val="00206933"/>
    <w:rsid w:val="00206C91"/>
    <w:rsid w:val="00213DFC"/>
    <w:rsid w:val="00224425"/>
    <w:rsid w:val="00230ABF"/>
    <w:rsid w:val="00231595"/>
    <w:rsid w:val="00231C23"/>
    <w:rsid w:val="00242E32"/>
    <w:rsid w:val="00245474"/>
    <w:rsid w:val="0024673B"/>
    <w:rsid w:val="002472F5"/>
    <w:rsid w:val="00250C82"/>
    <w:rsid w:val="002620AC"/>
    <w:rsid w:val="00262F59"/>
    <w:rsid w:val="00271F3E"/>
    <w:rsid w:val="0027602F"/>
    <w:rsid w:val="002819A7"/>
    <w:rsid w:val="002842D9"/>
    <w:rsid w:val="0028603A"/>
    <w:rsid w:val="002863FD"/>
    <w:rsid w:val="002913D6"/>
    <w:rsid w:val="00292479"/>
    <w:rsid w:val="00295EA8"/>
    <w:rsid w:val="00297030"/>
    <w:rsid w:val="002A253C"/>
    <w:rsid w:val="002A2AB9"/>
    <w:rsid w:val="002A3D22"/>
    <w:rsid w:val="002A490F"/>
    <w:rsid w:val="002A4B5F"/>
    <w:rsid w:val="002A5CD6"/>
    <w:rsid w:val="002A6333"/>
    <w:rsid w:val="002A73C1"/>
    <w:rsid w:val="002B08A2"/>
    <w:rsid w:val="002B10FF"/>
    <w:rsid w:val="002B36AA"/>
    <w:rsid w:val="002C0DF8"/>
    <w:rsid w:val="002C1A12"/>
    <w:rsid w:val="002C5E76"/>
    <w:rsid w:val="002C72FD"/>
    <w:rsid w:val="002D16F9"/>
    <w:rsid w:val="002D4F8F"/>
    <w:rsid w:val="002D5837"/>
    <w:rsid w:val="002E16E4"/>
    <w:rsid w:val="002E1EF2"/>
    <w:rsid w:val="002E2A7C"/>
    <w:rsid w:val="002E5A90"/>
    <w:rsid w:val="002F1B6C"/>
    <w:rsid w:val="00300A39"/>
    <w:rsid w:val="00303094"/>
    <w:rsid w:val="00306A6F"/>
    <w:rsid w:val="00306CA3"/>
    <w:rsid w:val="00317033"/>
    <w:rsid w:val="003339D0"/>
    <w:rsid w:val="003374E4"/>
    <w:rsid w:val="003460FB"/>
    <w:rsid w:val="0036270B"/>
    <w:rsid w:val="00363C29"/>
    <w:rsid w:val="0036539B"/>
    <w:rsid w:val="0036782F"/>
    <w:rsid w:val="00370104"/>
    <w:rsid w:val="00380BB3"/>
    <w:rsid w:val="00387B44"/>
    <w:rsid w:val="00393F99"/>
    <w:rsid w:val="003941AF"/>
    <w:rsid w:val="00396500"/>
    <w:rsid w:val="003A1BCD"/>
    <w:rsid w:val="003A2CFC"/>
    <w:rsid w:val="003A2E74"/>
    <w:rsid w:val="003A4EE4"/>
    <w:rsid w:val="003B2B25"/>
    <w:rsid w:val="003B5320"/>
    <w:rsid w:val="003B5B18"/>
    <w:rsid w:val="003B5DEB"/>
    <w:rsid w:val="003B64E8"/>
    <w:rsid w:val="003C2625"/>
    <w:rsid w:val="003C2F61"/>
    <w:rsid w:val="003D231D"/>
    <w:rsid w:val="003D2DD5"/>
    <w:rsid w:val="003E0A93"/>
    <w:rsid w:val="003E0B5D"/>
    <w:rsid w:val="003E3EDD"/>
    <w:rsid w:val="003E5BC6"/>
    <w:rsid w:val="003E70B5"/>
    <w:rsid w:val="003F0A15"/>
    <w:rsid w:val="003F1243"/>
    <w:rsid w:val="003F4B58"/>
    <w:rsid w:val="003F599D"/>
    <w:rsid w:val="004003B4"/>
    <w:rsid w:val="00400CED"/>
    <w:rsid w:val="00403F43"/>
    <w:rsid w:val="00405936"/>
    <w:rsid w:val="00405F9A"/>
    <w:rsid w:val="004131CF"/>
    <w:rsid w:val="00413498"/>
    <w:rsid w:val="0041351A"/>
    <w:rsid w:val="00413528"/>
    <w:rsid w:val="0041606B"/>
    <w:rsid w:val="0042039B"/>
    <w:rsid w:val="00420405"/>
    <w:rsid w:val="004224F5"/>
    <w:rsid w:val="00422D8F"/>
    <w:rsid w:val="004332DA"/>
    <w:rsid w:val="0043522F"/>
    <w:rsid w:val="00436857"/>
    <w:rsid w:val="00440A58"/>
    <w:rsid w:val="00443CCE"/>
    <w:rsid w:val="004477B4"/>
    <w:rsid w:val="00452B1C"/>
    <w:rsid w:val="004531C9"/>
    <w:rsid w:val="00457007"/>
    <w:rsid w:val="00457A8F"/>
    <w:rsid w:val="0046027B"/>
    <w:rsid w:val="00473982"/>
    <w:rsid w:val="00474F71"/>
    <w:rsid w:val="00477276"/>
    <w:rsid w:val="00480165"/>
    <w:rsid w:val="00480410"/>
    <w:rsid w:val="00481377"/>
    <w:rsid w:val="0048246A"/>
    <w:rsid w:val="00484E4A"/>
    <w:rsid w:val="004957D4"/>
    <w:rsid w:val="0049773D"/>
    <w:rsid w:val="004A1246"/>
    <w:rsid w:val="004A125A"/>
    <w:rsid w:val="004A3E7D"/>
    <w:rsid w:val="004B09C6"/>
    <w:rsid w:val="004B269D"/>
    <w:rsid w:val="004B51A0"/>
    <w:rsid w:val="004B5D00"/>
    <w:rsid w:val="004C12A6"/>
    <w:rsid w:val="004C20A9"/>
    <w:rsid w:val="004C6CCF"/>
    <w:rsid w:val="004D5011"/>
    <w:rsid w:val="004D54D4"/>
    <w:rsid w:val="004E04FC"/>
    <w:rsid w:val="004E665C"/>
    <w:rsid w:val="004E71FF"/>
    <w:rsid w:val="004F1398"/>
    <w:rsid w:val="004F1C11"/>
    <w:rsid w:val="00507581"/>
    <w:rsid w:val="00512AB2"/>
    <w:rsid w:val="00513CB1"/>
    <w:rsid w:val="00514675"/>
    <w:rsid w:val="00515DBB"/>
    <w:rsid w:val="005240D5"/>
    <w:rsid w:val="00524618"/>
    <w:rsid w:val="00524990"/>
    <w:rsid w:val="00525379"/>
    <w:rsid w:val="00526E04"/>
    <w:rsid w:val="00531913"/>
    <w:rsid w:val="005348C0"/>
    <w:rsid w:val="00547508"/>
    <w:rsid w:val="00553849"/>
    <w:rsid w:val="0055472A"/>
    <w:rsid w:val="00563192"/>
    <w:rsid w:val="00565287"/>
    <w:rsid w:val="005653E1"/>
    <w:rsid w:val="005709FA"/>
    <w:rsid w:val="00583F07"/>
    <w:rsid w:val="00584A18"/>
    <w:rsid w:val="00590F8E"/>
    <w:rsid w:val="00591B93"/>
    <w:rsid w:val="005939AC"/>
    <w:rsid w:val="005973D0"/>
    <w:rsid w:val="005A0F61"/>
    <w:rsid w:val="005A1D74"/>
    <w:rsid w:val="005A418D"/>
    <w:rsid w:val="005A74B8"/>
    <w:rsid w:val="005B00F6"/>
    <w:rsid w:val="005B2CAA"/>
    <w:rsid w:val="005B7EB6"/>
    <w:rsid w:val="005C0815"/>
    <w:rsid w:val="005C5EC7"/>
    <w:rsid w:val="005C745E"/>
    <w:rsid w:val="005C7D13"/>
    <w:rsid w:val="005D2D43"/>
    <w:rsid w:val="005E29D2"/>
    <w:rsid w:val="005E4651"/>
    <w:rsid w:val="005F0289"/>
    <w:rsid w:val="005F5211"/>
    <w:rsid w:val="005F5E3A"/>
    <w:rsid w:val="005F7CCB"/>
    <w:rsid w:val="0060052F"/>
    <w:rsid w:val="0060206E"/>
    <w:rsid w:val="006035B3"/>
    <w:rsid w:val="00605194"/>
    <w:rsid w:val="00605A96"/>
    <w:rsid w:val="006110CE"/>
    <w:rsid w:val="006125F2"/>
    <w:rsid w:val="00614C8F"/>
    <w:rsid w:val="00615032"/>
    <w:rsid w:val="006168F0"/>
    <w:rsid w:val="00617DE5"/>
    <w:rsid w:val="00620AFE"/>
    <w:rsid w:val="006304AF"/>
    <w:rsid w:val="00636597"/>
    <w:rsid w:val="00636AE0"/>
    <w:rsid w:val="00636B4C"/>
    <w:rsid w:val="006404E5"/>
    <w:rsid w:val="00640D5C"/>
    <w:rsid w:val="0064189A"/>
    <w:rsid w:val="00647F43"/>
    <w:rsid w:val="00655BB6"/>
    <w:rsid w:val="006634C8"/>
    <w:rsid w:val="00665A2B"/>
    <w:rsid w:val="0067094E"/>
    <w:rsid w:val="0067728C"/>
    <w:rsid w:val="00683019"/>
    <w:rsid w:val="0068401D"/>
    <w:rsid w:val="0069055C"/>
    <w:rsid w:val="006922A1"/>
    <w:rsid w:val="006A214E"/>
    <w:rsid w:val="006A255E"/>
    <w:rsid w:val="006A4EC2"/>
    <w:rsid w:val="006A5009"/>
    <w:rsid w:val="006A65D3"/>
    <w:rsid w:val="006B0D4F"/>
    <w:rsid w:val="006B15A3"/>
    <w:rsid w:val="006B5B4F"/>
    <w:rsid w:val="006B5ED0"/>
    <w:rsid w:val="006B7D05"/>
    <w:rsid w:val="006C0CD3"/>
    <w:rsid w:val="006C3929"/>
    <w:rsid w:val="006C3B10"/>
    <w:rsid w:val="006C709C"/>
    <w:rsid w:val="006D4352"/>
    <w:rsid w:val="006D4C99"/>
    <w:rsid w:val="006D5E74"/>
    <w:rsid w:val="006E2F56"/>
    <w:rsid w:val="006E6575"/>
    <w:rsid w:val="006F504E"/>
    <w:rsid w:val="006F7016"/>
    <w:rsid w:val="00703B5D"/>
    <w:rsid w:val="00703B69"/>
    <w:rsid w:val="00706322"/>
    <w:rsid w:val="00706BC5"/>
    <w:rsid w:val="00712B5F"/>
    <w:rsid w:val="0071501C"/>
    <w:rsid w:val="00715624"/>
    <w:rsid w:val="007177D5"/>
    <w:rsid w:val="00717FB6"/>
    <w:rsid w:val="00721F63"/>
    <w:rsid w:val="00723C22"/>
    <w:rsid w:val="00725D1D"/>
    <w:rsid w:val="00731495"/>
    <w:rsid w:val="00733663"/>
    <w:rsid w:val="00733A0C"/>
    <w:rsid w:val="007345CE"/>
    <w:rsid w:val="007350B9"/>
    <w:rsid w:val="007404BE"/>
    <w:rsid w:val="00740AE8"/>
    <w:rsid w:val="007421A7"/>
    <w:rsid w:val="00753D8B"/>
    <w:rsid w:val="00755E30"/>
    <w:rsid w:val="00763399"/>
    <w:rsid w:val="00765152"/>
    <w:rsid w:val="007727A5"/>
    <w:rsid w:val="007730BF"/>
    <w:rsid w:val="00773254"/>
    <w:rsid w:val="00776663"/>
    <w:rsid w:val="0078232E"/>
    <w:rsid w:val="007946EA"/>
    <w:rsid w:val="00795C20"/>
    <w:rsid w:val="00796CB6"/>
    <w:rsid w:val="007979CB"/>
    <w:rsid w:val="00797F0C"/>
    <w:rsid w:val="007A019C"/>
    <w:rsid w:val="007B0116"/>
    <w:rsid w:val="007B103A"/>
    <w:rsid w:val="007B4F59"/>
    <w:rsid w:val="007C0849"/>
    <w:rsid w:val="007C1BDE"/>
    <w:rsid w:val="007C3618"/>
    <w:rsid w:val="007C428E"/>
    <w:rsid w:val="007C4336"/>
    <w:rsid w:val="007C6CBE"/>
    <w:rsid w:val="007D3286"/>
    <w:rsid w:val="007D6D7F"/>
    <w:rsid w:val="007E2569"/>
    <w:rsid w:val="007E3465"/>
    <w:rsid w:val="007E37CB"/>
    <w:rsid w:val="007E4477"/>
    <w:rsid w:val="007E65C8"/>
    <w:rsid w:val="007F06D0"/>
    <w:rsid w:val="007F36F2"/>
    <w:rsid w:val="007F6CE2"/>
    <w:rsid w:val="008018C8"/>
    <w:rsid w:val="00802007"/>
    <w:rsid w:val="008030A1"/>
    <w:rsid w:val="00803F2D"/>
    <w:rsid w:val="00804C47"/>
    <w:rsid w:val="00811093"/>
    <w:rsid w:val="0081362D"/>
    <w:rsid w:val="0081575A"/>
    <w:rsid w:val="0081657D"/>
    <w:rsid w:val="00820013"/>
    <w:rsid w:val="0082093E"/>
    <w:rsid w:val="00820EE7"/>
    <w:rsid w:val="008214CA"/>
    <w:rsid w:val="00825ADE"/>
    <w:rsid w:val="008314CF"/>
    <w:rsid w:val="0083166B"/>
    <w:rsid w:val="0083566B"/>
    <w:rsid w:val="00837DF1"/>
    <w:rsid w:val="00841D7E"/>
    <w:rsid w:val="008436AA"/>
    <w:rsid w:val="008439D6"/>
    <w:rsid w:val="008447AE"/>
    <w:rsid w:val="00846E8E"/>
    <w:rsid w:val="0085273A"/>
    <w:rsid w:val="0085315D"/>
    <w:rsid w:val="0085486A"/>
    <w:rsid w:val="00855304"/>
    <w:rsid w:val="00855582"/>
    <w:rsid w:val="00860875"/>
    <w:rsid w:val="00861D96"/>
    <w:rsid w:val="008654CC"/>
    <w:rsid w:val="00866D12"/>
    <w:rsid w:val="0086731A"/>
    <w:rsid w:val="00867839"/>
    <w:rsid w:val="00870FB6"/>
    <w:rsid w:val="008713AF"/>
    <w:rsid w:val="008812A7"/>
    <w:rsid w:val="00881F69"/>
    <w:rsid w:val="008847C9"/>
    <w:rsid w:val="00884EAE"/>
    <w:rsid w:val="00886366"/>
    <w:rsid w:val="00890E49"/>
    <w:rsid w:val="00896932"/>
    <w:rsid w:val="00896F65"/>
    <w:rsid w:val="00897409"/>
    <w:rsid w:val="008A24BE"/>
    <w:rsid w:val="008A27A0"/>
    <w:rsid w:val="008A2A35"/>
    <w:rsid w:val="008A37F4"/>
    <w:rsid w:val="008A5643"/>
    <w:rsid w:val="008B6B9D"/>
    <w:rsid w:val="008C3460"/>
    <w:rsid w:val="008C59A4"/>
    <w:rsid w:val="008C64EF"/>
    <w:rsid w:val="008C7C74"/>
    <w:rsid w:val="008D4AA8"/>
    <w:rsid w:val="008D511B"/>
    <w:rsid w:val="008E08FE"/>
    <w:rsid w:val="008E3E8F"/>
    <w:rsid w:val="008E70C4"/>
    <w:rsid w:val="008F2983"/>
    <w:rsid w:val="008F2EA1"/>
    <w:rsid w:val="0090037F"/>
    <w:rsid w:val="00907A99"/>
    <w:rsid w:val="0091312C"/>
    <w:rsid w:val="009200FE"/>
    <w:rsid w:val="009249D1"/>
    <w:rsid w:val="009325F2"/>
    <w:rsid w:val="0093704A"/>
    <w:rsid w:val="00940DE7"/>
    <w:rsid w:val="00942928"/>
    <w:rsid w:val="00944C93"/>
    <w:rsid w:val="00947062"/>
    <w:rsid w:val="00947A65"/>
    <w:rsid w:val="009532FB"/>
    <w:rsid w:val="00954CAD"/>
    <w:rsid w:val="0095542E"/>
    <w:rsid w:val="00956FD7"/>
    <w:rsid w:val="00957FDA"/>
    <w:rsid w:val="00961329"/>
    <w:rsid w:val="00963402"/>
    <w:rsid w:val="00966B54"/>
    <w:rsid w:val="00975028"/>
    <w:rsid w:val="00981A76"/>
    <w:rsid w:val="0098530A"/>
    <w:rsid w:val="009927A5"/>
    <w:rsid w:val="009931C4"/>
    <w:rsid w:val="009A36FA"/>
    <w:rsid w:val="009A3E7F"/>
    <w:rsid w:val="009A3ED1"/>
    <w:rsid w:val="009A4D7F"/>
    <w:rsid w:val="009A4ED5"/>
    <w:rsid w:val="009A569E"/>
    <w:rsid w:val="009B0E72"/>
    <w:rsid w:val="009B235B"/>
    <w:rsid w:val="009C0538"/>
    <w:rsid w:val="009C0A38"/>
    <w:rsid w:val="009D65E3"/>
    <w:rsid w:val="009D73E0"/>
    <w:rsid w:val="009D7E67"/>
    <w:rsid w:val="009D7E73"/>
    <w:rsid w:val="009E2DEE"/>
    <w:rsid w:val="009E4F7F"/>
    <w:rsid w:val="009E5521"/>
    <w:rsid w:val="009F13D4"/>
    <w:rsid w:val="009F1B86"/>
    <w:rsid w:val="009F1FE6"/>
    <w:rsid w:val="009F754C"/>
    <w:rsid w:val="00A0045A"/>
    <w:rsid w:val="00A01138"/>
    <w:rsid w:val="00A043A5"/>
    <w:rsid w:val="00A1272A"/>
    <w:rsid w:val="00A154EC"/>
    <w:rsid w:val="00A16955"/>
    <w:rsid w:val="00A2237D"/>
    <w:rsid w:val="00A31560"/>
    <w:rsid w:val="00A33C67"/>
    <w:rsid w:val="00A416EB"/>
    <w:rsid w:val="00A4747E"/>
    <w:rsid w:val="00A50EAE"/>
    <w:rsid w:val="00A52FCE"/>
    <w:rsid w:val="00A53CDA"/>
    <w:rsid w:val="00A54377"/>
    <w:rsid w:val="00A55A77"/>
    <w:rsid w:val="00A5642D"/>
    <w:rsid w:val="00A614DB"/>
    <w:rsid w:val="00A65CF3"/>
    <w:rsid w:val="00A67C7D"/>
    <w:rsid w:val="00A72AED"/>
    <w:rsid w:val="00A739FB"/>
    <w:rsid w:val="00A74DA9"/>
    <w:rsid w:val="00A80672"/>
    <w:rsid w:val="00A82B26"/>
    <w:rsid w:val="00A85B9A"/>
    <w:rsid w:val="00A877F7"/>
    <w:rsid w:val="00A90509"/>
    <w:rsid w:val="00A90964"/>
    <w:rsid w:val="00A90A16"/>
    <w:rsid w:val="00A9333E"/>
    <w:rsid w:val="00A93ADF"/>
    <w:rsid w:val="00A97796"/>
    <w:rsid w:val="00AA09A6"/>
    <w:rsid w:val="00AA0E72"/>
    <w:rsid w:val="00AA3DC4"/>
    <w:rsid w:val="00AB1BCB"/>
    <w:rsid w:val="00AC7C0D"/>
    <w:rsid w:val="00AD57DA"/>
    <w:rsid w:val="00AE2023"/>
    <w:rsid w:val="00AE2B9E"/>
    <w:rsid w:val="00AE3930"/>
    <w:rsid w:val="00AE54A3"/>
    <w:rsid w:val="00AF0EBA"/>
    <w:rsid w:val="00AF2869"/>
    <w:rsid w:val="00B02C39"/>
    <w:rsid w:val="00B03A49"/>
    <w:rsid w:val="00B12531"/>
    <w:rsid w:val="00B12D52"/>
    <w:rsid w:val="00B12DA4"/>
    <w:rsid w:val="00B13AF9"/>
    <w:rsid w:val="00B149A0"/>
    <w:rsid w:val="00B14C35"/>
    <w:rsid w:val="00B17C7D"/>
    <w:rsid w:val="00B2084B"/>
    <w:rsid w:val="00B22771"/>
    <w:rsid w:val="00B26802"/>
    <w:rsid w:val="00B31B30"/>
    <w:rsid w:val="00B31DAF"/>
    <w:rsid w:val="00B32E6E"/>
    <w:rsid w:val="00B3314A"/>
    <w:rsid w:val="00B339E5"/>
    <w:rsid w:val="00B365AF"/>
    <w:rsid w:val="00B51C33"/>
    <w:rsid w:val="00B53357"/>
    <w:rsid w:val="00B57985"/>
    <w:rsid w:val="00B60D4F"/>
    <w:rsid w:val="00B63393"/>
    <w:rsid w:val="00B634D3"/>
    <w:rsid w:val="00B64B49"/>
    <w:rsid w:val="00B64FEA"/>
    <w:rsid w:val="00B6607B"/>
    <w:rsid w:val="00B728C5"/>
    <w:rsid w:val="00B76871"/>
    <w:rsid w:val="00B80744"/>
    <w:rsid w:val="00B80786"/>
    <w:rsid w:val="00B808DF"/>
    <w:rsid w:val="00B82CE7"/>
    <w:rsid w:val="00B87DA1"/>
    <w:rsid w:val="00B92218"/>
    <w:rsid w:val="00B9406F"/>
    <w:rsid w:val="00BA1492"/>
    <w:rsid w:val="00BB0717"/>
    <w:rsid w:val="00BB0762"/>
    <w:rsid w:val="00BB3D1D"/>
    <w:rsid w:val="00BB7601"/>
    <w:rsid w:val="00BC0675"/>
    <w:rsid w:val="00BC07BE"/>
    <w:rsid w:val="00BD29A8"/>
    <w:rsid w:val="00BD663C"/>
    <w:rsid w:val="00BD66B6"/>
    <w:rsid w:val="00BE0EDC"/>
    <w:rsid w:val="00BE13FD"/>
    <w:rsid w:val="00BE1C03"/>
    <w:rsid w:val="00BE1CD3"/>
    <w:rsid w:val="00BE2531"/>
    <w:rsid w:val="00BE4961"/>
    <w:rsid w:val="00BE6CF4"/>
    <w:rsid w:val="00BE79DA"/>
    <w:rsid w:val="00BF227E"/>
    <w:rsid w:val="00BF35DF"/>
    <w:rsid w:val="00BF5A27"/>
    <w:rsid w:val="00C02CE5"/>
    <w:rsid w:val="00C131B3"/>
    <w:rsid w:val="00C14253"/>
    <w:rsid w:val="00C1451A"/>
    <w:rsid w:val="00C15415"/>
    <w:rsid w:val="00C21F43"/>
    <w:rsid w:val="00C239A0"/>
    <w:rsid w:val="00C25434"/>
    <w:rsid w:val="00C276ED"/>
    <w:rsid w:val="00C27B20"/>
    <w:rsid w:val="00C32998"/>
    <w:rsid w:val="00C3321B"/>
    <w:rsid w:val="00C33A44"/>
    <w:rsid w:val="00C37786"/>
    <w:rsid w:val="00C37B3D"/>
    <w:rsid w:val="00C41A14"/>
    <w:rsid w:val="00C430A0"/>
    <w:rsid w:val="00C472F2"/>
    <w:rsid w:val="00C47545"/>
    <w:rsid w:val="00C51671"/>
    <w:rsid w:val="00C51919"/>
    <w:rsid w:val="00C53037"/>
    <w:rsid w:val="00C564B0"/>
    <w:rsid w:val="00C62729"/>
    <w:rsid w:val="00C66E20"/>
    <w:rsid w:val="00C70679"/>
    <w:rsid w:val="00C752A7"/>
    <w:rsid w:val="00C77D9F"/>
    <w:rsid w:val="00C80BF1"/>
    <w:rsid w:val="00C80D8A"/>
    <w:rsid w:val="00C810E6"/>
    <w:rsid w:val="00C8193B"/>
    <w:rsid w:val="00C857C5"/>
    <w:rsid w:val="00C85C38"/>
    <w:rsid w:val="00C86DF3"/>
    <w:rsid w:val="00C87A0E"/>
    <w:rsid w:val="00C9080B"/>
    <w:rsid w:val="00C90A42"/>
    <w:rsid w:val="00C913F5"/>
    <w:rsid w:val="00C935F0"/>
    <w:rsid w:val="00CA0DE2"/>
    <w:rsid w:val="00CA1525"/>
    <w:rsid w:val="00CA3A26"/>
    <w:rsid w:val="00CA6AD9"/>
    <w:rsid w:val="00CA7F53"/>
    <w:rsid w:val="00CB1B61"/>
    <w:rsid w:val="00CB4F43"/>
    <w:rsid w:val="00CC2E52"/>
    <w:rsid w:val="00CC4CE5"/>
    <w:rsid w:val="00CC6536"/>
    <w:rsid w:val="00CC6BBA"/>
    <w:rsid w:val="00CD2BF8"/>
    <w:rsid w:val="00CD44E5"/>
    <w:rsid w:val="00CD45AB"/>
    <w:rsid w:val="00CF03C1"/>
    <w:rsid w:val="00D00B8D"/>
    <w:rsid w:val="00D03F15"/>
    <w:rsid w:val="00D0790F"/>
    <w:rsid w:val="00D2105F"/>
    <w:rsid w:val="00D24535"/>
    <w:rsid w:val="00D251E9"/>
    <w:rsid w:val="00D301D1"/>
    <w:rsid w:val="00D33467"/>
    <w:rsid w:val="00D342D1"/>
    <w:rsid w:val="00D35D8F"/>
    <w:rsid w:val="00D36951"/>
    <w:rsid w:val="00D36E2D"/>
    <w:rsid w:val="00D42FD9"/>
    <w:rsid w:val="00D44CC5"/>
    <w:rsid w:val="00D44FA2"/>
    <w:rsid w:val="00D500F3"/>
    <w:rsid w:val="00D56685"/>
    <w:rsid w:val="00D624F4"/>
    <w:rsid w:val="00D62746"/>
    <w:rsid w:val="00D6324E"/>
    <w:rsid w:val="00D64DC3"/>
    <w:rsid w:val="00D67966"/>
    <w:rsid w:val="00D708A6"/>
    <w:rsid w:val="00D71197"/>
    <w:rsid w:val="00D81715"/>
    <w:rsid w:val="00D82933"/>
    <w:rsid w:val="00D93D31"/>
    <w:rsid w:val="00D95532"/>
    <w:rsid w:val="00DA1689"/>
    <w:rsid w:val="00DA4176"/>
    <w:rsid w:val="00DB1412"/>
    <w:rsid w:val="00DB3F24"/>
    <w:rsid w:val="00DB41E2"/>
    <w:rsid w:val="00DC00F3"/>
    <w:rsid w:val="00DC1910"/>
    <w:rsid w:val="00DC2440"/>
    <w:rsid w:val="00DD1453"/>
    <w:rsid w:val="00DD258A"/>
    <w:rsid w:val="00DD6C49"/>
    <w:rsid w:val="00DE08D1"/>
    <w:rsid w:val="00DE4AC2"/>
    <w:rsid w:val="00DE6F03"/>
    <w:rsid w:val="00DF2D9D"/>
    <w:rsid w:val="00DF34E8"/>
    <w:rsid w:val="00DF398B"/>
    <w:rsid w:val="00DF53DF"/>
    <w:rsid w:val="00DF5B1D"/>
    <w:rsid w:val="00E02BD7"/>
    <w:rsid w:val="00E04003"/>
    <w:rsid w:val="00E06B0D"/>
    <w:rsid w:val="00E10CF0"/>
    <w:rsid w:val="00E13054"/>
    <w:rsid w:val="00E1465A"/>
    <w:rsid w:val="00E1485A"/>
    <w:rsid w:val="00E155AA"/>
    <w:rsid w:val="00E17F19"/>
    <w:rsid w:val="00E20115"/>
    <w:rsid w:val="00E21415"/>
    <w:rsid w:val="00E23496"/>
    <w:rsid w:val="00E25F1B"/>
    <w:rsid w:val="00E37E27"/>
    <w:rsid w:val="00E43ECA"/>
    <w:rsid w:val="00E55BF9"/>
    <w:rsid w:val="00E601A4"/>
    <w:rsid w:val="00E60DB8"/>
    <w:rsid w:val="00E62DFF"/>
    <w:rsid w:val="00E63E07"/>
    <w:rsid w:val="00E649A3"/>
    <w:rsid w:val="00E70F50"/>
    <w:rsid w:val="00E725D5"/>
    <w:rsid w:val="00E74198"/>
    <w:rsid w:val="00E8001D"/>
    <w:rsid w:val="00E81137"/>
    <w:rsid w:val="00E829DB"/>
    <w:rsid w:val="00E850AC"/>
    <w:rsid w:val="00E875A3"/>
    <w:rsid w:val="00E92CCC"/>
    <w:rsid w:val="00E92E8B"/>
    <w:rsid w:val="00E96E0E"/>
    <w:rsid w:val="00EA0CFE"/>
    <w:rsid w:val="00EA30A1"/>
    <w:rsid w:val="00EA7E6F"/>
    <w:rsid w:val="00EB2A9B"/>
    <w:rsid w:val="00EB480A"/>
    <w:rsid w:val="00EB6B27"/>
    <w:rsid w:val="00EC6E5F"/>
    <w:rsid w:val="00EC7BE4"/>
    <w:rsid w:val="00ED0673"/>
    <w:rsid w:val="00ED1F0B"/>
    <w:rsid w:val="00ED260F"/>
    <w:rsid w:val="00ED478E"/>
    <w:rsid w:val="00ED5D16"/>
    <w:rsid w:val="00ED6007"/>
    <w:rsid w:val="00EE1761"/>
    <w:rsid w:val="00EE287D"/>
    <w:rsid w:val="00EE333C"/>
    <w:rsid w:val="00EE51E7"/>
    <w:rsid w:val="00EE5946"/>
    <w:rsid w:val="00EF2226"/>
    <w:rsid w:val="00EF6FA7"/>
    <w:rsid w:val="00F0101B"/>
    <w:rsid w:val="00F04179"/>
    <w:rsid w:val="00F06688"/>
    <w:rsid w:val="00F11911"/>
    <w:rsid w:val="00F1369A"/>
    <w:rsid w:val="00F14E0C"/>
    <w:rsid w:val="00F16C84"/>
    <w:rsid w:val="00F2096C"/>
    <w:rsid w:val="00F21DC7"/>
    <w:rsid w:val="00F24C98"/>
    <w:rsid w:val="00F258FE"/>
    <w:rsid w:val="00F2740F"/>
    <w:rsid w:val="00F30545"/>
    <w:rsid w:val="00F344E2"/>
    <w:rsid w:val="00F3652D"/>
    <w:rsid w:val="00F37F2E"/>
    <w:rsid w:val="00F45356"/>
    <w:rsid w:val="00F46AFD"/>
    <w:rsid w:val="00F502B4"/>
    <w:rsid w:val="00F5077C"/>
    <w:rsid w:val="00F5100B"/>
    <w:rsid w:val="00F53198"/>
    <w:rsid w:val="00F55496"/>
    <w:rsid w:val="00F561E4"/>
    <w:rsid w:val="00F62DDA"/>
    <w:rsid w:val="00F63218"/>
    <w:rsid w:val="00F67F65"/>
    <w:rsid w:val="00F70A46"/>
    <w:rsid w:val="00F713F3"/>
    <w:rsid w:val="00F741CF"/>
    <w:rsid w:val="00F741EE"/>
    <w:rsid w:val="00F749C4"/>
    <w:rsid w:val="00F83037"/>
    <w:rsid w:val="00F83470"/>
    <w:rsid w:val="00F839D2"/>
    <w:rsid w:val="00F84DB1"/>
    <w:rsid w:val="00FA0ED4"/>
    <w:rsid w:val="00FA1E5B"/>
    <w:rsid w:val="00FA5D14"/>
    <w:rsid w:val="00FB1738"/>
    <w:rsid w:val="00FB183A"/>
    <w:rsid w:val="00FC30ED"/>
    <w:rsid w:val="00FC31C9"/>
    <w:rsid w:val="00FC65E2"/>
    <w:rsid w:val="00FC6F51"/>
    <w:rsid w:val="00FD02F3"/>
    <w:rsid w:val="00FD0CD5"/>
    <w:rsid w:val="00FD6822"/>
    <w:rsid w:val="00FD75DD"/>
    <w:rsid w:val="00FE34FD"/>
    <w:rsid w:val="00FE6DB5"/>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Plotter" w:hAnsi="Plotter" w:cs="Plotter"/>
      <w:sz w:val="24"/>
      <w:szCs w:val="24"/>
      <w:lang w:eastAsia="ar-SA"/>
    </w:rPr>
  </w:style>
  <w:style w:type="paragraph" w:styleId="Heading1">
    <w:name w:val="heading 1"/>
    <w:basedOn w:val="Normal"/>
    <w:next w:val="Normal"/>
    <w:qFormat/>
    <w:pPr>
      <w:keepNext/>
      <w:tabs>
        <w:tab w:val="num" w:pos="0"/>
      </w:tabs>
      <w:outlineLvl w:val="0"/>
    </w:pPr>
    <w:rPr>
      <w:rFonts w:ascii="Tahoma" w:hAnsi="Tahoma"/>
      <w:b/>
      <w:sz w:val="32"/>
      <w:szCs w:val="20"/>
    </w:rPr>
  </w:style>
  <w:style w:type="paragraph" w:styleId="Heading2">
    <w:name w:val="heading 2"/>
    <w:basedOn w:val="Normal"/>
    <w:next w:val="Normal"/>
    <w:qFormat/>
    <w:pPr>
      <w:keepNext/>
      <w:numPr>
        <w:ilvl w:val="1"/>
        <w:numId w:val="1"/>
      </w:numPr>
      <w:outlineLvl w:val="1"/>
    </w:pPr>
    <w:rPr>
      <w:rFonts w:ascii="Tahoma" w:hAnsi="Tahoma"/>
      <w:b/>
      <w:sz w:val="20"/>
      <w:szCs w:val="20"/>
      <w:u w:val="single"/>
    </w:rPr>
  </w:style>
  <w:style w:type="paragraph" w:styleId="Heading3">
    <w:name w:val="heading 3"/>
    <w:basedOn w:val="Normal"/>
    <w:next w:val="Normal"/>
    <w:qFormat/>
    <w:pPr>
      <w:keepNext/>
      <w:tabs>
        <w:tab w:val="num" w:pos="0"/>
        <w:tab w:val="left" w:pos="540"/>
      </w:tabs>
      <w:outlineLvl w:val="2"/>
    </w:pPr>
    <w:rPr>
      <w:b/>
      <w:bCs/>
      <w:u w:val="single"/>
    </w:rPr>
  </w:style>
  <w:style w:type="paragraph" w:styleId="Heading4">
    <w:name w:val="heading 4"/>
    <w:basedOn w:val="Normal"/>
    <w:next w:val="Normal"/>
    <w:qFormat/>
    <w:pPr>
      <w:keepNext/>
      <w:tabs>
        <w:tab w:val="num" w:pos="0"/>
        <w:tab w:val="left" w:pos="2160"/>
        <w:tab w:val="left" w:pos="2700"/>
      </w:tabs>
      <w:jc w:val="both"/>
      <w:outlineLvl w:val="3"/>
    </w:pPr>
    <w:rPr>
      <w:rFonts w:ascii="Tahoma" w:hAnsi="Tahoma"/>
      <w:b/>
      <w:sz w:val="22"/>
      <w:szCs w:val="20"/>
    </w:rPr>
  </w:style>
  <w:style w:type="paragraph" w:styleId="Heading5">
    <w:name w:val="heading 5"/>
    <w:basedOn w:val="Normal"/>
    <w:next w:val="Normal"/>
    <w:qFormat/>
    <w:pPr>
      <w:keepNext/>
      <w:tabs>
        <w:tab w:val="num" w:pos="0"/>
      </w:tabs>
      <w:outlineLvl w:val="4"/>
    </w:pPr>
    <w:rPr>
      <w:rFonts w:ascii="Tahoma" w:hAnsi="Tahoma"/>
      <w:b/>
      <w:sz w:val="22"/>
      <w:szCs w:val="20"/>
      <w:u w:val="single"/>
    </w:rPr>
  </w:style>
  <w:style w:type="paragraph" w:styleId="Heading6">
    <w:name w:val="heading 6"/>
    <w:basedOn w:val="Normal"/>
    <w:next w:val="Normal"/>
    <w:qFormat/>
    <w:pPr>
      <w:keepNext/>
      <w:tabs>
        <w:tab w:val="num" w:pos="0"/>
        <w:tab w:val="left" w:pos="540"/>
        <w:tab w:val="left" w:pos="2160"/>
        <w:tab w:val="left" w:pos="2700"/>
      </w:tabs>
      <w:jc w:val="both"/>
      <w:outlineLvl w:val="5"/>
    </w:pPr>
    <w:rPr>
      <w:rFonts w:ascii="Tahoma" w:eastAsia="MS Mincho" w:hAnsi="Tahoma"/>
      <w:b/>
      <w:sz w:val="22"/>
    </w:rPr>
  </w:style>
  <w:style w:type="paragraph" w:styleId="Heading7">
    <w:name w:val="heading 7"/>
    <w:basedOn w:val="Normal"/>
    <w:next w:val="Normal"/>
    <w:qFormat/>
    <w:pPr>
      <w:keepNext/>
      <w:tabs>
        <w:tab w:val="num" w:pos="0"/>
        <w:tab w:val="left" w:pos="540"/>
        <w:tab w:val="left" w:pos="2160"/>
        <w:tab w:val="left" w:pos="2700"/>
      </w:tabs>
      <w:outlineLvl w:val="6"/>
    </w:pPr>
    <w:rPr>
      <w:rFonts w:ascii="Tahoma" w:hAnsi="Tahoma"/>
      <w:b/>
      <w:bCs/>
      <w:sz w:val="22"/>
      <w:szCs w:val="22"/>
    </w:rPr>
  </w:style>
  <w:style w:type="paragraph" w:styleId="Heading8">
    <w:name w:val="heading 8"/>
    <w:basedOn w:val="Normal"/>
    <w:next w:val="Normal"/>
    <w:qFormat/>
    <w:pPr>
      <w:keepNext/>
      <w:tabs>
        <w:tab w:val="num" w:pos="0"/>
      </w:tabs>
      <w:jc w:val="both"/>
      <w:outlineLvl w:val="7"/>
    </w:pPr>
    <w:rPr>
      <w:rFonts w:ascii="Tahoma" w:hAnsi="Tahoma" w:cs="Tahoma"/>
      <w:b/>
      <w:sz w:val="22"/>
      <w:u w:val="single"/>
    </w:rPr>
  </w:style>
  <w:style w:type="paragraph" w:styleId="Heading9">
    <w:name w:val="heading 9"/>
    <w:basedOn w:val="Normal"/>
    <w:next w:val="Normal"/>
    <w:qFormat/>
    <w:pPr>
      <w:keepNext/>
      <w:tabs>
        <w:tab w:val="num" w:pos="0"/>
        <w:tab w:val="left" w:pos="540"/>
      </w:tabs>
      <w:jc w:val="both"/>
      <w:outlineLvl w:val="8"/>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10z0">
    <w:name w:val="WW8Num10z0"/>
    <w:rPr>
      <w:rFonts w:ascii="Times New Roman" w:hAnsi="Times New Roman"/>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b w:val="0"/>
      <w:i w:val="0"/>
    </w:rPr>
  </w:style>
  <w:style w:type="character" w:customStyle="1" w:styleId="Absatz-Standardschriftart">
    <w:name w:val="Absatz-Standardschriftart"/>
  </w:style>
  <w:style w:type="character" w:customStyle="1" w:styleId="WW8Num7z0">
    <w:name w:val="WW8Num7z0"/>
    <w:rPr>
      <w:b w:val="0"/>
      <w:i w:val="0"/>
    </w:rPr>
  </w:style>
  <w:style w:type="character" w:customStyle="1" w:styleId="WW8Num7z1">
    <w:name w:val="WW8Num7z1"/>
    <w:rPr>
      <w:sz w:val="20"/>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sz w:val="16"/>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7z0">
    <w:name w:val="WW8Num17z0"/>
    <w:rPr>
      <w:rFonts w:ascii="Wingdings" w:hAnsi="Wingdings"/>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30z0">
    <w:name w:val="WW8Num30z0"/>
    <w:rPr>
      <w:b w:val="0"/>
      <w:i w:val="0"/>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Wingdings" w:hAnsi="Wingdings"/>
      <w:sz w:val="16"/>
    </w:rPr>
  </w:style>
  <w:style w:type="character" w:customStyle="1" w:styleId="WW8Num35z0">
    <w:name w:val="WW8Num35z0"/>
    <w:rPr>
      <w:b w:val="0"/>
      <w:i w:val="0"/>
    </w:rPr>
  </w:style>
  <w:style w:type="character" w:customStyle="1" w:styleId="WW8Num36z0">
    <w:name w:val="WW8Num36z0"/>
    <w:rPr>
      <w:rFonts w:ascii="Times New Roman" w:hAnsi="Times New Roman"/>
      <w:b w:val="0"/>
      <w:i w:val="0"/>
      <w:sz w:val="26"/>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1z0">
    <w:name w:val="WW8Num41z0"/>
    <w:rPr>
      <w:b w:val="0"/>
      <w:i w:val="0"/>
    </w:rPr>
  </w:style>
  <w:style w:type="character" w:customStyle="1" w:styleId="WW8Num42z0">
    <w:name w:val="WW8Num42z0"/>
    <w:rPr>
      <w:b w:val="0"/>
      <w:i w:val="0"/>
    </w:rPr>
  </w:style>
  <w:style w:type="character" w:customStyle="1" w:styleId="WW8Num43z0">
    <w:name w:val="WW8Num43z0"/>
    <w:rPr>
      <w:rFonts w:ascii="Wingdings" w:hAnsi="Wingdings"/>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St6z0">
    <w:name w:val="WW8NumSt6z0"/>
    <w:rPr>
      <w:rFonts w:ascii="Symbol" w:hAnsi="Symbol"/>
    </w:rPr>
  </w:style>
  <w:style w:type="character" w:customStyle="1" w:styleId="WW8NumSt15z0">
    <w:name w:val="WW8NumSt15z0"/>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720"/>
      </w:tabs>
      <w:jc w:val="both"/>
    </w:pPr>
    <w:rPr>
      <w:rFonts w:ascii="Tahoma" w:hAnsi="Tahoma"/>
      <w:sz w:val="22"/>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tabs>
        <w:tab w:val="center" w:pos="4320"/>
        <w:tab w:val="right" w:pos="8640"/>
      </w:tabs>
    </w:pPr>
    <w:rPr>
      <w:rFonts w:ascii="Times New Roman" w:hAnsi="Times New Roman"/>
      <w:sz w:val="20"/>
      <w:szCs w:val="20"/>
    </w:rPr>
  </w:style>
  <w:style w:type="paragraph" w:styleId="PlainText">
    <w:name w:val="Plain Text"/>
    <w:basedOn w:val="Normal"/>
    <w:rPr>
      <w:rFonts w:ascii="Courier New" w:hAnsi="Courier New"/>
      <w:sz w:val="20"/>
      <w:szCs w:val="20"/>
    </w:rPr>
  </w:style>
  <w:style w:type="paragraph" w:styleId="BodyTextIndent2">
    <w:name w:val="Body Text Indent 2"/>
    <w:basedOn w:val="Normal"/>
    <w:pPr>
      <w:tabs>
        <w:tab w:val="left" w:pos="540"/>
        <w:tab w:val="left" w:pos="2520"/>
        <w:tab w:val="left" w:pos="2700"/>
        <w:tab w:val="left" w:pos="7920"/>
      </w:tabs>
      <w:ind w:left="2430" w:hanging="2160"/>
    </w:pPr>
    <w:rPr>
      <w:rFonts w:ascii="Tahoma" w:hAnsi="Tahoma"/>
      <w:sz w:val="22"/>
      <w:szCs w:val="20"/>
    </w:rPr>
  </w:style>
  <w:style w:type="paragraph" w:styleId="Header">
    <w:name w:val="header"/>
    <w:basedOn w:val="Normal"/>
    <w:link w:val="HeaderChar"/>
    <w:uiPriority w:val="99"/>
    <w:pPr>
      <w:tabs>
        <w:tab w:val="center" w:pos="4320"/>
        <w:tab w:val="right" w:pos="8640"/>
      </w:tabs>
    </w:pPr>
  </w:style>
  <w:style w:type="paragraph" w:styleId="BlockText">
    <w:name w:val="Block Text"/>
    <w:basedOn w:val="Normal"/>
    <w:pPr>
      <w:ind w:left="2160" w:right="-331" w:hanging="2160"/>
    </w:pPr>
    <w:rPr>
      <w:rFonts w:ascii="Tahoma" w:hAnsi="Tahoma"/>
      <w:sz w:val="22"/>
    </w:rPr>
  </w:style>
  <w:style w:type="paragraph" w:styleId="BodyText2">
    <w:name w:val="Body Text 2"/>
    <w:basedOn w:val="Normal"/>
    <w:pPr>
      <w:ind w:right="29"/>
    </w:pPr>
    <w:rPr>
      <w:rFonts w:ascii="Tahoma" w:hAnsi="Tahoma" w:cs="Tahoma"/>
      <w:sz w:val="22"/>
    </w:rPr>
  </w:style>
  <w:style w:type="paragraph" w:styleId="Title">
    <w:name w:val="Title"/>
    <w:basedOn w:val="Normal"/>
    <w:next w:val="Subtitle"/>
    <w:qFormat/>
    <w:pPr>
      <w:jc w:val="center"/>
    </w:pPr>
    <w:rPr>
      <w:rFonts w:ascii="Times New Roman" w:hAnsi="Times New Roman"/>
      <w:b/>
      <w:bCs/>
      <w:sz w:val="28"/>
      <w:szCs w:val="28"/>
    </w:rPr>
  </w:style>
  <w:style w:type="paragraph" w:styleId="Subtitle">
    <w:name w:val="Subtitle"/>
    <w:basedOn w:val="Heading"/>
    <w:next w:val="BodyText"/>
    <w:qFormat/>
    <w:pPr>
      <w:jc w:val="center"/>
    </w:pPr>
    <w:rPr>
      <w:i/>
      <w:iCs/>
    </w:rPr>
  </w:style>
  <w:style w:type="paragraph" w:styleId="BodyTextIndent">
    <w:name w:val="Body Text Indent"/>
    <w:basedOn w:val="Normal"/>
    <w:pPr>
      <w:spacing w:after="120"/>
      <w:ind w:left="360"/>
    </w:pPr>
  </w:style>
  <w:style w:type="paragraph" w:customStyle="1" w:styleId="BioName">
    <w:name w:val="Bio Name"/>
    <w:basedOn w:val="Normal"/>
    <w:rPr>
      <w:rFonts w:ascii="Times New Roman" w:hAnsi="Times New Roman"/>
      <w:b/>
      <w:caps/>
      <w:sz w:val="32"/>
      <w:szCs w:val="20"/>
    </w:rPr>
  </w:style>
  <w:style w:type="paragraph" w:customStyle="1" w:styleId="BioTitleSegment">
    <w:name w:val="Bio Title/Segment"/>
    <w:basedOn w:val="Normal"/>
    <w:rPr>
      <w:rFonts w:ascii="Arial" w:hAnsi="Arial"/>
      <w:b/>
      <w:i/>
      <w:sz w:val="28"/>
      <w:szCs w:val="20"/>
    </w:rPr>
  </w:style>
  <w:style w:type="paragraph" w:customStyle="1" w:styleId="BioBullets">
    <w:name w:val="Bio Bullets"/>
    <w:basedOn w:val="Normal"/>
    <w:pPr>
      <w:numPr>
        <w:numId w:val="16"/>
      </w:numPr>
      <w:spacing w:before="100"/>
    </w:pPr>
    <w:rPr>
      <w:rFonts w:ascii="Times New Roman" w:hAnsi="Times New Roman"/>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C66E20"/>
    <w:rPr>
      <w:rFonts w:ascii="Plotter" w:hAnsi="Plotter" w:cs="Plotter"/>
      <w:sz w:val="24"/>
      <w:szCs w:val="24"/>
      <w:lang w:eastAsia="ar-SA"/>
    </w:rPr>
  </w:style>
  <w:style w:type="paragraph" w:styleId="BalloonText">
    <w:name w:val="Balloon Text"/>
    <w:basedOn w:val="Normal"/>
    <w:link w:val="BalloonTextChar"/>
    <w:rsid w:val="00C66E20"/>
    <w:rPr>
      <w:rFonts w:ascii="Tahoma" w:hAnsi="Tahoma" w:cs="Tahoma"/>
      <w:sz w:val="16"/>
      <w:szCs w:val="16"/>
    </w:rPr>
  </w:style>
  <w:style w:type="character" w:customStyle="1" w:styleId="BalloonTextChar">
    <w:name w:val="Balloon Text Char"/>
    <w:link w:val="BalloonText"/>
    <w:rsid w:val="00C66E20"/>
    <w:rPr>
      <w:rFonts w:ascii="Tahoma" w:hAnsi="Tahoma" w:cs="Tahoma"/>
      <w:sz w:val="16"/>
      <w:szCs w:val="16"/>
      <w:lang w:eastAsia="ar-SA"/>
    </w:rPr>
  </w:style>
  <w:style w:type="paragraph" w:styleId="ListParagraph">
    <w:name w:val="List Paragraph"/>
    <w:basedOn w:val="Normal"/>
    <w:uiPriority w:val="34"/>
    <w:qFormat/>
    <w:rsid w:val="000F2832"/>
    <w:pPr>
      <w:ind w:left="720"/>
      <w:contextualSpacing/>
    </w:pPr>
  </w:style>
  <w:style w:type="character" w:customStyle="1" w:styleId="FooterChar">
    <w:name w:val="Footer Char"/>
    <w:basedOn w:val="DefaultParagraphFont"/>
    <w:link w:val="Footer"/>
    <w:uiPriority w:val="99"/>
    <w:rsid w:val="00DD1453"/>
    <w:rPr>
      <w:rFonts w:cs="Plotter"/>
      <w:lang w:eastAsia="ar-SA"/>
    </w:rPr>
  </w:style>
  <w:style w:type="paragraph" w:customStyle="1" w:styleId="PythagoreanTheorem">
    <w:name w:val="Pythagorean Theorem"/>
    <w:rsid w:val="006168F0"/>
    <w:pPr>
      <w:spacing w:after="200" w:line="276" w:lineRule="auto"/>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Plotter" w:hAnsi="Plotter" w:cs="Plotter"/>
      <w:sz w:val="24"/>
      <w:szCs w:val="24"/>
      <w:lang w:eastAsia="ar-SA"/>
    </w:rPr>
  </w:style>
  <w:style w:type="paragraph" w:styleId="Heading1">
    <w:name w:val="heading 1"/>
    <w:basedOn w:val="Normal"/>
    <w:next w:val="Normal"/>
    <w:qFormat/>
    <w:pPr>
      <w:keepNext/>
      <w:tabs>
        <w:tab w:val="num" w:pos="0"/>
      </w:tabs>
      <w:outlineLvl w:val="0"/>
    </w:pPr>
    <w:rPr>
      <w:rFonts w:ascii="Tahoma" w:hAnsi="Tahoma"/>
      <w:b/>
      <w:sz w:val="32"/>
      <w:szCs w:val="20"/>
    </w:rPr>
  </w:style>
  <w:style w:type="paragraph" w:styleId="Heading2">
    <w:name w:val="heading 2"/>
    <w:basedOn w:val="Normal"/>
    <w:next w:val="Normal"/>
    <w:qFormat/>
    <w:pPr>
      <w:keepNext/>
      <w:numPr>
        <w:ilvl w:val="1"/>
        <w:numId w:val="1"/>
      </w:numPr>
      <w:outlineLvl w:val="1"/>
    </w:pPr>
    <w:rPr>
      <w:rFonts w:ascii="Tahoma" w:hAnsi="Tahoma"/>
      <w:b/>
      <w:sz w:val="20"/>
      <w:szCs w:val="20"/>
      <w:u w:val="single"/>
    </w:rPr>
  </w:style>
  <w:style w:type="paragraph" w:styleId="Heading3">
    <w:name w:val="heading 3"/>
    <w:basedOn w:val="Normal"/>
    <w:next w:val="Normal"/>
    <w:qFormat/>
    <w:pPr>
      <w:keepNext/>
      <w:tabs>
        <w:tab w:val="num" w:pos="0"/>
        <w:tab w:val="left" w:pos="540"/>
      </w:tabs>
      <w:outlineLvl w:val="2"/>
    </w:pPr>
    <w:rPr>
      <w:b/>
      <w:bCs/>
      <w:u w:val="single"/>
    </w:rPr>
  </w:style>
  <w:style w:type="paragraph" w:styleId="Heading4">
    <w:name w:val="heading 4"/>
    <w:basedOn w:val="Normal"/>
    <w:next w:val="Normal"/>
    <w:qFormat/>
    <w:pPr>
      <w:keepNext/>
      <w:tabs>
        <w:tab w:val="num" w:pos="0"/>
        <w:tab w:val="left" w:pos="2160"/>
        <w:tab w:val="left" w:pos="2700"/>
      </w:tabs>
      <w:jc w:val="both"/>
      <w:outlineLvl w:val="3"/>
    </w:pPr>
    <w:rPr>
      <w:rFonts w:ascii="Tahoma" w:hAnsi="Tahoma"/>
      <w:b/>
      <w:sz w:val="22"/>
      <w:szCs w:val="20"/>
    </w:rPr>
  </w:style>
  <w:style w:type="paragraph" w:styleId="Heading5">
    <w:name w:val="heading 5"/>
    <w:basedOn w:val="Normal"/>
    <w:next w:val="Normal"/>
    <w:qFormat/>
    <w:pPr>
      <w:keepNext/>
      <w:tabs>
        <w:tab w:val="num" w:pos="0"/>
      </w:tabs>
      <w:outlineLvl w:val="4"/>
    </w:pPr>
    <w:rPr>
      <w:rFonts w:ascii="Tahoma" w:hAnsi="Tahoma"/>
      <w:b/>
      <w:sz w:val="22"/>
      <w:szCs w:val="20"/>
      <w:u w:val="single"/>
    </w:rPr>
  </w:style>
  <w:style w:type="paragraph" w:styleId="Heading6">
    <w:name w:val="heading 6"/>
    <w:basedOn w:val="Normal"/>
    <w:next w:val="Normal"/>
    <w:qFormat/>
    <w:pPr>
      <w:keepNext/>
      <w:tabs>
        <w:tab w:val="num" w:pos="0"/>
        <w:tab w:val="left" w:pos="540"/>
        <w:tab w:val="left" w:pos="2160"/>
        <w:tab w:val="left" w:pos="2700"/>
      </w:tabs>
      <w:jc w:val="both"/>
      <w:outlineLvl w:val="5"/>
    </w:pPr>
    <w:rPr>
      <w:rFonts w:ascii="Tahoma" w:eastAsia="MS Mincho" w:hAnsi="Tahoma"/>
      <w:b/>
      <w:sz w:val="22"/>
    </w:rPr>
  </w:style>
  <w:style w:type="paragraph" w:styleId="Heading7">
    <w:name w:val="heading 7"/>
    <w:basedOn w:val="Normal"/>
    <w:next w:val="Normal"/>
    <w:qFormat/>
    <w:pPr>
      <w:keepNext/>
      <w:tabs>
        <w:tab w:val="num" w:pos="0"/>
        <w:tab w:val="left" w:pos="540"/>
        <w:tab w:val="left" w:pos="2160"/>
        <w:tab w:val="left" w:pos="2700"/>
      </w:tabs>
      <w:outlineLvl w:val="6"/>
    </w:pPr>
    <w:rPr>
      <w:rFonts w:ascii="Tahoma" w:hAnsi="Tahoma"/>
      <w:b/>
      <w:bCs/>
      <w:sz w:val="22"/>
      <w:szCs w:val="22"/>
    </w:rPr>
  </w:style>
  <w:style w:type="paragraph" w:styleId="Heading8">
    <w:name w:val="heading 8"/>
    <w:basedOn w:val="Normal"/>
    <w:next w:val="Normal"/>
    <w:qFormat/>
    <w:pPr>
      <w:keepNext/>
      <w:tabs>
        <w:tab w:val="num" w:pos="0"/>
      </w:tabs>
      <w:jc w:val="both"/>
      <w:outlineLvl w:val="7"/>
    </w:pPr>
    <w:rPr>
      <w:rFonts w:ascii="Tahoma" w:hAnsi="Tahoma" w:cs="Tahoma"/>
      <w:b/>
      <w:sz w:val="22"/>
      <w:u w:val="single"/>
    </w:rPr>
  </w:style>
  <w:style w:type="paragraph" w:styleId="Heading9">
    <w:name w:val="heading 9"/>
    <w:basedOn w:val="Normal"/>
    <w:next w:val="Normal"/>
    <w:qFormat/>
    <w:pPr>
      <w:keepNext/>
      <w:tabs>
        <w:tab w:val="num" w:pos="0"/>
        <w:tab w:val="left" w:pos="540"/>
      </w:tabs>
      <w:jc w:val="both"/>
      <w:outlineLvl w:val="8"/>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10z0">
    <w:name w:val="WW8Num10z0"/>
    <w:rPr>
      <w:rFonts w:ascii="Times New Roman" w:hAnsi="Times New Roman"/>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b w:val="0"/>
      <w:i w:val="0"/>
    </w:rPr>
  </w:style>
  <w:style w:type="character" w:customStyle="1" w:styleId="Absatz-Standardschriftart">
    <w:name w:val="Absatz-Standardschriftart"/>
  </w:style>
  <w:style w:type="character" w:customStyle="1" w:styleId="WW8Num7z0">
    <w:name w:val="WW8Num7z0"/>
    <w:rPr>
      <w:b w:val="0"/>
      <w:i w:val="0"/>
    </w:rPr>
  </w:style>
  <w:style w:type="character" w:customStyle="1" w:styleId="WW8Num7z1">
    <w:name w:val="WW8Num7z1"/>
    <w:rPr>
      <w:sz w:val="20"/>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sz w:val="16"/>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7z0">
    <w:name w:val="WW8Num17z0"/>
    <w:rPr>
      <w:rFonts w:ascii="Wingdings" w:hAnsi="Wingdings"/>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30z0">
    <w:name w:val="WW8Num30z0"/>
    <w:rPr>
      <w:b w:val="0"/>
      <w:i w:val="0"/>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Wingdings" w:hAnsi="Wingdings"/>
      <w:sz w:val="16"/>
    </w:rPr>
  </w:style>
  <w:style w:type="character" w:customStyle="1" w:styleId="WW8Num35z0">
    <w:name w:val="WW8Num35z0"/>
    <w:rPr>
      <w:b w:val="0"/>
      <w:i w:val="0"/>
    </w:rPr>
  </w:style>
  <w:style w:type="character" w:customStyle="1" w:styleId="WW8Num36z0">
    <w:name w:val="WW8Num36z0"/>
    <w:rPr>
      <w:rFonts w:ascii="Times New Roman" w:hAnsi="Times New Roman"/>
      <w:b w:val="0"/>
      <w:i w:val="0"/>
      <w:sz w:val="26"/>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1z0">
    <w:name w:val="WW8Num41z0"/>
    <w:rPr>
      <w:b w:val="0"/>
      <w:i w:val="0"/>
    </w:rPr>
  </w:style>
  <w:style w:type="character" w:customStyle="1" w:styleId="WW8Num42z0">
    <w:name w:val="WW8Num42z0"/>
    <w:rPr>
      <w:b w:val="0"/>
      <w:i w:val="0"/>
    </w:rPr>
  </w:style>
  <w:style w:type="character" w:customStyle="1" w:styleId="WW8Num43z0">
    <w:name w:val="WW8Num43z0"/>
    <w:rPr>
      <w:rFonts w:ascii="Wingdings" w:hAnsi="Wingdings"/>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St6z0">
    <w:name w:val="WW8NumSt6z0"/>
    <w:rPr>
      <w:rFonts w:ascii="Symbol" w:hAnsi="Symbol"/>
    </w:rPr>
  </w:style>
  <w:style w:type="character" w:customStyle="1" w:styleId="WW8NumSt15z0">
    <w:name w:val="WW8NumSt15z0"/>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720"/>
      </w:tabs>
      <w:jc w:val="both"/>
    </w:pPr>
    <w:rPr>
      <w:rFonts w:ascii="Tahoma" w:hAnsi="Tahoma"/>
      <w:sz w:val="22"/>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tabs>
        <w:tab w:val="center" w:pos="4320"/>
        <w:tab w:val="right" w:pos="8640"/>
      </w:tabs>
    </w:pPr>
    <w:rPr>
      <w:rFonts w:ascii="Times New Roman" w:hAnsi="Times New Roman"/>
      <w:sz w:val="20"/>
      <w:szCs w:val="20"/>
    </w:rPr>
  </w:style>
  <w:style w:type="paragraph" w:styleId="PlainText">
    <w:name w:val="Plain Text"/>
    <w:basedOn w:val="Normal"/>
    <w:rPr>
      <w:rFonts w:ascii="Courier New" w:hAnsi="Courier New"/>
      <w:sz w:val="20"/>
      <w:szCs w:val="20"/>
    </w:rPr>
  </w:style>
  <w:style w:type="paragraph" w:styleId="BodyTextIndent2">
    <w:name w:val="Body Text Indent 2"/>
    <w:basedOn w:val="Normal"/>
    <w:pPr>
      <w:tabs>
        <w:tab w:val="left" w:pos="540"/>
        <w:tab w:val="left" w:pos="2520"/>
        <w:tab w:val="left" w:pos="2700"/>
        <w:tab w:val="left" w:pos="7920"/>
      </w:tabs>
      <w:ind w:left="2430" w:hanging="2160"/>
    </w:pPr>
    <w:rPr>
      <w:rFonts w:ascii="Tahoma" w:hAnsi="Tahoma"/>
      <w:sz w:val="22"/>
      <w:szCs w:val="20"/>
    </w:rPr>
  </w:style>
  <w:style w:type="paragraph" w:styleId="Header">
    <w:name w:val="header"/>
    <w:basedOn w:val="Normal"/>
    <w:link w:val="HeaderChar"/>
    <w:uiPriority w:val="99"/>
    <w:pPr>
      <w:tabs>
        <w:tab w:val="center" w:pos="4320"/>
        <w:tab w:val="right" w:pos="8640"/>
      </w:tabs>
    </w:pPr>
  </w:style>
  <w:style w:type="paragraph" w:styleId="BlockText">
    <w:name w:val="Block Text"/>
    <w:basedOn w:val="Normal"/>
    <w:pPr>
      <w:ind w:left="2160" w:right="-331" w:hanging="2160"/>
    </w:pPr>
    <w:rPr>
      <w:rFonts w:ascii="Tahoma" w:hAnsi="Tahoma"/>
      <w:sz w:val="22"/>
    </w:rPr>
  </w:style>
  <w:style w:type="paragraph" w:styleId="BodyText2">
    <w:name w:val="Body Text 2"/>
    <w:basedOn w:val="Normal"/>
    <w:pPr>
      <w:ind w:right="29"/>
    </w:pPr>
    <w:rPr>
      <w:rFonts w:ascii="Tahoma" w:hAnsi="Tahoma" w:cs="Tahoma"/>
      <w:sz w:val="22"/>
    </w:rPr>
  </w:style>
  <w:style w:type="paragraph" w:styleId="Title">
    <w:name w:val="Title"/>
    <w:basedOn w:val="Normal"/>
    <w:next w:val="Subtitle"/>
    <w:qFormat/>
    <w:pPr>
      <w:jc w:val="center"/>
    </w:pPr>
    <w:rPr>
      <w:rFonts w:ascii="Times New Roman" w:hAnsi="Times New Roman"/>
      <w:b/>
      <w:bCs/>
      <w:sz w:val="28"/>
      <w:szCs w:val="28"/>
    </w:rPr>
  </w:style>
  <w:style w:type="paragraph" w:styleId="Subtitle">
    <w:name w:val="Subtitle"/>
    <w:basedOn w:val="Heading"/>
    <w:next w:val="BodyText"/>
    <w:qFormat/>
    <w:pPr>
      <w:jc w:val="center"/>
    </w:pPr>
    <w:rPr>
      <w:i/>
      <w:iCs/>
    </w:rPr>
  </w:style>
  <w:style w:type="paragraph" w:styleId="BodyTextIndent">
    <w:name w:val="Body Text Indent"/>
    <w:basedOn w:val="Normal"/>
    <w:pPr>
      <w:spacing w:after="120"/>
      <w:ind w:left="360"/>
    </w:pPr>
  </w:style>
  <w:style w:type="paragraph" w:customStyle="1" w:styleId="BioName">
    <w:name w:val="Bio Name"/>
    <w:basedOn w:val="Normal"/>
    <w:rPr>
      <w:rFonts w:ascii="Times New Roman" w:hAnsi="Times New Roman"/>
      <w:b/>
      <w:caps/>
      <w:sz w:val="32"/>
      <w:szCs w:val="20"/>
    </w:rPr>
  </w:style>
  <w:style w:type="paragraph" w:customStyle="1" w:styleId="BioTitleSegment">
    <w:name w:val="Bio Title/Segment"/>
    <w:basedOn w:val="Normal"/>
    <w:rPr>
      <w:rFonts w:ascii="Arial" w:hAnsi="Arial"/>
      <w:b/>
      <w:i/>
      <w:sz w:val="28"/>
      <w:szCs w:val="20"/>
    </w:rPr>
  </w:style>
  <w:style w:type="paragraph" w:customStyle="1" w:styleId="BioBullets">
    <w:name w:val="Bio Bullets"/>
    <w:basedOn w:val="Normal"/>
    <w:pPr>
      <w:numPr>
        <w:numId w:val="16"/>
      </w:numPr>
      <w:spacing w:before="100"/>
    </w:pPr>
    <w:rPr>
      <w:rFonts w:ascii="Times New Roman" w:hAnsi="Times New Roman"/>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C66E20"/>
    <w:rPr>
      <w:rFonts w:ascii="Plotter" w:hAnsi="Plotter" w:cs="Plotter"/>
      <w:sz w:val="24"/>
      <w:szCs w:val="24"/>
      <w:lang w:eastAsia="ar-SA"/>
    </w:rPr>
  </w:style>
  <w:style w:type="paragraph" w:styleId="BalloonText">
    <w:name w:val="Balloon Text"/>
    <w:basedOn w:val="Normal"/>
    <w:link w:val="BalloonTextChar"/>
    <w:rsid w:val="00C66E20"/>
    <w:rPr>
      <w:rFonts w:ascii="Tahoma" w:hAnsi="Tahoma" w:cs="Tahoma"/>
      <w:sz w:val="16"/>
      <w:szCs w:val="16"/>
    </w:rPr>
  </w:style>
  <w:style w:type="character" w:customStyle="1" w:styleId="BalloonTextChar">
    <w:name w:val="Balloon Text Char"/>
    <w:link w:val="BalloonText"/>
    <w:rsid w:val="00C66E20"/>
    <w:rPr>
      <w:rFonts w:ascii="Tahoma" w:hAnsi="Tahoma" w:cs="Tahoma"/>
      <w:sz w:val="16"/>
      <w:szCs w:val="16"/>
      <w:lang w:eastAsia="ar-SA"/>
    </w:rPr>
  </w:style>
  <w:style w:type="paragraph" w:styleId="ListParagraph">
    <w:name w:val="List Paragraph"/>
    <w:basedOn w:val="Normal"/>
    <w:uiPriority w:val="34"/>
    <w:qFormat/>
    <w:rsid w:val="000F2832"/>
    <w:pPr>
      <w:ind w:left="720"/>
      <w:contextualSpacing/>
    </w:pPr>
  </w:style>
  <w:style w:type="character" w:customStyle="1" w:styleId="FooterChar">
    <w:name w:val="Footer Char"/>
    <w:basedOn w:val="DefaultParagraphFont"/>
    <w:link w:val="Footer"/>
    <w:uiPriority w:val="99"/>
    <w:rsid w:val="00DD1453"/>
    <w:rPr>
      <w:rFonts w:cs="Plotter"/>
      <w:lang w:eastAsia="ar-SA"/>
    </w:rPr>
  </w:style>
  <w:style w:type="paragraph" w:customStyle="1" w:styleId="PythagoreanTheorem">
    <w:name w:val="Pythagorean Theorem"/>
    <w:rsid w:val="006168F0"/>
    <w:pPr>
      <w:spacing w:after="200" w:line="276" w:lineRule="auto"/>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9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rvindnarsimh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14EA8-EBC0-4D41-AB62-8128A76B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38033</CharactersWithSpaces>
  <SharedDoc>false</SharedDoc>
  <HLinks>
    <vt:vector size="6" baseType="variant">
      <vt:variant>
        <vt:i4>786478</vt:i4>
      </vt:variant>
      <vt:variant>
        <vt:i4>0</vt:i4>
      </vt:variant>
      <vt:variant>
        <vt:i4>0</vt:i4>
      </vt:variant>
      <vt:variant>
        <vt:i4>5</vt:i4>
      </vt:variant>
      <vt:variant>
        <vt:lpwstr>mailto:arvindnarsimhan@gmail.com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2018-07-27T16:40:00Z</dcterms:created>
  <dcterms:modified xsi:type="dcterms:W3CDTF">2018-07-27T19:42:00Z</dcterms:modified>
</cp:coreProperties>
</file>